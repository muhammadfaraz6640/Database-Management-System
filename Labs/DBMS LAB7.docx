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8F7CC" w14:textId="15DD439E" w:rsidR="00161893" w:rsidRDefault="00161893" w:rsidP="00F14B88">
      <w:pPr>
        <w:pStyle w:val="NoSpacing"/>
        <w:rPr>
          <w:rFonts w:ascii="Arial Black" w:hAnsi="Arial Black"/>
          <w:sz w:val="32"/>
        </w:rPr>
      </w:pPr>
    </w:p>
    <w:p w14:paraId="31572227" w14:textId="7CFE3E57" w:rsidR="00161893" w:rsidRDefault="000A13D0" w:rsidP="00161893">
      <w:pPr>
        <w:pStyle w:val="NoSpacing"/>
        <w:jc w:val="center"/>
        <w:rPr>
          <w:rFonts w:ascii="Arial Black" w:hAnsi="Arial Black"/>
          <w:sz w:val="32"/>
        </w:rPr>
      </w:pPr>
      <w:r>
        <w:rPr>
          <w:noProof/>
        </w:rPr>
        <w:drawing>
          <wp:anchor distT="0" distB="0" distL="114300" distR="114300" simplePos="0" relativeHeight="251697664" behindDoc="0" locked="0" layoutInCell="1" allowOverlap="1" wp14:anchorId="40AA8791" wp14:editId="2953039A">
            <wp:simplePos x="0" y="0"/>
            <wp:positionH relativeFrom="column">
              <wp:posOffset>1828800</wp:posOffset>
            </wp:positionH>
            <wp:positionV relativeFrom="paragraph">
              <wp:posOffset>9998</wp:posOffset>
            </wp:positionV>
            <wp:extent cx="1943100" cy="18288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pic:spPr>
                </pic:pic>
              </a:graphicData>
            </a:graphic>
            <wp14:sizeRelH relativeFrom="page">
              <wp14:pctWidth>0</wp14:pctWidth>
            </wp14:sizeRelH>
            <wp14:sizeRelV relativeFrom="page">
              <wp14:pctHeight>0</wp14:pctHeight>
            </wp14:sizeRelV>
          </wp:anchor>
        </w:drawing>
      </w:r>
    </w:p>
    <w:p w14:paraId="683184D1" w14:textId="4EC12D54" w:rsidR="000A13D0" w:rsidRDefault="000A13D0" w:rsidP="00161893">
      <w:pPr>
        <w:pStyle w:val="NoSpacing"/>
        <w:jc w:val="center"/>
        <w:rPr>
          <w:rFonts w:ascii="Arial Black" w:hAnsi="Arial Black"/>
          <w:sz w:val="32"/>
        </w:rPr>
      </w:pPr>
    </w:p>
    <w:p w14:paraId="63F4BC77" w14:textId="3EEF0FFA" w:rsidR="000A13D0" w:rsidRDefault="000A13D0" w:rsidP="00161893">
      <w:pPr>
        <w:pStyle w:val="NoSpacing"/>
        <w:jc w:val="center"/>
        <w:rPr>
          <w:rFonts w:ascii="Arial Black" w:hAnsi="Arial Black"/>
          <w:sz w:val="32"/>
        </w:rPr>
      </w:pPr>
    </w:p>
    <w:p w14:paraId="7444AF20" w14:textId="09FF5F81" w:rsidR="000A13D0" w:rsidRDefault="000A13D0" w:rsidP="00161893">
      <w:pPr>
        <w:pStyle w:val="NoSpacing"/>
        <w:jc w:val="center"/>
        <w:rPr>
          <w:rFonts w:ascii="Arial Black" w:hAnsi="Arial Black"/>
          <w:sz w:val="32"/>
        </w:rPr>
      </w:pPr>
    </w:p>
    <w:p w14:paraId="24FF9B87" w14:textId="77777777" w:rsidR="000A13D0" w:rsidRDefault="000A13D0" w:rsidP="00161893">
      <w:pPr>
        <w:pStyle w:val="NoSpacing"/>
        <w:jc w:val="center"/>
        <w:rPr>
          <w:rFonts w:ascii="Arial Black" w:hAnsi="Arial Black"/>
          <w:sz w:val="32"/>
        </w:rPr>
      </w:pPr>
    </w:p>
    <w:p w14:paraId="3544132C" w14:textId="77777777" w:rsidR="000A13D0" w:rsidRDefault="000A13D0" w:rsidP="00F14B88">
      <w:pPr>
        <w:jc w:val="center"/>
        <w:rPr>
          <w:b/>
          <w:bCs/>
          <w:sz w:val="40"/>
          <w:szCs w:val="40"/>
        </w:rPr>
      </w:pPr>
    </w:p>
    <w:p w14:paraId="16795CF2" w14:textId="77777777" w:rsidR="000A13D0" w:rsidRDefault="000A13D0" w:rsidP="00F14B88">
      <w:pPr>
        <w:jc w:val="center"/>
        <w:rPr>
          <w:b/>
          <w:bCs/>
          <w:sz w:val="40"/>
          <w:szCs w:val="40"/>
        </w:rPr>
      </w:pPr>
    </w:p>
    <w:p w14:paraId="2803B221" w14:textId="0FA05F6C" w:rsidR="00F14B88" w:rsidRPr="00F14B88" w:rsidRDefault="00F14B88" w:rsidP="00F14B88">
      <w:pPr>
        <w:jc w:val="center"/>
        <w:rPr>
          <w:b/>
          <w:bCs/>
          <w:sz w:val="40"/>
          <w:szCs w:val="40"/>
        </w:rPr>
      </w:pPr>
      <w:r w:rsidRPr="00F14B88">
        <w:rPr>
          <w:b/>
          <w:bCs/>
          <w:sz w:val="40"/>
          <w:szCs w:val="40"/>
        </w:rPr>
        <w:t>Database Management System</w:t>
      </w:r>
    </w:p>
    <w:p w14:paraId="30D5753B" w14:textId="77777777" w:rsidR="00F14B88" w:rsidRPr="00F14B88" w:rsidRDefault="00F14B88" w:rsidP="00F14B88">
      <w:pPr>
        <w:jc w:val="center"/>
        <w:rPr>
          <w:b/>
          <w:bCs/>
          <w:sz w:val="40"/>
          <w:szCs w:val="40"/>
        </w:rPr>
      </w:pPr>
      <w:r w:rsidRPr="00F14B88">
        <w:rPr>
          <w:b/>
          <w:bCs/>
          <w:sz w:val="40"/>
          <w:szCs w:val="40"/>
        </w:rPr>
        <w:t>(DBMS – 204)</w:t>
      </w:r>
    </w:p>
    <w:p w14:paraId="27B60FAB" w14:textId="77777777" w:rsidR="00161893" w:rsidRDefault="00161893" w:rsidP="00F14B88">
      <w:pPr>
        <w:pStyle w:val="NoSpacing"/>
        <w:rPr>
          <w:rFonts w:ascii="Arial Black" w:hAnsi="Arial Black"/>
          <w:sz w:val="28"/>
        </w:rPr>
      </w:pPr>
    </w:p>
    <w:p w14:paraId="0E83C973" w14:textId="64853D27" w:rsidR="00161893" w:rsidRPr="001757E3" w:rsidRDefault="00161893" w:rsidP="00161893">
      <w:pPr>
        <w:pStyle w:val="NoSpacing"/>
        <w:jc w:val="center"/>
        <w:rPr>
          <w:rFonts w:ascii="Arial Black" w:hAnsi="Arial Black"/>
          <w:sz w:val="32"/>
          <w:szCs w:val="32"/>
          <w:u w:val="double"/>
        </w:rPr>
      </w:pPr>
      <w:r w:rsidRPr="00597577">
        <w:rPr>
          <w:rFonts w:ascii="Arial Black" w:hAnsi="Arial Black"/>
          <w:sz w:val="28"/>
          <w:u w:val="double"/>
        </w:rPr>
        <w:t>Experiment # 0</w:t>
      </w:r>
      <w:r w:rsidR="009201AD">
        <w:rPr>
          <w:rFonts w:ascii="Arial Black" w:hAnsi="Arial Black"/>
          <w:sz w:val="28"/>
          <w:u w:val="double"/>
        </w:rPr>
        <w:t>7</w:t>
      </w:r>
    </w:p>
    <w:p w14:paraId="69B43723" w14:textId="77777777" w:rsidR="009201AD" w:rsidRPr="009201AD" w:rsidRDefault="00F84A6B" w:rsidP="009201AD">
      <w:pPr>
        <w:pStyle w:val="NoSpacing"/>
        <w:rPr>
          <w:rFonts w:asciiTheme="majorBidi" w:hAnsiTheme="majorBidi" w:cstheme="majorBidi"/>
          <w:b/>
          <w:bCs/>
          <w:sz w:val="28"/>
          <w:szCs w:val="28"/>
        </w:rPr>
      </w:pPr>
      <w:r>
        <w:rPr>
          <w:b/>
          <w:bCs/>
          <w:sz w:val="28"/>
          <w:szCs w:val="28"/>
        </w:rPr>
        <w:tab/>
      </w:r>
      <w:r>
        <w:rPr>
          <w:b/>
          <w:bCs/>
          <w:sz w:val="28"/>
          <w:szCs w:val="28"/>
        </w:rPr>
        <w:tab/>
      </w:r>
      <w:r>
        <w:rPr>
          <w:b/>
          <w:bCs/>
          <w:sz w:val="28"/>
          <w:szCs w:val="28"/>
        </w:rPr>
        <w:tab/>
      </w:r>
      <w:r>
        <w:rPr>
          <w:b/>
          <w:bCs/>
          <w:sz w:val="28"/>
          <w:szCs w:val="28"/>
        </w:rPr>
        <w:tab/>
      </w:r>
      <w:r w:rsidR="00532130">
        <w:rPr>
          <w:b/>
          <w:bCs/>
          <w:sz w:val="28"/>
          <w:szCs w:val="28"/>
        </w:rPr>
        <w:t xml:space="preserve">      </w:t>
      </w:r>
    </w:p>
    <w:p w14:paraId="70D3E856" w14:textId="6111682D" w:rsidR="00161893" w:rsidRPr="009201AD" w:rsidRDefault="009201AD" w:rsidP="009201AD">
      <w:pPr>
        <w:pStyle w:val="NoSpacing"/>
        <w:ind w:left="2880"/>
        <w:rPr>
          <w:rFonts w:asciiTheme="majorBidi" w:hAnsiTheme="majorBidi" w:cstheme="majorBidi"/>
          <w:b/>
          <w:bCs/>
          <w:sz w:val="28"/>
          <w:szCs w:val="28"/>
        </w:rPr>
      </w:pPr>
      <w:r>
        <w:rPr>
          <w:rFonts w:asciiTheme="majorBidi" w:hAnsiTheme="majorBidi" w:cstheme="majorBidi"/>
          <w:b/>
          <w:bCs/>
          <w:sz w:val="28"/>
          <w:szCs w:val="28"/>
        </w:rPr>
        <w:t xml:space="preserve">      </w:t>
      </w:r>
      <w:r w:rsidRPr="009201AD">
        <w:rPr>
          <w:rFonts w:asciiTheme="majorBidi" w:hAnsiTheme="majorBidi" w:cstheme="majorBidi"/>
          <w:b/>
          <w:bCs/>
          <w:sz w:val="28"/>
          <w:szCs w:val="28"/>
        </w:rPr>
        <w:t>Manipulating Data</w:t>
      </w:r>
    </w:p>
    <w:p w14:paraId="7253D87F" w14:textId="77777777" w:rsidR="00161893" w:rsidRDefault="00161893" w:rsidP="00161893">
      <w:pPr>
        <w:pStyle w:val="NoSpacing"/>
        <w:jc w:val="center"/>
        <w:rPr>
          <w:rFonts w:ascii="Arial Black" w:hAnsi="Arial Black"/>
          <w:sz w:val="24"/>
        </w:rPr>
      </w:pPr>
    </w:p>
    <w:p w14:paraId="15A58523" w14:textId="77777777" w:rsidR="00161893" w:rsidRPr="00C0501F" w:rsidRDefault="002C29C7" w:rsidP="00161893">
      <w:pPr>
        <w:pStyle w:val="NoSpacing"/>
        <w:jc w:val="center"/>
        <w:rPr>
          <w:rFonts w:ascii="Arial Black" w:hAnsi="Arial Black"/>
          <w:sz w:val="24"/>
        </w:rPr>
      </w:pPr>
      <w:r>
        <w:rPr>
          <w:rFonts w:ascii="Arial Black" w:hAnsi="Arial Black"/>
          <w:noProof/>
          <w:sz w:val="24"/>
        </w:rPr>
        <mc:AlternateContent>
          <mc:Choice Requires="wps">
            <w:drawing>
              <wp:anchor distT="0" distB="0" distL="114300" distR="114300" simplePos="0" relativeHeight="251694592" behindDoc="1" locked="0" layoutInCell="1" allowOverlap="1" wp14:anchorId="7BCCCCF8" wp14:editId="7AE05162">
                <wp:simplePos x="0" y="0"/>
                <wp:positionH relativeFrom="margin">
                  <wp:align>center</wp:align>
                </wp:positionH>
                <wp:positionV relativeFrom="paragraph">
                  <wp:posOffset>72390</wp:posOffset>
                </wp:positionV>
                <wp:extent cx="5770245" cy="898525"/>
                <wp:effectExtent l="38100" t="38100" r="97155" b="92075"/>
                <wp:wrapNone/>
                <wp:docPr id="7"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898525"/>
                        </a:xfrm>
                        <a:prstGeom prst="round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20A1FC8A" id="Rectangle: Rounded Corners 4" o:spid="_x0000_s1026" style="position:absolute;margin-left:0;margin-top:5.7pt;width:454.35pt;height:70.75pt;z-index:-251621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" fillcolor="white [3212]" strokecolor="black [3213]" strokeweight="2pt">
                <v:shadow on="t" color="black" opacity="26214f" origin="-.5,-.5" offset=".74836mm,.74836mm"/>
                <v:path arrowok="t"/>
                <w10:wrap anchorx="margin"/>
              </v:roundrect>
            </w:pict>
          </mc:Fallback>
        </mc:AlternateConten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161893" w:rsidRPr="00597577" w14:paraId="0A0CE50F" w14:textId="77777777" w:rsidTr="007F3CFD">
        <w:trPr>
          <w:trHeight w:val="432"/>
          <w:jc w:val="center"/>
        </w:trPr>
        <w:tc>
          <w:tcPr>
            <w:tcW w:w="8635" w:type="dxa"/>
            <w:tcBorders>
              <w:bottom w:val="single" w:sz="4" w:space="0" w:color="auto"/>
            </w:tcBorders>
            <w:vAlign w:val="center"/>
          </w:tcPr>
          <w:p w14:paraId="09F15314" w14:textId="0C092C82" w:rsidR="00161893" w:rsidRPr="00597577" w:rsidRDefault="00161893" w:rsidP="007F3CFD">
            <w:pPr>
              <w:pStyle w:val="NoSpacing"/>
              <w:rPr>
                <w:rFonts w:ascii="Arial" w:hAnsi="Arial" w:cs="Arial"/>
                <w:sz w:val="24"/>
              </w:rPr>
            </w:pPr>
            <w:r w:rsidRPr="00597577">
              <w:rPr>
                <w:rFonts w:ascii="Arial" w:hAnsi="Arial" w:cs="Arial"/>
                <w:sz w:val="24"/>
              </w:rPr>
              <w:t>Student Name:</w:t>
            </w:r>
            <w:r w:rsidR="00F54E81">
              <w:rPr>
                <w:rFonts w:ascii="Arial" w:hAnsi="Arial" w:cs="Arial"/>
                <w:sz w:val="24"/>
              </w:rPr>
              <w:t xml:space="preserve">    Muhammad Faraz Ansar</w:t>
            </w:r>
          </w:p>
        </w:tc>
      </w:tr>
      <w:tr w:rsidR="00161893" w:rsidRPr="00597577" w14:paraId="6CF73E8B" w14:textId="77777777" w:rsidTr="00614AC5">
        <w:trPr>
          <w:trHeight w:val="432"/>
          <w:jc w:val="center"/>
        </w:trPr>
        <w:tc>
          <w:tcPr>
            <w:tcW w:w="8635" w:type="dxa"/>
            <w:tcBorders>
              <w:top w:val="single" w:sz="4" w:space="0" w:color="auto"/>
              <w:bottom w:val="single" w:sz="4" w:space="0" w:color="auto"/>
            </w:tcBorders>
            <w:vAlign w:val="center"/>
          </w:tcPr>
          <w:p w14:paraId="2BBC2C2B" w14:textId="4DB7C0F7" w:rsidR="00161893" w:rsidRPr="00597577" w:rsidRDefault="00161893" w:rsidP="007F3CFD">
            <w:pPr>
              <w:pStyle w:val="NoSpacing"/>
              <w:rPr>
                <w:rFonts w:ascii="Arial" w:hAnsi="Arial" w:cs="Arial"/>
                <w:sz w:val="24"/>
              </w:rPr>
            </w:pPr>
            <w:r w:rsidRPr="00597577">
              <w:rPr>
                <w:rFonts w:ascii="Arial" w:hAnsi="Arial" w:cs="Arial"/>
                <w:sz w:val="24"/>
              </w:rPr>
              <w:t>Roll Number:</w:t>
            </w:r>
            <w:r w:rsidR="00F54E81">
              <w:rPr>
                <w:rFonts w:ascii="Arial" w:hAnsi="Arial" w:cs="Arial"/>
                <w:sz w:val="24"/>
              </w:rPr>
              <w:t xml:space="preserve">               SE-061</w:t>
            </w:r>
          </w:p>
        </w:tc>
      </w:tr>
      <w:tr w:rsidR="00161893" w:rsidRPr="00597577" w14:paraId="500C8D9C" w14:textId="77777777" w:rsidTr="00614AC5">
        <w:trPr>
          <w:trHeight w:val="432"/>
          <w:jc w:val="center"/>
        </w:trPr>
        <w:tc>
          <w:tcPr>
            <w:tcW w:w="8635" w:type="dxa"/>
            <w:tcBorders>
              <w:top w:val="single" w:sz="4" w:space="0" w:color="auto"/>
              <w:bottom w:val="nil"/>
            </w:tcBorders>
            <w:vAlign w:val="center"/>
          </w:tcPr>
          <w:p w14:paraId="64273AED" w14:textId="77777777" w:rsidR="00161893" w:rsidRPr="00597577" w:rsidRDefault="00161893" w:rsidP="007F3CFD">
            <w:pPr>
              <w:pStyle w:val="NoSpacing"/>
              <w:rPr>
                <w:rFonts w:ascii="Arial" w:hAnsi="Arial" w:cs="Arial"/>
                <w:sz w:val="24"/>
              </w:rPr>
            </w:pPr>
          </w:p>
        </w:tc>
      </w:tr>
    </w:tbl>
    <w:p w14:paraId="0CA168A6" w14:textId="77777777" w:rsidR="00161893" w:rsidRDefault="00161893" w:rsidP="00161893">
      <w:pPr>
        <w:pStyle w:val="NoSpacing"/>
        <w:pBdr>
          <w:bottom w:val="thinThickThinSmallGap" w:sz="24" w:space="1" w:color="auto"/>
        </w:pBdr>
      </w:pPr>
    </w:p>
    <w:p w14:paraId="27386D04" w14:textId="77777777" w:rsidR="00161893" w:rsidRDefault="002C29C7" w:rsidP="00161893">
      <w:pPr>
        <w:pStyle w:val="NoSpacing"/>
      </w:pPr>
      <w:r>
        <w:rPr>
          <w:rFonts w:ascii="Arial Black" w:hAnsi="Arial Black"/>
          <w:noProof/>
          <w:sz w:val="24"/>
        </w:rPr>
        <mc:AlternateContent>
          <mc:Choice Requires="wps">
            <w:drawing>
              <wp:anchor distT="0" distB="0" distL="114300" distR="114300" simplePos="0" relativeHeight="251695616" behindDoc="1" locked="0" layoutInCell="1" allowOverlap="1" wp14:anchorId="0A9F1038" wp14:editId="133DF250">
                <wp:simplePos x="0" y="0"/>
                <wp:positionH relativeFrom="margin">
                  <wp:align>center</wp:align>
                </wp:positionH>
                <wp:positionV relativeFrom="paragraph">
                  <wp:posOffset>158115</wp:posOffset>
                </wp:positionV>
                <wp:extent cx="5769610" cy="2522220"/>
                <wp:effectExtent l="38100" t="38100" r="97790" b="8763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2522220"/>
                        </a:xfrm>
                        <a:prstGeom prst="roundRect">
                          <a:avLst>
                            <a:gd name="adj" fmla="val 854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58B341F0" id="Rectangle: Rounded Corners 6" o:spid="_x0000_s1026" style="position:absolute;margin-left:0;margin-top:12.45pt;width:454.3pt;height:198.6pt;z-index:-251620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" fillcolor="white [3212]" strokecolor="black [3213]" strokeweight="2pt">
                <v:shadow on="t" color="black" opacity="26214f" origin="-.5,-.5" offset=".74836mm,.74836mm"/>
                <v:path arrowok="t"/>
                <w10:wrap anchorx="margin"/>
              </v:roundrect>
            </w:pict>
          </mc:Fallback>
        </mc:AlternateContent>
      </w:r>
    </w:p>
    <w:p w14:paraId="3ABAFB95" w14:textId="77777777" w:rsidR="00161893" w:rsidRDefault="00161893" w:rsidP="00161893">
      <w:pPr>
        <w:pStyle w:val="NoSpacing"/>
      </w:pPr>
    </w:p>
    <w:tbl>
      <w:tblPr>
        <w:tblStyle w:val="TableGrid"/>
        <w:tblW w:w="0" w:type="auto"/>
        <w:jc w:val="center"/>
        <w:tblLook w:val="04A0" w:firstRow="1" w:lastRow="0" w:firstColumn="1" w:lastColumn="0" w:noHBand="0" w:noVBand="1"/>
      </w:tblPr>
      <w:tblGrid>
        <w:gridCol w:w="2284"/>
        <w:gridCol w:w="2185"/>
        <w:gridCol w:w="2197"/>
        <w:gridCol w:w="1969"/>
      </w:tblGrid>
      <w:tr w:rsidR="00161893" w:rsidRPr="00597577" w14:paraId="6E73224D" w14:textId="77777777" w:rsidTr="007F3CFD">
        <w:trPr>
          <w:trHeight w:val="432"/>
          <w:jc w:val="center"/>
        </w:trPr>
        <w:tc>
          <w:tcPr>
            <w:tcW w:w="2284" w:type="dxa"/>
            <w:vAlign w:val="center"/>
          </w:tcPr>
          <w:p w14:paraId="325267C2" w14:textId="77777777" w:rsidR="00161893" w:rsidRPr="00407A04" w:rsidRDefault="00161893" w:rsidP="007F3CFD">
            <w:pPr>
              <w:pStyle w:val="NoSpacing"/>
              <w:rPr>
                <w:rFonts w:ascii="Arial" w:hAnsi="Arial" w:cs="Arial"/>
                <w:b/>
              </w:rPr>
            </w:pPr>
            <w:r w:rsidRPr="00407A04">
              <w:rPr>
                <w:rFonts w:ascii="Arial" w:hAnsi="Arial" w:cs="Arial"/>
                <w:b/>
              </w:rPr>
              <w:t>Maximum Marks</w:t>
            </w:r>
          </w:p>
        </w:tc>
        <w:tc>
          <w:tcPr>
            <w:tcW w:w="2185" w:type="dxa"/>
            <w:shd w:val="clear" w:color="auto" w:fill="DDD9C3" w:themeFill="background2" w:themeFillShade="E6"/>
            <w:vAlign w:val="center"/>
          </w:tcPr>
          <w:p w14:paraId="1E635525" w14:textId="77777777" w:rsidR="00161893" w:rsidRPr="00407A04" w:rsidRDefault="00161893" w:rsidP="007F3CFD">
            <w:pPr>
              <w:pStyle w:val="NoSpacing"/>
              <w:jc w:val="center"/>
              <w:rPr>
                <w:rFonts w:ascii="Arial" w:hAnsi="Arial" w:cs="Arial"/>
                <w:b/>
              </w:rPr>
            </w:pPr>
            <w:r w:rsidRPr="00407A04">
              <w:rPr>
                <w:rFonts w:ascii="Arial" w:hAnsi="Arial" w:cs="Arial"/>
                <w:b/>
              </w:rPr>
              <w:t>Performance = 05</w:t>
            </w:r>
          </w:p>
        </w:tc>
        <w:tc>
          <w:tcPr>
            <w:tcW w:w="2197" w:type="dxa"/>
            <w:shd w:val="clear" w:color="auto" w:fill="DDD9C3" w:themeFill="background2" w:themeFillShade="E6"/>
            <w:vAlign w:val="center"/>
          </w:tcPr>
          <w:p w14:paraId="63C633D9" w14:textId="77777777" w:rsidR="00161893" w:rsidRPr="00407A04" w:rsidRDefault="00161893" w:rsidP="007F3CFD">
            <w:pPr>
              <w:pStyle w:val="NoSpacing"/>
              <w:jc w:val="center"/>
              <w:rPr>
                <w:rFonts w:ascii="Arial" w:hAnsi="Arial" w:cs="Arial"/>
                <w:b/>
              </w:rPr>
            </w:pPr>
            <w:r w:rsidRPr="00407A04">
              <w:rPr>
                <w:rFonts w:ascii="Arial" w:hAnsi="Arial" w:cs="Arial"/>
                <w:b/>
              </w:rPr>
              <w:t>Viva = 05</w:t>
            </w:r>
          </w:p>
        </w:tc>
        <w:tc>
          <w:tcPr>
            <w:tcW w:w="1969" w:type="dxa"/>
            <w:shd w:val="clear" w:color="auto" w:fill="DDD9C3" w:themeFill="background2" w:themeFillShade="E6"/>
            <w:vAlign w:val="center"/>
          </w:tcPr>
          <w:p w14:paraId="45BFE9A4" w14:textId="77777777" w:rsidR="00161893" w:rsidRPr="00407A04" w:rsidRDefault="00161893" w:rsidP="007F3CFD">
            <w:pPr>
              <w:pStyle w:val="NoSpacing"/>
              <w:jc w:val="center"/>
              <w:rPr>
                <w:rFonts w:ascii="Arial" w:hAnsi="Arial" w:cs="Arial"/>
                <w:b/>
              </w:rPr>
            </w:pPr>
            <w:r w:rsidRPr="00407A04">
              <w:rPr>
                <w:rFonts w:ascii="Arial" w:hAnsi="Arial" w:cs="Arial"/>
                <w:b/>
              </w:rPr>
              <w:t>Total = 10</w:t>
            </w:r>
          </w:p>
        </w:tc>
      </w:tr>
      <w:tr w:rsidR="00161893" w:rsidRPr="00597577" w14:paraId="4A6C9EA2" w14:textId="77777777" w:rsidTr="007F3CFD">
        <w:trPr>
          <w:trHeight w:val="432"/>
          <w:jc w:val="center"/>
        </w:trPr>
        <w:tc>
          <w:tcPr>
            <w:tcW w:w="2284" w:type="dxa"/>
            <w:tcBorders>
              <w:bottom w:val="single" w:sz="4" w:space="0" w:color="auto"/>
            </w:tcBorders>
            <w:vAlign w:val="center"/>
          </w:tcPr>
          <w:p w14:paraId="51F7C920" w14:textId="77777777" w:rsidR="00161893" w:rsidRPr="00407A04" w:rsidRDefault="00161893" w:rsidP="007F3CFD">
            <w:pPr>
              <w:pStyle w:val="NoSpacing"/>
              <w:rPr>
                <w:rFonts w:ascii="Arial" w:hAnsi="Arial" w:cs="Arial"/>
                <w:b/>
              </w:rPr>
            </w:pPr>
            <w:r w:rsidRPr="00407A04">
              <w:rPr>
                <w:rFonts w:ascii="Arial" w:hAnsi="Arial" w:cs="Arial"/>
                <w:b/>
              </w:rPr>
              <w:t>Marks Obtained</w:t>
            </w:r>
          </w:p>
        </w:tc>
        <w:tc>
          <w:tcPr>
            <w:tcW w:w="2185" w:type="dxa"/>
            <w:tcBorders>
              <w:bottom w:val="single" w:sz="4" w:space="0" w:color="auto"/>
            </w:tcBorders>
            <w:vAlign w:val="center"/>
          </w:tcPr>
          <w:p w14:paraId="29EBB2DC" w14:textId="77777777" w:rsidR="00161893" w:rsidRDefault="00161893" w:rsidP="007F3CFD">
            <w:pPr>
              <w:pStyle w:val="NoSpacing"/>
              <w:rPr>
                <w:rFonts w:ascii="Arial" w:hAnsi="Arial" w:cs="Arial"/>
                <w:sz w:val="24"/>
              </w:rPr>
            </w:pPr>
          </w:p>
        </w:tc>
        <w:tc>
          <w:tcPr>
            <w:tcW w:w="2197" w:type="dxa"/>
            <w:tcBorders>
              <w:bottom w:val="single" w:sz="4" w:space="0" w:color="auto"/>
            </w:tcBorders>
            <w:vAlign w:val="center"/>
          </w:tcPr>
          <w:p w14:paraId="52395A6B" w14:textId="77777777" w:rsidR="00161893" w:rsidRDefault="00161893" w:rsidP="007F3CFD">
            <w:pPr>
              <w:pStyle w:val="NoSpacing"/>
              <w:rPr>
                <w:rFonts w:ascii="Arial" w:hAnsi="Arial" w:cs="Arial"/>
                <w:sz w:val="24"/>
              </w:rPr>
            </w:pPr>
          </w:p>
        </w:tc>
        <w:tc>
          <w:tcPr>
            <w:tcW w:w="1969" w:type="dxa"/>
            <w:tcBorders>
              <w:bottom w:val="single" w:sz="4" w:space="0" w:color="auto"/>
            </w:tcBorders>
            <w:vAlign w:val="center"/>
          </w:tcPr>
          <w:p w14:paraId="7D4E930F" w14:textId="77777777" w:rsidR="00161893" w:rsidRDefault="00161893" w:rsidP="007F3CFD">
            <w:pPr>
              <w:pStyle w:val="NoSpacing"/>
              <w:rPr>
                <w:rFonts w:ascii="Arial" w:hAnsi="Arial" w:cs="Arial"/>
                <w:sz w:val="24"/>
              </w:rPr>
            </w:pPr>
          </w:p>
        </w:tc>
      </w:tr>
      <w:tr w:rsidR="00161893" w:rsidRPr="00597577" w14:paraId="7B3E6F2A" w14:textId="77777777" w:rsidTr="007F3CFD">
        <w:trPr>
          <w:trHeight w:val="432"/>
          <w:jc w:val="center"/>
        </w:trPr>
        <w:tc>
          <w:tcPr>
            <w:tcW w:w="2284" w:type="dxa"/>
            <w:tcBorders>
              <w:bottom w:val="single" w:sz="4" w:space="0" w:color="auto"/>
            </w:tcBorders>
            <w:vAlign w:val="center"/>
          </w:tcPr>
          <w:p w14:paraId="440E942E" w14:textId="77777777" w:rsidR="00161893" w:rsidRPr="00407A04" w:rsidRDefault="00161893" w:rsidP="007F3CFD">
            <w:pPr>
              <w:pStyle w:val="NoSpacing"/>
              <w:rPr>
                <w:rFonts w:ascii="Arial" w:hAnsi="Arial" w:cs="Arial"/>
                <w:b/>
              </w:rPr>
            </w:pPr>
            <w:r w:rsidRPr="00407A04">
              <w:rPr>
                <w:rFonts w:ascii="Arial" w:hAnsi="Arial" w:cs="Arial"/>
                <w:b/>
              </w:rPr>
              <w:t>Remarks (if any)</w:t>
            </w:r>
          </w:p>
        </w:tc>
        <w:tc>
          <w:tcPr>
            <w:tcW w:w="6351" w:type="dxa"/>
            <w:gridSpan w:val="3"/>
            <w:tcBorders>
              <w:bottom w:val="single" w:sz="4" w:space="0" w:color="auto"/>
            </w:tcBorders>
            <w:vAlign w:val="center"/>
          </w:tcPr>
          <w:p w14:paraId="7E576EB1" w14:textId="77777777" w:rsidR="00161893" w:rsidRDefault="00161893" w:rsidP="007F3CFD">
            <w:pPr>
              <w:pStyle w:val="NoSpacing"/>
              <w:rPr>
                <w:rFonts w:ascii="Arial" w:hAnsi="Arial" w:cs="Arial"/>
                <w:sz w:val="24"/>
              </w:rPr>
            </w:pPr>
          </w:p>
        </w:tc>
      </w:tr>
      <w:tr w:rsidR="00161893" w:rsidRPr="00597577" w14:paraId="781BCA90" w14:textId="77777777" w:rsidTr="007F3CFD">
        <w:trPr>
          <w:trHeight w:val="432"/>
          <w:jc w:val="center"/>
        </w:trPr>
        <w:tc>
          <w:tcPr>
            <w:tcW w:w="8635" w:type="dxa"/>
            <w:gridSpan w:val="4"/>
            <w:tcBorders>
              <w:top w:val="single" w:sz="4" w:space="0" w:color="auto"/>
              <w:left w:val="nil"/>
              <w:bottom w:val="nil"/>
              <w:right w:val="nil"/>
            </w:tcBorders>
            <w:vAlign w:val="center"/>
          </w:tcPr>
          <w:p w14:paraId="253B89A2" w14:textId="77777777" w:rsidR="00161893" w:rsidRDefault="00161893" w:rsidP="007F3CFD">
            <w:pPr>
              <w:pStyle w:val="NoSpacing"/>
              <w:rPr>
                <w:rFonts w:ascii="Arial" w:hAnsi="Arial" w:cs="Arial"/>
                <w:sz w:val="24"/>
              </w:rPr>
            </w:pPr>
          </w:p>
        </w:tc>
      </w:tr>
      <w:tr w:rsidR="00161893" w:rsidRPr="00597577" w14:paraId="20CCD56E" w14:textId="77777777" w:rsidTr="007F3CFD">
        <w:trPr>
          <w:trHeight w:val="432"/>
          <w:jc w:val="center"/>
        </w:trPr>
        <w:tc>
          <w:tcPr>
            <w:tcW w:w="8635" w:type="dxa"/>
            <w:gridSpan w:val="4"/>
            <w:tcBorders>
              <w:top w:val="nil"/>
              <w:left w:val="nil"/>
              <w:bottom w:val="nil"/>
              <w:right w:val="nil"/>
            </w:tcBorders>
            <w:vAlign w:val="center"/>
          </w:tcPr>
          <w:p w14:paraId="5D36F7CA" w14:textId="77777777" w:rsidR="00161893" w:rsidRPr="000F7792" w:rsidRDefault="00161893" w:rsidP="007F3CFD">
            <w:pPr>
              <w:pStyle w:val="NoSpacing"/>
              <w:rPr>
                <w:rFonts w:ascii="Arial" w:hAnsi="Arial" w:cs="Arial"/>
                <w:b/>
                <w:sz w:val="24"/>
              </w:rPr>
            </w:pPr>
            <w:r w:rsidRPr="000F7792">
              <w:rPr>
                <w:rFonts w:ascii="Arial" w:hAnsi="Arial" w:cs="Arial"/>
                <w:b/>
                <w:sz w:val="24"/>
              </w:rPr>
              <w:t>Experiment evaluated by</w:t>
            </w:r>
          </w:p>
        </w:tc>
      </w:tr>
      <w:tr w:rsidR="00161893" w:rsidRPr="00597577" w14:paraId="2FB47FA0" w14:textId="77777777" w:rsidTr="007F3CFD">
        <w:trPr>
          <w:trHeight w:val="576"/>
          <w:jc w:val="center"/>
        </w:trPr>
        <w:tc>
          <w:tcPr>
            <w:tcW w:w="8635" w:type="dxa"/>
            <w:gridSpan w:val="4"/>
            <w:tcBorders>
              <w:top w:val="nil"/>
              <w:left w:val="nil"/>
              <w:bottom w:val="single" w:sz="4" w:space="0" w:color="auto"/>
              <w:right w:val="nil"/>
            </w:tcBorders>
            <w:vAlign w:val="center"/>
          </w:tcPr>
          <w:p w14:paraId="6D2496A7" w14:textId="77777777" w:rsidR="00161893" w:rsidRPr="00597577" w:rsidRDefault="00161893" w:rsidP="007F3CFD">
            <w:pPr>
              <w:pStyle w:val="NoSpacing"/>
              <w:rPr>
                <w:rFonts w:ascii="Arial" w:hAnsi="Arial" w:cs="Arial"/>
                <w:sz w:val="24"/>
              </w:rPr>
            </w:pPr>
            <w:r>
              <w:rPr>
                <w:rFonts w:ascii="Arial" w:hAnsi="Arial" w:cs="Arial"/>
                <w:sz w:val="24"/>
              </w:rPr>
              <w:t>Instructor Name</w:t>
            </w:r>
            <w:r w:rsidRPr="00597577">
              <w:rPr>
                <w:rFonts w:ascii="Arial" w:hAnsi="Arial" w:cs="Arial"/>
                <w:sz w:val="24"/>
              </w:rPr>
              <w:t>:</w:t>
            </w:r>
            <w:r>
              <w:rPr>
                <w:rFonts w:ascii="Arial" w:hAnsi="Arial" w:cs="Arial"/>
                <w:sz w:val="24"/>
              </w:rPr>
              <w:tab/>
            </w:r>
            <w:r>
              <w:rPr>
                <w:rFonts w:ascii="Arial" w:hAnsi="Arial" w:cs="Arial"/>
                <w:sz w:val="24"/>
              </w:rPr>
              <w:tab/>
            </w:r>
            <w:r>
              <w:rPr>
                <w:rFonts w:ascii="Arial" w:hAnsi="Arial" w:cs="Arial"/>
                <w:sz w:val="24"/>
              </w:rPr>
              <w:tab/>
            </w:r>
            <w:r w:rsidR="00147AE5">
              <w:rPr>
                <w:rFonts w:ascii="Arial" w:hAnsi="Arial" w:cs="Arial"/>
                <w:sz w:val="24"/>
              </w:rPr>
              <w:t>Engr. Adiba Jafar</w:t>
            </w:r>
            <w:r>
              <w:rPr>
                <w:rFonts w:ascii="Arial" w:hAnsi="Arial" w:cs="Arial"/>
                <w:sz w:val="24"/>
              </w:rPr>
              <w:tab/>
            </w:r>
            <w:r>
              <w:rPr>
                <w:rFonts w:ascii="Arial" w:hAnsi="Arial" w:cs="Arial"/>
                <w:sz w:val="24"/>
              </w:rPr>
              <w:tab/>
            </w:r>
            <w:r>
              <w:rPr>
                <w:rFonts w:ascii="Arial" w:hAnsi="Arial" w:cs="Arial"/>
                <w:sz w:val="24"/>
              </w:rPr>
              <w:tab/>
            </w:r>
          </w:p>
        </w:tc>
      </w:tr>
      <w:tr w:rsidR="00161893" w:rsidRPr="00597577" w14:paraId="66CC6E7C" w14:textId="77777777" w:rsidTr="007F3CFD">
        <w:trPr>
          <w:trHeight w:val="576"/>
          <w:jc w:val="center"/>
        </w:trPr>
        <w:tc>
          <w:tcPr>
            <w:tcW w:w="8635" w:type="dxa"/>
            <w:gridSpan w:val="4"/>
            <w:tcBorders>
              <w:top w:val="single" w:sz="4" w:space="0" w:color="auto"/>
              <w:left w:val="nil"/>
              <w:bottom w:val="single" w:sz="4" w:space="0" w:color="auto"/>
              <w:right w:val="nil"/>
            </w:tcBorders>
            <w:vAlign w:val="center"/>
          </w:tcPr>
          <w:p w14:paraId="3A90F9D0" w14:textId="77777777" w:rsidR="00161893" w:rsidRPr="00597577" w:rsidRDefault="00161893" w:rsidP="007F3CFD">
            <w:pPr>
              <w:pStyle w:val="NoSpacing"/>
              <w:rPr>
                <w:rFonts w:ascii="Arial" w:hAnsi="Arial" w:cs="Arial"/>
                <w:sz w:val="24"/>
              </w:rPr>
            </w:pPr>
            <w:r>
              <w:rPr>
                <w:rFonts w:ascii="Arial" w:hAnsi="Arial" w:cs="Arial"/>
                <w:sz w:val="24"/>
              </w:rPr>
              <w:t>Signature</w:t>
            </w:r>
            <w:r w:rsidR="002C29C7">
              <w:rPr>
                <w:rFonts w:ascii="Arial" w:hAnsi="Arial" w:cs="Arial"/>
                <w:sz w:val="24"/>
              </w:rPr>
              <w:t xml:space="preserve"> and Date</w:t>
            </w:r>
            <w:r>
              <w:rPr>
                <w:rFonts w:ascii="Arial" w:hAnsi="Arial" w:cs="Arial"/>
                <w:sz w:val="24"/>
              </w:rPr>
              <w:t>:</w:t>
            </w:r>
          </w:p>
        </w:tc>
      </w:tr>
    </w:tbl>
    <w:p w14:paraId="4BB787A7" w14:textId="77777777" w:rsidR="00161893" w:rsidRDefault="00161893" w:rsidP="00161893">
      <w:pPr>
        <w:pStyle w:val="NoSpacing"/>
      </w:pPr>
    </w:p>
    <w:p w14:paraId="5ADBEE21" w14:textId="77777777" w:rsidR="00161893" w:rsidRDefault="00161893">
      <w:pPr>
        <w:spacing w:before="2" w:line="100" w:lineRule="exact"/>
        <w:rPr>
          <w:rFonts w:asciiTheme="minorHAnsi" w:eastAsiaTheme="minorHAnsi" w:hAnsiTheme="minorHAnsi" w:cstheme="minorBidi"/>
          <w:sz w:val="22"/>
          <w:szCs w:val="22"/>
        </w:rPr>
      </w:pPr>
    </w:p>
    <w:p w14:paraId="424B475F" w14:textId="77777777" w:rsidR="00161893" w:rsidRDefault="00161893">
      <w:pPr>
        <w:spacing w:before="2" w:line="100" w:lineRule="exact"/>
        <w:rPr>
          <w:rFonts w:asciiTheme="minorHAnsi" w:eastAsiaTheme="minorHAnsi" w:hAnsiTheme="minorHAnsi" w:cstheme="minorBidi"/>
          <w:sz w:val="22"/>
          <w:szCs w:val="22"/>
        </w:rPr>
      </w:pPr>
    </w:p>
    <w:p w14:paraId="5CFDEA1E" w14:textId="77777777" w:rsidR="00161893" w:rsidRDefault="00161893">
      <w:pPr>
        <w:spacing w:before="2" w:line="100" w:lineRule="exact"/>
        <w:rPr>
          <w:sz w:val="10"/>
          <w:szCs w:val="10"/>
        </w:rPr>
      </w:pPr>
    </w:p>
    <w:p w14:paraId="140B5C3D" w14:textId="77777777" w:rsidR="00876126" w:rsidRDefault="00876126">
      <w:pPr>
        <w:spacing w:line="200" w:lineRule="exact"/>
      </w:pPr>
    </w:p>
    <w:p w14:paraId="12DE53C0" w14:textId="77777777" w:rsidR="00876126" w:rsidRDefault="00876126">
      <w:pPr>
        <w:spacing w:line="200" w:lineRule="exact"/>
      </w:pPr>
    </w:p>
    <w:p w14:paraId="763F9A14" w14:textId="77777777" w:rsidR="00876126" w:rsidRDefault="00876126">
      <w:pPr>
        <w:spacing w:line="200" w:lineRule="exact"/>
      </w:pPr>
    </w:p>
    <w:p w14:paraId="0106ED5A" w14:textId="77777777" w:rsidR="00876126" w:rsidRDefault="00876126">
      <w:pPr>
        <w:spacing w:line="200" w:lineRule="exact"/>
      </w:pPr>
    </w:p>
    <w:p w14:paraId="3878834B" w14:textId="77777777" w:rsidR="00F6010A" w:rsidRDefault="00F6010A" w:rsidP="00614AC5">
      <w:pPr>
        <w:spacing w:line="200" w:lineRule="exact"/>
      </w:pPr>
    </w:p>
    <w:p w14:paraId="02519985" w14:textId="7CE49D23" w:rsidR="00614AC5" w:rsidRDefault="002C29C7" w:rsidP="00614AC5">
      <w:pPr>
        <w:spacing w:line="200" w:lineRule="exact"/>
      </w:pPr>
      <w:r>
        <w:rPr>
          <w:noProof/>
        </w:rPr>
        <w:lastRenderedPageBreak/>
        <mc:AlternateContent>
          <mc:Choice Requires="wps">
            <w:drawing>
              <wp:anchor distT="0" distB="0" distL="114300" distR="114300" simplePos="0" relativeHeight="251679232" behindDoc="1" locked="0" layoutInCell="1" allowOverlap="1" wp14:anchorId="4A85A2DB" wp14:editId="03C58374">
                <wp:simplePos x="0" y="0"/>
                <wp:positionH relativeFrom="column">
                  <wp:posOffset>39218870</wp:posOffset>
                </wp:positionH>
                <wp:positionV relativeFrom="paragraph">
                  <wp:posOffset>4803140</wp:posOffset>
                </wp:positionV>
                <wp:extent cx="0" cy="285115"/>
                <wp:effectExtent l="9525" t="13970" r="9525" b="5715"/>
                <wp:wrapNone/>
                <wp:docPr id="5"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0" cy="285115"/>
                        </a:xfrm>
                        <a:custGeom>
                          <a:avLst/>
                          <a:gdLst>
                            <a:gd name="T0" fmla="+- 0 1478 1478"/>
                            <a:gd name="T1" fmla="*/ 1478 h 449"/>
                            <a:gd name="T2" fmla="+- 0 1927 1478"/>
                            <a:gd name="T3" fmla="*/ 1927 h 449"/>
                          </a:gdLst>
                          <a:ahLst/>
                          <a:cxnLst>
                            <a:cxn ang="0">
                              <a:pos x="0" y="T1"/>
                            </a:cxn>
                            <a:cxn ang="0">
                              <a:pos x="0" y="T3"/>
                            </a:cxn>
                          </a:cxnLst>
                          <a:rect l="0" t="0" r="r" b="b"/>
                          <a:pathLst>
                            <a:path h="449">
                              <a:moveTo>
                                <a:pt x="0" y="0"/>
                              </a:moveTo>
                              <a:lnTo>
                                <a:pt x="0" y="449"/>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polyline w14:anchorId="1ECF8467" id="Freeform 78"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088.1pt,378.2pt,3088.1pt,400.65pt" coordsize="0,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" filled="f" strokeweight=".46pt">
                <v:path arrowok="t" o:connecttype="custom" o:connectlocs="0,938530;0,1223645" o:connectangles="0,0"/>
                <o:lock v:ext="edit" verticies="t"/>
              </v:polyline>
            </w:pict>
          </mc:Fallback>
        </mc:AlternateContent>
      </w:r>
      <w:r>
        <w:rPr>
          <w:noProof/>
        </w:rPr>
        <mc:AlternateContent>
          <mc:Choice Requires="wps">
            <w:drawing>
              <wp:anchor distT="0" distB="0" distL="114300" distR="114300" simplePos="0" relativeHeight="251672064" behindDoc="1" locked="0" layoutInCell="1" allowOverlap="1" wp14:anchorId="4B50AF17" wp14:editId="7159D6CD">
                <wp:simplePos x="0" y="0"/>
                <wp:positionH relativeFrom="column">
                  <wp:posOffset>9974580</wp:posOffset>
                </wp:positionH>
                <wp:positionV relativeFrom="paragraph">
                  <wp:posOffset>3945255</wp:posOffset>
                </wp:positionV>
                <wp:extent cx="5615940" cy="273050"/>
                <wp:effectExtent l="1905" t="3810" r="1905" b="0"/>
                <wp:wrapNone/>
                <wp:docPr id="4"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5615940" cy="273050"/>
                        </a:xfrm>
                        <a:custGeom>
                          <a:avLst/>
                          <a:gdLst>
                            <a:gd name="T0" fmla="+- 0 1697 1697"/>
                            <a:gd name="T1" fmla="*/ T0 w 8844"/>
                            <a:gd name="T2" fmla="+- 0 1488 1488"/>
                            <a:gd name="T3" fmla="*/ 1488 h 430"/>
                            <a:gd name="T4" fmla="+- 0 1697 1697"/>
                            <a:gd name="T5" fmla="*/ T4 w 8844"/>
                            <a:gd name="T6" fmla="+- 0 1918 1488"/>
                            <a:gd name="T7" fmla="*/ 1918 h 430"/>
                            <a:gd name="T8" fmla="+- 0 10541 1697"/>
                            <a:gd name="T9" fmla="*/ T8 w 8844"/>
                            <a:gd name="T10" fmla="+- 0 1918 1488"/>
                            <a:gd name="T11" fmla="*/ 1918 h 430"/>
                            <a:gd name="T12" fmla="+- 0 10541 1697"/>
                            <a:gd name="T13" fmla="*/ T12 w 8844"/>
                            <a:gd name="T14" fmla="+- 0 1488 1488"/>
                            <a:gd name="T15" fmla="*/ 1488 h 430"/>
                          </a:gdLst>
                          <a:ahLst/>
                          <a:cxnLst>
                            <a:cxn ang="0">
                              <a:pos x="T1" y="T3"/>
                            </a:cxn>
                            <a:cxn ang="0">
                              <a:pos x="T5" y="T7"/>
                            </a:cxn>
                            <a:cxn ang="0">
                              <a:pos x="T9" y="T11"/>
                            </a:cxn>
                            <a:cxn ang="0">
                              <a:pos x="T13" y="T15"/>
                            </a:cxn>
                          </a:cxnLst>
                          <a:rect l="0" t="0" r="r" b="b"/>
                          <a:pathLst>
                            <a:path w="8844" h="430">
                              <a:moveTo>
                                <a:pt x="0" y="0"/>
                              </a:moveTo>
                              <a:lnTo>
                                <a:pt x="0" y="430"/>
                              </a:lnTo>
                              <a:lnTo>
                                <a:pt x="8844" y="430"/>
                              </a:lnTo>
                              <a:lnTo>
                                <a:pt x="8844" y="0"/>
                              </a:lnTo>
                            </a:path>
                          </a:pathLst>
                        </a:custGeom>
                        <a:solidFill>
                          <a:srgbClr val="5959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polyline w14:anchorId="37994228" id="Freeform 8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785.4pt,310.65pt,785.4pt,332.15pt,1227.6pt,332.15pt,1227.6pt,310.65pt" coordsize="884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" fillcolor="#595959" stroked="f">
                <v:path arrowok="t" o:connecttype="custom" o:connectlocs="0,944880;0,1217930;5615940,1217930;5615940,944880" o:connectangles="0,0,0,0"/>
                <o:lock v:ext="edit" verticies="t"/>
              </v:polyline>
            </w:pict>
          </mc:Fallback>
        </mc:AlternateContent>
      </w:r>
    </w:p>
    <w:p w14:paraId="7DE7FF68" w14:textId="27DE4C55" w:rsidR="00F84A6B" w:rsidRPr="000C0385" w:rsidRDefault="00EB5CB7" w:rsidP="000C0385">
      <w:pPr>
        <w:widowControl w:val="0"/>
        <w:autoSpaceDE w:val="0"/>
        <w:autoSpaceDN w:val="0"/>
        <w:adjustRightInd w:val="0"/>
        <w:jc w:val="both"/>
        <w:rPr>
          <w:sz w:val="28"/>
          <w:szCs w:val="28"/>
          <w:u w:val="single"/>
        </w:rPr>
      </w:pPr>
      <w:r w:rsidRPr="00EB5CB7">
        <w:rPr>
          <w:b/>
          <w:bCs/>
          <w:color w:val="000000"/>
          <w:spacing w:val="-1"/>
          <w:sz w:val="28"/>
          <w:szCs w:val="28"/>
          <w:u w:val="single"/>
        </w:rPr>
        <w:t>Outcom</w:t>
      </w:r>
      <w:r w:rsidR="000C0385">
        <w:rPr>
          <w:b/>
          <w:bCs/>
          <w:color w:val="000000"/>
          <w:spacing w:val="-1"/>
          <w:sz w:val="28"/>
          <w:szCs w:val="28"/>
          <w:u w:val="single"/>
        </w:rPr>
        <w:t>e</w:t>
      </w:r>
    </w:p>
    <w:p w14:paraId="1FDCA3A3" w14:textId="43D92A4D" w:rsidR="00504D89" w:rsidRPr="00504D89" w:rsidRDefault="00504D89" w:rsidP="00504D89">
      <w:pPr>
        <w:widowControl w:val="0"/>
        <w:autoSpaceDE w:val="0"/>
        <w:autoSpaceDN w:val="0"/>
        <w:adjustRightInd w:val="0"/>
        <w:jc w:val="both"/>
        <w:rPr>
          <w:sz w:val="24"/>
          <w:szCs w:val="24"/>
        </w:rPr>
      </w:pPr>
      <w:r w:rsidRPr="00504D89">
        <w:rPr>
          <w:color w:val="000000"/>
          <w:spacing w:val="-1"/>
          <w:sz w:val="24"/>
          <w:szCs w:val="24"/>
        </w:rPr>
        <w:t>After completing this lesson, you should be able to</w:t>
      </w:r>
      <w:r>
        <w:rPr>
          <w:sz w:val="24"/>
          <w:szCs w:val="24"/>
        </w:rPr>
        <w:t xml:space="preserve"> </w:t>
      </w:r>
      <w:r w:rsidRPr="00504D89">
        <w:rPr>
          <w:color w:val="000000"/>
          <w:spacing w:val="-1"/>
          <w:sz w:val="24"/>
          <w:szCs w:val="24"/>
        </w:rPr>
        <w:t>do the following:</w:t>
      </w:r>
    </w:p>
    <w:p w14:paraId="6E7E5FC8" w14:textId="651A34A8" w:rsidR="00504D89" w:rsidRPr="00504D89" w:rsidRDefault="00504D89" w:rsidP="00504D89">
      <w:pPr>
        <w:pStyle w:val="ListParagraph"/>
        <w:widowControl w:val="0"/>
        <w:numPr>
          <w:ilvl w:val="0"/>
          <w:numId w:val="31"/>
        </w:numPr>
        <w:autoSpaceDE w:val="0"/>
        <w:autoSpaceDN w:val="0"/>
        <w:adjustRightInd w:val="0"/>
        <w:jc w:val="both"/>
        <w:rPr>
          <w:sz w:val="24"/>
          <w:szCs w:val="24"/>
        </w:rPr>
      </w:pPr>
      <w:r w:rsidRPr="00504D89">
        <w:rPr>
          <w:color w:val="000000"/>
          <w:spacing w:val="-1"/>
          <w:sz w:val="24"/>
          <w:szCs w:val="24"/>
        </w:rPr>
        <w:t xml:space="preserve"> Describe each DML statement</w:t>
      </w:r>
    </w:p>
    <w:p w14:paraId="012D6502" w14:textId="10F0BDEE" w:rsidR="00504D89" w:rsidRPr="00504D89" w:rsidRDefault="00504D89" w:rsidP="00504D89">
      <w:pPr>
        <w:pStyle w:val="ListParagraph"/>
        <w:widowControl w:val="0"/>
        <w:numPr>
          <w:ilvl w:val="0"/>
          <w:numId w:val="31"/>
        </w:numPr>
        <w:autoSpaceDE w:val="0"/>
        <w:autoSpaceDN w:val="0"/>
        <w:adjustRightInd w:val="0"/>
        <w:jc w:val="both"/>
        <w:rPr>
          <w:sz w:val="24"/>
          <w:szCs w:val="24"/>
        </w:rPr>
      </w:pPr>
      <w:r w:rsidRPr="00504D89">
        <w:rPr>
          <w:color w:val="000000"/>
          <w:spacing w:val="-1"/>
          <w:sz w:val="24"/>
          <w:szCs w:val="24"/>
        </w:rPr>
        <w:t>Insert rows into a table</w:t>
      </w:r>
    </w:p>
    <w:p w14:paraId="4588C030" w14:textId="34EFB64D" w:rsidR="00504D89" w:rsidRPr="00504D89" w:rsidRDefault="00504D89" w:rsidP="00504D89">
      <w:pPr>
        <w:pStyle w:val="ListParagraph"/>
        <w:widowControl w:val="0"/>
        <w:numPr>
          <w:ilvl w:val="0"/>
          <w:numId w:val="31"/>
        </w:numPr>
        <w:autoSpaceDE w:val="0"/>
        <w:autoSpaceDN w:val="0"/>
        <w:adjustRightInd w:val="0"/>
        <w:jc w:val="both"/>
        <w:rPr>
          <w:sz w:val="24"/>
          <w:szCs w:val="24"/>
        </w:rPr>
      </w:pPr>
      <w:r w:rsidRPr="00504D89">
        <w:rPr>
          <w:color w:val="000000"/>
          <w:spacing w:val="-1"/>
          <w:sz w:val="24"/>
          <w:szCs w:val="24"/>
        </w:rPr>
        <w:t>Update rows in a table</w:t>
      </w:r>
    </w:p>
    <w:p w14:paraId="2A41CFB3" w14:textId="4CD3C00C" w:rsidR="00504D89" w:rsidRPr="00504D89" w:rsidRDefault="00504D89" w:rsidP="00504D89">
      <w:pPr>
        <w:pStyle w:val="ListParagraph"/>
        <w:widowControl w:val="0"/>
        <w:numPr>
          <w:ilvl w:val="0"/>
          <w:numId w:val="31"/>
        </w:numPr>
        <w:autoSpaceDE w:val="0"/>
        <w:autoSpaceDN w:val="0"/>
        <w:adjustRightInd w:val="0"/>
        <w:jc w:val="both"/>
        <w:rPr>
          <w:sz w:val="24"/>
          <w:szCs w:val="24"/>
        </w:rPr>
      </w:pPr>
      <w:r w:rsidRPr="00504D89">
        <w:rPr>
          <w:color w:val="000000"/>
          <w:spacing w:val="-1"/>
          <w:sz w:val="24"/>
          <w:szCs w:val="24"/>
        </w:rPr>
        <w:t>Delete rows from a table</w:t>
      </w:r>
    </w:p>
    <w:p w14:paraId="39C9D84D" w14:textId="071A9BA1" w:rsidR="00504D89" w:rsidRPr="00504D89" w:rsidRDefault="00504D89" w:rsidP="00504D89">
      <w:pPr>
        <w:pStyle w:val="ListParagraph"/>
        <w:widowControl w:val="0"/>
        <w:numPr>
          <w:ilvl w:val="0"/>
          <w:numId w:val="31"/>
        </w:numPr>
        <w:autoSpaceDE w:val="0"/>
        <w:autoSpaceDN w:val="0"/>
        <w:adjustRightInd w:val="0"/>
        <w:jc w:val="both"/>
        <w:rPr>
          <w:sz w:val="24"/>
          <w:szCs w:val="24"/>
        </w:rPr>
      </w:pPr>
      <w:r w:rsidRPr="00504D89">
        <w:rPr>
          <w:color w:val="000000"/>
          <w:spacing w:val="-1"/>
          <w:sz w:val="24"/>
          <w:szCs w:val="24"/>
        </w:rPr>
        <w:t>Merge rows in a table</w:t>
      </w:r>
    </w:p>
    <w:p w14:paraId="0F7BC663" w14:textId="22BA07D6" w:rsidR="00504D89" w:rsidRPr="00504D89" w:rsidRDefault="00504D89" w:rsidP="00504D89">
      <w:pPr>
        <w:pStyle w:val="ListParagraph"/>
        <w:widowControl w:val="0"/>
        <w:numPr>
          <w:ilvl w:val="0"/>
          <w:numId w:val="31"/>
        </w:numPr>
        <w:autoSpaceDE w:val="0"/>
        <w:autoSpaceDN w:val="0"/>
        <w:adjustRightInd w:val="0"/>
        <w:jc w:val="both"/>
        <w:rPr>
          <w:sz w:val="24"/>
          <w:szCs w:val="24"/>
        </w:rPr>
      </w:pPr>
      <w:r w:rsidRPr="00504D89">
        <w:rPr>
          <w:color w:val="000000"/>
          <w:spacing w:val="-1"/>
          <w:sz w:val="24"/>
          <w:szCs w:val="24"/>
        </w:rPr>
        <w:t>Control transactions</w:t>
      </w:r>
    </w:p>
    <w:p w14:paraId="1A767139" w14:textId="77777777" w:rsidR="00504D89" w:rsidRPr="00504D89" w:rsidRDefault="00504D89" w:rsidP="00504D89">
      <w:pPr>
        <w:widowControl w:val="0"/>
        <w:autoSpaceDE w:val="0"/>
        <w:autoSpaceDN w:val="0"/>
        <w:adjustRightInd w:val="0"/>
        <w:jc w:val="both"/>
        <w:rPr>
          <w:b/>
          <w:bCs/>
          <w:sz w:val="28"/>
          <w:szCs w:val="28"/>
          <w:u w:val="single"/>
        </w:rPr>
      </w:pPr>
      <w:r w:rsidRPr="00504D89">
        <w:rPr>
          <w:b/>
          <w:bCs/>
          <w:color w:val="000000"/>
          <w:spacing w:val="-1"/>
          <w:sz w:val="28"/>
          <w:szCs w:val="28"/>
          <w:u w:val="single"/>
        </w:rPr>
        <w:t>Data Manipulation Language</w:t>
      </w:r>
    </w:p>
    <w:p w14:paraId="4CE26675" w14:textId="7AA98B60" w:rsidR="00504D89" w:rsidRPr="00504D89" w:rsidRDefault="00504D89" w:rsidP="00504D89">
      <w:pPr>
        <w:widowControl w:val="0"/>
        <w:autoSpaceDE w:val="0"/>
        <w:autoSpaceDN w:val="0"/>
        <w:adjustRightInd w:val="0"/>
        <w:jc w:val="both"/>
        <w:rPr>
          <w:color w:val="000000"/>
          <w:spacing w:val="-1"/>
          <w:sz w:val="24"/>
          <w:szCs w:val="24"/>
        </w:rPr>
      </w:pPr>
      <w:r w:rsidRPr="00504D89">
        <w:rPr>
          <w:color w:val="000000"/>
          <w:spacing w:val="-1"/>
          <w:sz w:val="24"/>
          <w:szCs w:val="24"/>
        </w:rPr>
        <w:t>A DML statement is executed when you:</w:t>
      </w:r>
    </w:p>
    <w:p w14:paraId="24816CAC" w14:textId="5E28FA64" w:rsidR="00504D89" w:rsidRPr="00504D89" w:rsidRDefault="00504D89" w:rsidP="00504D89">
      <w:pPr>
        <w:pStyle w:val="ListParagraph"/>
        <w:widowControl w:val="0"/>
        <w:numPr>
          <w:ilvl w:val="0"/>
          <w:numId w:val="32"/>
        </w:numPr>
        <w:autoSpaceDE w:val="0"/>
        <w:autoSpaceDN w:val="0"/>
        <w:adjustRightInd w:val="0"/>
        <w:jc w:val="both"/>
        <w:rPr>
          <w:color w:val="000000"/>
          <w:spacing w:val="-1"/>
          <w:sz w:val="24"/>
          <w:szCs w:val="24"/>
        </w:rPr>
      </w:pPr>
      <w:r w:rsidRPr="00504D89">
        <w:rPr>
          <w:color w:val="000000"/>
          <w:spacing w:val="-1"/>
          <w:sz w:val="24"/>
          <w:szCs w:val="24"/>
        </w:rPr>
        <w:t>Add new rows to a table</w:t>
      </w:r>
    </w:p>
    <w:p w14:paraId="1432D7FB" w14:textId="0DAF5E53" w:rsidR="00504D89" w:rsidRPr="00504D89" w:rsidRDefault="00504D89" w:rsidP="00504D89">
      <w:pPr>
        <w:pStyle w:val="ListParagraph"/>
        <w:widowControl w:val="0"/>
        <w:numPr>
          <w:ilvl w:val="0"/>
          <w:numId w:val="32"/>
        </w:numPr>
        <w:autoSpaceDE w:val="0"/>
        <w:autoSpaceDN w:val="0"/>
        <w:adjustRightInd w:val="0"/>
        <w:jc w:val="both"/>
        <w:rPr>
          <w:color w:val="000000"/>
          <w:spacing w:val="-1"/>
          <w:sz w:val="24"/>
          <w:szCs w:val="24"/>
        </w:rPr>
      </w:pPr>
      <w:r w:rsidRPr="00504D89">
        <w:rPr>
          <w:color w:val="000000"/>
          <w:spacing w:val="-1"/>
          <w:sz w:val="24"/>
          <w:szCs w:val="24"/>
        </w:rPr>
        <w:t>Modify existing rows in a table</w:t>
      </w:r>
    </w:p>
    <w:p w14:paraId="7D947552" w14:textId="79BE8758" w:rsidR="00504D89" w:rsidRPr="00504D89" w:rsidRDefault="00504D89" w:rsidP="00504D89">
      <w:pPr>
        <w:pStyle w:val="ListParagraph"/>
        <w:widowControl w:val="0"/>
        <w:numPr>
          <w:ilvl w:val="0"/>
          <w:numId w:val="32"/>
        </w:numPr>
        <w:autoSpaceDE w:val="0"/>
        <w:autoSpaceDN w:val="0"/>
        <w:adjustRightInd w:val="0"/>
        <w:jc w:val="both"/>
        <w:rPr>
          <w:color w:val="000000"/>
          <w:spacing w:val="-1"/>
          <w:sz w:val="24"/>
          <w:szCs w:val="24"/>
        </w:rPr>
      </w:pPr>
      <w:r w:rsidRPr="00504D89">
        <w:rPr>
          <w:color w:val="000000"/>
          <w:spacing w:val="-1"/>
          <w:sz w:val="24"/>
          <w:szCs w:val="24"/>
        </w:rPr>
        <w:t>Remove existing rows from a table</w:t>
      </w:r>
    </w:p>
    <w:p w14:paraId="346B3589" w14:textId="1E847604" w:rsidR="00504D89" w:rsidRPr="00504D89" w:rsidRDefault="00504D89" w:rsidP="00504D89">
      <w:pPr>
        <w:widowControl w:val="0"/>
        <w:autoSpaceDE w:val="0"/>
        <w:autoSpaceDN w:val="0"/>
        <w:adjustRightInd w:val="0"/>
        <w:jc w:val="both"/>
        <w:rPr>
          <w:color w:val="000000"/>
          <w:spacing w:val="-1"/>
          <w:sz w:val="24"/>
          <w:szCs w:val="24"/>
        </w:rPr>
      </w:pPr>
      <w:r w:rsidRPr="00504D89">
        <w:rPr>
          <w:color w:val="000000"/>
          <w:spacing w:val="-1"/>
          <w:sz w:val="24"/>
          <w:szCs w:val="24"/>
        </w:rPr>
        <w:t>A transaction consists of a collection of DML</w:t>
      </w:r>
      <w:r>
        <w:rPr>
          <w:color w:val="000000"/>
          <w:spacing w:val="-1"/>
          <w:sz w:val="24"/>
          <w:szCs w:val="24"/>
        </w:rPr>
        <w:t xml:space="preserve"> </w:t>
      </w:r>
      <w:r w:rsidRPr="00504D89">
        <w:rPr>
          <w:color w:val="000000"/>
          <w:spacing w:val="-1"/>
          <w:sz w:val="24"/>
          <w:szCs w:val="24"/>
        </w:rPr>
        <w:t>statements that form a logical unit of work.</w:t>
      </w:r>
    </w:p>
    <w:p w14:paraId="44C42329" w14:textId="1BBF04DD" w:rsidR="00504D89" w:rsidRPr="00504D89" w:rsidRDefault="00504D89" w:rsidP="00504D89">
      <w:pPr>
        <w:widowControl w:val="0"/>
        <w:autoSpaceDE w:val="0"/>
        <w:autoSpaceDN w:val="0"/>
        <w:adjustRightInd w:val="0"/>
        <w:jc w:val="both"/>
        <w:rPr>
          <w:b/>
          <w:bCs/>
          <w:sz w:val="28"/>
          <w:szCs w:val="28"/>
          <w:u w:val="single"/>
        </w:rPr>
      </w:pPr>
      <w:r w:rsidRPr="00504D89">
        <w:rPr>
          <w:b/>
          <w:bCs/>
          <w:color w:val="000000"/>
          <w:spacing w:val="-1"/>
          <w:sz w:val="28"/>
          <w:szCs w:val="28"/>
          <w:u w:val="single"/>
        </w:rPr>
        <w:t>Adding a New Row to a Table</w:t>
      </w:r>
    </w:p>
    <w:p w14:paraId="75228F41" w14:textId="7A0A30B7" w:rsidR="00504D89" w:rsidRPr="00504D89" w:rsidRDefault="00504D89" w:rsidP="00504D89">
      <w:pPr>
        <w:widowControl w:val="0"/>
        <w:autoSpaceDE w:val="0"/>
        <w:autoSpaceDN w:val="0"/>
        <w:adjustRightInd w:val="0"/>
        <w:jc w:val="both"/>
        <w:rPr>
          <w:color w:val="000000"/>
          <w:spacing w:val="-1"/>
          <w:sz w:val="24"/>
          <w:szCs w:val="24"/>
        </w:rPr>
      </w:pPr>
      <w:r w:rsidRPr="00504D89">
        <w:rPr>
          <w:color w:val="000000"/>
          <w:spacing w:val="-1"/>
          <w:sz w:val="24"/>
          <w:szCs w:val="24"/>
        </w:rPr>
        <w:t>Insert a new row into the DEPT table.</w:t>
      </w:r>
    </w:p>
    <w:p w14:paraId="45A068F2" w14:textId="77777777" w:rsidR="006207E0" w:rsidRDefault="006207E0" w:rsidP="00504D89">
      <w:pPr>
        <w:widowControl w:val="0"/>
        <w:autoSpaceDE w:val="0"/>
        <w:autoSpaceDN w:val="0"/>
        <w:adjustRightInd w:val="0"/>
        <w:jc w:val="both"/>
        <w:rPr>
          <w:b/>
          <w:bCs/>
          <w:color w:val="000000"/>
          <w:spacing w:val="-1"/>
          <w:sz w:val="28"/>
          <w:szCs w:val="28"/>
        </w:rPr>
      </w:pPr>
    </w:p>
    <w:p w14:paraId="49DE9DC9" w14:textId="34E16304" w:rsidR="00504D89" w:rsidRPr="006207E0" w:rsidRDefault="00504D89" w:rsidP="00504D89">
      <w:pPr>
        <w:widowControl w:val="0"/>
        <w:autoSpaceDE w:val="0"/>
        <w:autoSpaceDN w:val="0"/>
        <w:adjustRightInd w:val="0"/>
        <w:jc w:val="both"/>
        <w:rPr>
          <w:sz w:val="28"/>
          <w:szCs w:val="28"/>
          <w:u w:val="single"/>
        </w:rPr>
      </w:pPr>
      <w:r w:rsidRPr="006207E0">
        <w:rPr>
          <w:b/>
          <w:bCs/>
          <w:color w:val="000000"/>
          <w:spacing w:val="-1"/>
          <w:sz w:val="28"/>
          <w:szCs w:val="28"/>
          <w:u w:val="single"/>
        </w:rPr>
        <w:t>The INSERT Statement Syntax</w:t>
      </w:r>
    </w:p>
    <w:p w14:paraId="554C7D9D" w14:textId="759888A3" w:rsidR="00504D89" w:rsidRPr="006207E0" w:rsidRDefault="00504D89" w:rsidP="006207E0">
      <w:pPr>
        <w:pStyle w:val="ListParagraph"/>
        <w:widowControl w:val="0"/>
        <w:numPr>
          <w:ilvl w:val="0"/>
          <w:numId w:val="33"/>
        </w:numPr>
        <w:autoSpaceDE w:val="0"/>
        <w:autoSpaceDN w:val="0"/>
        <w:adjustRightInd w:val="0"/>
        <w:jc w:val="both"/>
        <w:rPr>
          <w:color w:val="000000"/>
          <w:spacing w:val="-1"/>
          <w:sz w:val="24"/>
          <w:szCs w:val="24"/>
        </w:rPr>
      </w:pPr>
      <w:r w:rsidRPr="006207E0">
        <w:rPr>
          <w:color w:val="000000"/>
          <w:spacing w:val="-1"/>
          <w:sz w:val="24"/>
          <w:szCs w:val="24"/>
        </w:rPr>
        <w:t>Add new rows to a table by using the</w:t>
      </w:r>
      <w:r w:rsidR="006207E0" w:rsidRPr="006207E0">
        <w:rPr>
          <w:color w:val="000000"/>
          <w:spacing w:val="-1"/>
          <w:sz w:val="24"/>
          <w:szCs w:val="24"/>
        </w:rPr>
        <w:t xml:space="preserve"> </w:t>
      </w:r>
      <w:r w:rsidRPr="006207E0">
        <w:rPr>
          <w:color w:val="000000"/>
          <w:spacing w:val="-1"/>
          <w:sz w:val="24"/>
          <w:szCs w:val="24"/>
        </w:rPr>
        <w:t>INSERT statement.</w:t>
      </w:r>
    </w:p>
    <w:p w14:paraId="3A9797C7" w14:textId="7AAD6415" w:rsidR="00504D89" w:rsidRPr="006207E0" w:rsidRDefault="00504D89" w:rsidP="006207E0">
      <w:pPr>
        <w:widowControl w:val="0"/>
        <w:autoSpaceDE w:val="0"/>
        <w:autoSpaceDN w:val="0"/>
        <w:adjustRightInd w:val="0"/>
        <w:jc w:val="both"/>
        <w:rPr>
          <w:color w:val="000000"/>
          <w:spacing w:val="-1"/>
          <w:sz w:val="24"/>
          <w:szCs w:val="24"/>
        </w:rPr>
      </w:pPr>
      <w:r w:rsidRPr="006207E0">
        <w:rPr>
          <w:color w:val="000000"/>
          <w:spacing w:val="-1"/>
          <w:sz w:val="24"/>
          <w:szCs w:val="24"/>
        </w:rPr>
        <w:t>INSERT INTO table[(column[, column...])]</w:t>
      </w:r>
      <w:r w:rsidR="006207E0">
        <w:rPr>
          <w:color w:val="000000"/>
          <w:spacing w:val="-1"/>
          <w:sz w:val="24"/>
          <w:szCs w:val="24"/>
        </w:rPr>
        <w:t xml:space="preserve"> </w:t>
      </w:r>
      <w:r w:rsidRPr="006207E0">
        <w:rPr>
          <w:color w:val="000000"/>
          <w:spacing w:val="-1"/>
          <w:sz w:val="24"/>
          <w:szCs w:val="24"/>
        </w:rPr>
        <w:t>VALUES(value[, value...]);</w:t>
      </w:r>
    </w:p>
    <w:p w14:paraId="64A67812" w14:textId="30FDDCDE" w:rsidR="00504D89" w:rsidRPr="006207E0" w:rsidRDefault="00504D89" w:rsidP="006207E0">
      <w:pPr>
        <w:pStyle w:val="ListParagraph"/>
        <w:widowControl w:val="0"/>
        <w:numPr>
          <w:ilvl w:val="0"/>
          <w:numId w:val="33"/>
        </w:numPr>
        <w:autoSpaceDE w:val="0"/>
        <w:autoSpaceDN w:val="0"/>
        <w:adjustRightInd w:val="0"/>
        <w:jc w:val="both"/>
        <w:rPr>
          <w:color w:val="000000"/>
          <w:spacing w:val="-1"/>
          <w:sz w:val="24"/>
          <w:szCs w:val="24"/>
        </w:rPr>
      </w:pPr>
      <w:r w:rsidRPr="006207E0">
        <w:rPr>
          <w:color w:val="000000"/>
          <w:spacing w:val="-1"/>
          <w:sz w:val="24"/>
          <w:szCs w:val="24"/>
        </w:rPr>
        <w:t>Only one row is inserted at a time with this syntax.</w:t>
      </w:r>
    </w:p>
    <w:p w14:paraId="4021A09A" w14:textId="6432DDDD" w:rsidR="006207E0" w:rsidRPr="006207E0" w:rsidRDefault="006207E0" w:rsidP="006207E0">
      <w:pPr>
        <w:pStyle w:val="ListParagraph"/>
        <w:widowControl w:val="0"/>
        <w:numPr>
          <w:ilvl w:val="0"/>
          <w:numId w:val="33"/>
        </w:numPr>
        <w:autoSpaceDE w:val="0"/>
        <w:autoSpaceDN w:val="0"/>
        <w:adjustRightInd w:val="0"/>
        <w:jc w:val="both"/>
        <w:rPr>
          <w:bCs/>
          <w:color w:val="000000"/>
          <w:spacing w:val="-1"/>
          <w:sz w:val="24"/>
          <w:szCs w:val="24"/>
        </w:rPr>
      </w:pPr>
      <w:r w:rsidRPr="006207E0">
        <w:rPr>
          <w:bCs/>
          <w:color w:val="000000"/>
          <w:spacing w:val="-1"/>
          <w:sz w:val="24"/>
          <w:szCs w:val="24"/>
        </w:rPr>
        <w:t>Insert a new row containing values for each column.</w:t>
      </w:r>
    </w:p>
    <w:p w14:paraId="651B1BDE" w14:textId="5946D143" w:rsidR="006207E0" w:rsidRPr="006207E0" w:rsidRDefault="006207E0" w:rsidP="006207E0">
      <w:pPr>
        <w:pStyle w:val="ListParagraph"/>
        <w:widowControl w:val="0"/>
        <w:numPr>
          <w:ilvl w:val="0"/>
          <w:numId w:val="33"/>
        </w:numPr>
        <w:autoSpaceDE w:val="0"/>
        <w:autoSpaceDN w:val="0"/>
        <w:adjustRightInd w:val="0"/>
        <w:jc w:val="both"/>
        <w:rPr>
          <w:bCs/>
          <w:color w:val="000000"/>
          <w:spacing w:val="-1"/>
          <w:sz w:val="24"/>
          <w:szCs w:val="24"/>
        </w:rPr>
      </w:pPr>
      <w:r w:rsidRPr="006207E0">
        <w:rPr>
          <w:bCs/>
          <w:color w:val="000000"/>
          <w:spacing w:val="-1"/>
          <w:sz w:val="24"/>
          <w:szCs w:val="24"/>
        </w:rPr>
        <w:t>List values in the default order of the columns in the table.</w:t>
      </w:r>
    </w:p>
    <w:p w14:paraId="5C091160" w14:textId="2580D4CD" w:rsidR="006207E0" w:rsidRPr="006207E0" w:rsidRDefault="006207E0" w:rsidP="006207E0">
      <w:pPr>
        <w:pStyle w:val="ListParagraph"/>
        <w:widowControl w:val="0"/>
        <w:numPr>
          <w:ilvl w:val="0"/>
          <w:numId w:val="33"/>
        </w:numPr>
        <w:autoSpaceDE w:val="0"/>
        <w:autoSpaceDN w:val="0"/>
        <w:adjustRightInd w:val="0"/>
        <w:jc w:val="both"/>
        <w:rPr>
          <w:bCs/>
          <w:color w:val="000000"/>
          <w:spacing w:val="-1"/>
          <w:sz w:val="24"/>
          <w:szCs w:val="24"/>
        </w:rPr>
      </w:pPr>
      <w:r w:rsidRPr="006207E0">
        <w:rPr>
          <w:bCs/>
          <w:color w:val="000000"/>
          <w:spacing w:val="-1"/>
          <w:sz w:val="24"/>
          <w:szCs w:val="24"/>
        </w:rPr>
        <w:t>Optionally, list the columns in the INSERT clause.</w:t>
      </w:r>
    </w:p>
    <w:p w14:paraId="61B4982A" w14:textId="550CD043" w:rsidR="006207E0" w:rsidRPr="006207E0" w:rsidRDefault="006207E0" w:rsidP="006207E0">
      <w:pPr>
        <w:pStyle w:val="ListParagraph"/>
        <w:widowControl w:val="0"/>
        <w:numPr>
          <w:ilvl w:val="0"/>
          <w:numId w:val="33"/>
        </w:numPr>
        <w:autoSpaceDE w:val="0"/>
        <w:autoSpaceDN w:val="0"/>
        <w:adjustRightInd w:val="0"/>
        <w:jc w:val="both"/>
        <w:rPr>
          <w:bCs/>
          <w:color w:val="000000"/>
          <w:spacing w:val="-1"/>
          <w:sz w:val="24"/>
          <w:szCs w:val="24"/>
        </w:rPr>
      </w:pPr>
      <w:r w:rsidRPr="006207E0">
        <w:rPr>
          <w:bCs/>
          <w:color w:val="000000"/>
          <w:spacing w:val="-1"/>
          <w:sz w:val="24"/>
          <w:szCs w:val="24"/>
        </w:rPr>
        <w:t>Enclose character and date values within single</w:t>
      </w:r>
    </w:p>
    <w:p w14:paraId="683E767F" w14:textId="77777777" w:rsidR="006207E0" w:rsidRPr="006207E0" w:rsidRDefault="006207E0" w:rsidP="006207E0">
      <w:pPr>
        <w:widowControl w:val="0"/>
        <w:autoSpaceDE w:val="0"/>
        <w:autoSpaceDN w:val="0"/>
        <w:adjustRightInd w:val="0"/>
        <w:ind w:firstLine="720"/>
        <w:jc w:val="both"/>
        <w:rPr>
          <w:bCs/>
          <w:color w:val="000000"/>
          <w:spacing w:val="-1"/>
          <w:sz w:val="24"/>
          <w:szCs w:val="24"/>
        </w:rPr>
      </w:pPr>
      <w:r w:rsidRPr="006207E0">
        <w:rPr>
          <w:bCs/>
          <w:color w:val="000000"/>
          <w:spacing w:val="-1"/>
          <w:sz w:val="24"/>
          <w:szCs w:val="24"/>
        </w:rPr>
        <w:t>quotation marks.</w:t>
      </w:r>
    </w:p>
    <w:p w14:paraId="487BF753" w14:textId="300FC0A0" w:rsidR="00504D89" w:rsidRPr="00923EC2" w:rsidRDefault="006207E0" w:rsidP="008B1393">
      <w:pPr>
        <w:widowControl w:val="0"/>
        <w:autoSpaceDE w:val="0"/>
        <w:autoSpaceDN w:val="0"/>
        <w:adjustRightInd w:val="0"/>
        <w:jc w:val="both"/>
        <w:rPr>
          <w:bCs/>
          <w:color w:val="000000"/>
          <w:spacing w:val="-1"/>
          <w:sz w:val="24"/>
          <w:szCs w:val="24"/>
        </w:rPr>
      </w:pPr>
      <w:r w:rsidRPr="006207E0">
        <w:rPr>
          <w:bCs/>
          <w:color w:val="000000"/>
          <w:spacing w:val="-1"/>
          <w:sz w:val="24"/>
          <w:szCs w:val="24"/>
        </w:rPr>
        <w:t>INSERT INTO dep</w:t>
      </w:r>
      <w:r>
        <w:rPr>
          <w:bCs/>
          <w:color w:val="000000"/>
          <w:spacing w:val="-1"/>
          <w:sz w:val="24"/>
          <w:szCs w:val="24"/>
        </w:rPr>
        <w:t>t</w:t>
      </w:r>
      <w:r w:rsidRPr="006207E0">
        <w:rPr>
          <w:bCs/>
          <w:color w:val="000000"/>
          <w:spacing w:val="-1"/>
          <w:sz w:val="24"/>
          <w:szCs w:val="24"/>
        </w:rPr>
        <w:t>(dep</w:t>
      </w:r>
      <w:r>
        <w:rPr>
          <w:bCs/>
          <w:color w:val="000000"/>
          <w:spacing w:val="-1"/>
          <w:sz w:val="24"/>
          <w:szCs w:val="24"/>
        </w:rPr>
        <w:t>tno</w:t>
      </w:r>
      <w:r w:rsidRPr="006207E0">
        <w:rPr>
          <w:bCs/>
          <w:color w:val="000000"/>
          <w:spacing w:val="-1"/>
          <w:sz w:val="24"/>
          <w:szCs w:val="24"/>
        </w:rPr>
        <w:t>, dname</w:t>
      </w:r>
      <w:r w:rsidR="00600E9A">
        <w:rPr>
          <w:bCs/>
          <w:color w:val="000000"/>
          <w:spacing w:val="-1"/>
          <w:sz w:val="24"/>
          <w:szCs w:val="24"/>
        </w:rPr>
        <w:t>,</w:t>
      </w:r>
      <w:r w:rsidR="008B1393">
        <w:rPr>
          <w:bCs/>
          <w:color w:val="000000"/>
          <w:spacing w:val="-1"/>
          <w:sz w:val="24"/>
          <w:szCs w:val="24"/>
        </w:rPr>
        <w:t>,</w:t>
      </w:r>
      <w:r w:rsidRPr="006207E0">
        <w:rPr>
          <w:bCs/>
          <w:color w:val="000000"/>
          <w:spacing w:val="-1"/>
          <w:sz w:val="24"/>
          <w:szCs w:val="24"/>
        </w:rPr>
        <w:t>loc)</w:t>
      </w:r>
      <w:r>
        <w:rPr>
          <w:bCs/>
          <w:color w:val="000000"/>
          <w:spacing w:val="-1"/>
          <w:sz w:val="24"/>
          <w:szCs w:val="24"/>
        </w:rPr>
        <w:t xml:space="preserve">      </w:t>
      </w:r>
      <w:r w:rsidRPr="006207E0">
        <w:rPr>
          <w:bCs/>
          <w:color w:val="000000"/>
          <w:spacing w:val="-1"/>
          <w:sz w:val="24"/>
          <w:szCs w:val="24"/>
        </w:rPr>
        <w:t xml:space="preserve">VALUES (70, 'Public ', </w:t>
      </w:r>
      <w:r w:rsidR="008B1393">
        <w:rPr>
          <w:bCs/>
          <w:color w:val="000000"/>
          <w:spacing w:val="-1"/>
          <w:sz w:val="24"/>
          <w:szCs w:val="24"/>
        </w:rPr>
        <w:t>‘NEWYORK’</w:t>
      </w:r>
      <w:r w:rsidR="00923EC2">
        <w:rPr>
          <w:bCs/>
          <w:color w:val="000000"/>
          <w:spacing w:val="-1"/>
          <w:sz w:val="24"/>
          <w:szCs w:val="24"/>
        </w:rPr>
        <w:t>);</w:t>
      </w:r>
    </w:p>
    <w:p w14:paraId="5BC4FF8B" w14:textId="77777777" w:rsidR="00923EC2" w:rsidRDefault="00923EC2" w:rsidP="00504D89">
      <w:pPr>
        <w:widowControl w:val="0"/>
        <w:autoSpaceDE w:val="0"/>
        <w:autoSpaceDN w:val="0"/>
        <w:adjustRightInd w:val="0"/>
        <w:jc w:val="both"/>
        <w:rPr>
          <w:b/>
          <w:bCs/>
          <w:color w:val="000000"/>
          <w:spacing w:val="-1"/>
          <w:sz w:val="45"/>
          <w:szCs w:val="45"/>
        </w:rPr>
      </w:pPr>
    </w:p>
    <w:p w14:paraId="23789588" w14:textId="64E90DD8" w:rsidR="00504D89" w:rsidRPr="00923EC2" w:rsidRDefault="00504D89" w:rsidP="00504D89">
      <w:pPr>
        <w:widowControl w:val="0"/>
        <w:autoSpaceDE w:val="0"/>
        <w:autoSpaceDN w:val="0"/>
        <w:adjustRightInd w:val="0"/>
        <w:jc w:val="both"/>
        <w:rPr>
          <w:sz w:val="28"/>
          <w:szCs w:val="28"/>
          <w:u w:val="single"/>
        </w:rPr>
      </w:pPr>
      <w:r w:rsidRPr="00923EC2">
        <w:rPr>
          <w:b/>
          <w:bCs/>
          <w:color w:val="000000"/>
          <w:spacing w:val="-1"/>
          <w:sz w:val="28"/>
          <w:szCs w:val="28"/>
          <w:u w:val="single"/>
        </w:rPr>
        <w:t>Inserting Rows with Null Values</w:t>
      </w:r>
    </w:p>
    <w:p w14:paraId="6D094C0B" w14:textId="32827B6D" w:rsidR="00504D89" w:rsidRPr="00923EC2" w:rsidRDefault="00504D89" w:rsidP="00923EC2">
      <w:pPr>
        <w:pStyle w:val="ListParagraph"/>
        <w:widowControl w:val="0"/>
        <w:numPr>
          <w:ilvl w:val="0"/>
          <w:numId w:val="34"/>
        </w:numPr>
        <w:autoSpaceDE w:val="0"/>
        <w:autoSpaceDN w:val="0"/>
        <w:adjustRightInd w:val="0"/>
        <w:jc w:val="both"/>
        <w:rPr>
          <w:bCs/>
          <w:color w:val="000000"/>
          <w:spacing w:val="-1"/>
          <w:sz w:val="24"/>
          <w:szCs w:val="24"/>
        </w:rPr>
      </w:pPr>
      <w:r w:rsidRPr="00923EC2">
        <w:rPr>
          <w:bCs/>
          <w:color w:val="000000"/>
          <w:spacing w:val="-1"/>
          <w:sz w:val="24"/>
          <w:szCs w:val="24"/>
        </w:rPr>
        <w:t>Implicit method: Omit the column from the</w:t>
      </w:r>
      <w:r w:rsidR="00923EC2" w:rsidRPr="00923EC2">
        <w:rPr>
          <w:bCs/>
          <w:color w:val="000000"/>
          <w:spacing w:val="-1"/>
          <w:sz w:val="24"/>
          <w:szCs w:val="24"/>
        </w:rPr>
        <w:t xml:space="preserve"> </w:t>
      </w:r>
      <w:r w:rsidRPr="00923EC2">
        <w:rPr>
          <w:bCs/>
          <w:color w:val="000000"/>
          <w:spacing w:val="-1"/>
          <w:sz w:val="24"/>
          <w:szCs w:val="24"/>
        </w:rPr>
        <w:t>column list.</w:t>
      </w:r>
    </w:p>
    <w:p w14:paraId="577D06DF" w14:textId="34516234" w:rsidR="00504D89" w:rsidRPr="00923EC2" w:rsidRDefault="00504D89" w:rsidP="00923EC2">
      <w:pPr>
        <w:widowControl w:val="0"/>
        <w:autoSpaceDE w:val="0"/>
        <w:autoSpaceDN w:val="0"/>
        <w:adjustRightInd w:val="0"/>
        <w:ind w:firstLine="720"/>
        <w:jc w:val="both"/>
        <w:rPr>
          <w:bCs/>
          <w:color w:val="000000"/>
          <w:spacing w:val="-1"/>
          <w:sz w:val="24"/>
          <w:szCs w:val="24"/>
        </w:rPr>
      </w:pPr>
      <w:r w:rsidRPr="00923EC2">
        <w:rPr>
          <w:bCs/>
          <w:color w:val="000000"/>
          <w:spacing w:val="-1"/>
          <w:sz w:val="24"/>
          <w:szCs w:val="24"/>
        </w:rPr>
        <w:t>INSERT INTO dep</w:t>
      </w:r>
      <w:r w:rsidR="00923EC2">
        <w:rPr>
          <w:bCs/>
          <w:color w:val="000000"/>
          <w:spacing w:val="-1"/>
          <w:sz w:val="24"/>
          <w:szCs w:val="24"/>
        </w:rPr>
        <w:t>t</w:t>
      </w:r>
      <w:r w:rsidRPr="00923EC2">
        <w:rPr>
          <w:bCs/>
          <w:color w:val="000000"/>
          <w:spacing w:val="-1"/>
          <w:sz w:val="24"/>
          <w:szCs w:val="24"/>
        </w:rPr>
        <w:t xml:space="preserve"> (dep</w:t>
      </w:r>
      <w:r w:rsidR="00923EC2">
        <w:rPr>
          <w:bCs/>
          <w:color w:val="000000"/>
          <w:spacing w:val="-1"/>
          <w:sz w:val="24"/>
          <w:szCs w:val="24"/>
        </w:rPr>
        <w:t>tno</w:t>
      </w:r>
      <w:r w:rsidRPr="00923EC2">
        <w:rPr>
          <w:bCs/>
          <w:color w:val="000000"/>
          <w:spacing w:val="-1"/>
          <w:sz w:val="24"/>
          <w:szCs w:val="24"/>
        </w:rPr>
        <w:t>,dname    )</w:t>
      </w:r>
      <w:r w:rsidR="00923EC2">
        <w:rPr>
          <w:bCs/>
          <w:color w:val="000000"/>
          <w:spacing w:val="-1"/>
          <w:sz w:val="24"/>
          <w:szCs w:val="24"/>
        </w:rPr>
        <w:t xml:space="preserve"> </w:t>
      </w:r>
      <w:r w:rsidRPr="00923EC2">
        <w:rPr>
          <w:bCs/>
          <w:color w:val="000000"/>
          <w:spacing w:val="-1"/>
          <w:sz w:val="24"/>
          <w:szCs w:val="24"/>
        </w:rPr>
        <w:t>VALUES (30, 'Purchasing');</w:t>
      </w:r>
    </w:p>
    <w:p w14:paraId="727D728C" w14:textId="6BE6A3AA" w:rsidR="00504D89" w:rsidRPr="00923EC2" w:rsidRDefault="00504D89" w:rsidP="00504D89">
      <w:pPr>
        <w:widowControl w:val="0"/>
        <w:autoSpaceDE w:val="0"/>
        <w:autoSpaceDN w:val="0"/>
        <w:adjustRightInd w:val="0"/>
        <w:jc w:val="both"/>
        <w:rPr>
          <w:bCs/>
          <w:color w:val="000000"/>
          <w:spacing w:val="-1"/>
          <w:sz w:val="24"/>
          <w:szCs w:val="24"/>
        </w:rPr>
      </w:pPr>
    </w:p>
    <w:p w14:paraId="11AB04A1" w14:textId="3EBC8628" w:rsidR="00504D89" w:rsidRPr="00923EC2" w:rsidRDefault="00504D89" w:rsidP="00923EC2">
      <w:pPr>
        <w:pStyle w:val="ListParagraph"/>
        <w:widowControl w:val="0"/>
        <w:numPr>
          <w:ilvl w:val="0"/>
          <w:numId w:val="34"/>
        </w:numPr>
        <w:autoSpaceDE w:val="0"/>
        <w:autoSpaceDN w:val="0"/>
        <w:adjustRightInd w:val="0"/>
        <w:jc w:val="both"/>
        <w:rPr>
          <w:bCs/>
          <w:color w:val="000000"/>
          <w:spacing w:val="-1"/>
          <w:sz w:val="24"/>
          <w:szCs w:val="24"/>
        </w:rPr>
      </w:pPr>
      <w:r w:rsidRPr="00923EC2">
        <w:rPr>
          <w:bCs/>
          <w:color w:val="000000"/>
          <w:spacing w:val="-1"/>
          <w:sz w:val="24"/>
          <w:szCs w:val="24"/>
        </w:rPr>
        <w:t>Explicit method: Specify the NULL</w:t>
      </w:r>
      <w:r w:rsidR="00923EC2" w:rsidRPr="00923EC2">
        <w:rPr>
          <w:bCs/>
          <w:color w:val="000000"/>
          <w:spacing w:val="-1"/>
          <w:sz w:val="24"/>
          <w:szCs w:val="24"/>
        </w:rPr>
        <w:t xml:space="preserve"> </w:t>
      </w:r>
      <w:r w:rsidRPr="00923EC2">
        <w:rPr>
          <w:bCs/>
          <w:color w:val="000000"/>
          <w:spacing w:val="-1"/>
          <w:sz w:val="24"/>
          <w:szCs w:val="24"/>
        </w:rPr>
        <w:t>keyword in the VALUES clause.</w:t>
      </w:r>
    </w:p>
    <w:p w14:paraId="0C3E3EFC" w14:textId="424BC039" w:rsidR="00504D89" w:rsidRPr="00923EC2" w:rsidRDefault="00504D89" w:rsidP="00923EC2">
      <w:pPr>
        <w:widowControl w:val="0"/>
        <w:autoSpaceDE w:val="0"/>
        <w:autoSpaceDN w:val="0"/>
        <w:adjustRightInd w:val="0"/>
        <w:ind w:firstLine="720"/>
        <w:jc w:val="both"/>
        <w:rPr>
          <w:bCs/>
          <w:color w:val="000000"/>
          <w:spacing w:val="-1"/>
          <w:sz w:val="24"/>
          <w:szCs w:val="24"/>
        </w:rPr>
      </w:pPr>
      <w:r w:rsidRPr="00923EC2">
        <w:rPr>
          <w:bCs/>
          <w:color w:val="000000"/>
          <w:spacing w:val="-1"/>
          <w:sz w:val="24"/>
          <w:szCs w:val="24"/>
        </w:rPr>
        <w:t>INSERT INTO dep</w:t>
      </w:r>
      <w:r w:rsidR="00923EC2">
        <w:rPr>
          <w:bCs/>
          <w:color w:val="000000"/>
          <w:spacing w:val="-1"/>
          <w:sz w:val="24"/>
          <w:szCs w:val="24"/>
        </w:rPr>
        <w:t xml:space="preserve">t </w:t>
      </w:r>
      <w:r w:rsidRPr="00923EC2">
        <w:rPr>
          <w:bCs/>
          <w:color w:val="000000"/>
          <w:spacing w:val="-1"/>
          <w:sz w:val="24"/>
          <w:szCs w:val="24"/>
        </w:rPr>
        <w:t>VALUES (10, 'Finance', NULL);</w:t>
      </w:r>
    </w:p>
    <w:p w14:paraId="4B02F59B" w14:textId="69D8D591" w:rsidR="00504D89" w:rsidRDefault="00504D89" w:rsidP="00504D89">
      <w:pPr>
        <w:widowControl w:val="0"/>
        <w:autoSpaceDE w:val="0"/>
        <w:autoSpaceDN w:val="0"/>
        <w:adjustRightInd w:val="0"/>
        <w:jc w:val="both"/>
      </w:pPr>
    </w:p>
    <w:p w14:paraId="4B950DA8" w14:textId="7A55D293" w:rsidR="00504D89" w:rsidRDefault="00504D89" w:rsidP="00504D89">
      <w:pPr>
        <w:widowControl w:val="0"/>
        <w:autoSpaceDE w:val="0"/>
        <w:autoSpaceDN w:val="0"/>
        <w:adjustRightInd w:val="0"/>
        <w:jc w:val="both"/>
      </w:pPr>
    </w:p>
    <w:p w14:paraId="3039B169" w14:textId="77777777" w:rsidR="00504D89" w:rsidRPr="007203E0" w:rsidRDefault="00504D89" w:rsidP="00504D89">
      <w:pPr>
        <w:widowControl w:val="0"/>
        <w:autoSpaceDE w:val="0"/>
        <w:autoSpaceDN w:val="0"/>
        <w:adjustRightInd w:val="0"/>
        <w:jc w:val="both"/>
        <w:rPr>
          <w:sz w:val="28"/>
          <w:szCs w:val="28"/>
          <w:u w:val="single"/>
        </w:rPr>
      </w:pPr>
      <w:r w:rsidRPr="007203E0">
        <w:rPr>
          <w:b/>
          <w:bCs/>
          <w:color w:val="000000"/>
          <w:spacing w:val="-1"/>
          <w:sz w:val="28"/>
          <w:szCs w:val="28"/>
          <w:u w:val="single"/>
        </w:rPr>
        <w:t>Inserting Special Values</w:t>
      </w:r>
    </w:p>
    <w:p w14:paraId="351F0111" w14:textId="5218DB57" w:rsidR="00504D89" w:rsidRPr="007203E0" w:rsidRDefault="00504D89" w:rsidP="007203E0">
      <w:pPr>
        <w:widowControl w:val="0"/>
        <w:autoSpaceDE w:val="0"/>
        <w:autoSpaceDN w:val="0"/>
        <w:adjustRightInd w:val="0"/>
        <w:jc w:val="both"/>
        <w:rPr>
          <w:bCs/>
          <w:color w:val="000000"/>
          <w:spacing w:val="-1"/>
          <w:sz w:val="24"/>
          <w:szCs w:val="24"/>
        </w:rPr>
      </w:pPr>
      <w:r w:rsidRPr="007203E0">
        <w:rPr>
          <w:bCs/>
          <w:color w:val="000000"/>
          <w:spacing w:val="-1"/>
          <w:sz w:val="24"/>
          <w:szCs w:val="24"/>
        </w:rPr>
        <w:t>The SYSDATE function records the current date</w:t>
      </w:r>
      <w:r w:rsidR="007203E0">
        <w:rPr>
          <w:bCs/>
          <w:color w:val="000000"/>
          <w:spacing w:val="-1"/>
          <w:sz w:val="24"/>
          <w:szCs w:val="24"/>
        </w:rPr>
        <w:t xml:space="preserve"> </w:t>
      </w:r>
      <w:r w:rsidRPr="007203E0">
        <w:rPr>
          <w:bCs/>
          <w:color w:val="000000"/>
          <w:spacing w:val="-1"/>
          <w:sz w:val="24"/>
          <w:szCs w:val="24"/>
        </w:rPr>
        <w:t>and time.</w:t>
      </w:r>
    </w:p>
    <w:p w14:paraId="72F566F8" w14:textId="38A29344" w:rsidR="00504D89" w:rsidRPr="007203E0" w:rsidRDefault="00504D89" w:rsidP="007203E0">
      <w:pPr>
        <w:widowControl w:val="0"/>
        <w:autoSpaceDE w:val="0"/>
        <w:autoSpaceDN w:val="0"/>
        <w:adjustRightInd w:val="0"/>
        <w:jc w:val="both"/>
        <w:rPr>
          <w:bCs/>
          <w:color w:val="000000"/>
          <w:spacing w:val="-1"/>
          <w:sz w:val="24"/>
          <w:szCs w:val="24"/>
        </w:rPr>
      </w:pPr>
      <w:r w:rsidRPr="007203E0">
        <w:rPr>
          <w:bCs/>
          <w:color w:val="000000"/>
          <w:spacing w:val="-1"/>
          <w:sz w:val="24"/>
          <w:szCs w:val="24"/>
        </w:rPr>
        <w:t>INSERT INTO emp (emp</w:t>
      </w:r>
      <w:r w:rsidR="007203E0">
        <w:rPr>
          <w:bCs/>
          <w:color w:val="000000"/>
          <w:spacing w:val="-1"/>
          <w:sz w:val="24"/>
          <w:szCs w:val="24"/>
        </w:rPr>
        <w:t>no</w:t>
      </w:r>
      <w:r w:rsidRPr="007203E0">
        <w:rPr>
          <w:bCs/>
          <w:color w:val="000000"/>
          <w:spacing w:val="-1"/>
          <w:sz w:val="24"/>
          <w:szCs w:val="24"/>
        </w:rPr>
        <w:t>,</w:t>
      </w:r>
      <w:r w:rsidR="007203E0">
        <w:rPr>
          <w:bCs/>
          <w:color w:val="000000"/>
          <w:spacing w:val="-1"/>
          <w:sz w:val="24"/>
          <w:szCs w:val="24"/>
        </w:rPr>
        <w:t>e</w:t>
      </w:r>
      <w:r w:rsidRPr="007203E0">
        <w:rPr>
          <w:bCs/>
          <w:color w:val="000000"/>
          <w:spacing w:val="-1"/>
          <w:sz w:val="24"/>
          <w:szCs w:val="24"/>
        </w:rPr>
        <w:t>name, hiredate, job, sa</w:t>
      </w:r>
      <w:r w:rsidR="007203E0">
        <w:rPr>
          <w:bCs/>
          <w:color w:val="000000"/>
          <w:spacing w:val="-1"/>
          <w:sz w:val="24"/>
          <w:szCs w:val="24"/>
        </w:rPr>
        <w:t>l</w:t>
      </w:r>
      <w:r w:rsidRPr="007203E0">
        <w:rPr>
          <w:bCs/>
          <w:color w:val="000000"/>
          <w:spacing w:val="-1"/>
          <w:sz w:val="24"/>
          <w:szCs w:val="24"/>
        </w:rPr>
        <w:t>,comm, m</w:t>
      </w:r>
      <w:r w:rsidR="007203E0">
        <w:rPr>
          <w:bCs/>
          <w:color w:val="000000"/>
          <w:spacing w:val="-1"/>
          <w:sz w:val="24"/>
          <w:szCs w:val="24"/>
        </w:rPr>
        <w:t>gr</w:t>
      </w:r>
      <w:r w:rsidRPr="007203E0">
        <w:rPr>
          <w:bCs/>
          <w:color w:val="000000"/>
          <w:spacing w:val="-1"/>
          <w:sz w:val="24"/>
          <w:szCs w:val="24"/>
        </w:rPr>
        <w:t>,dep</w:t>
      </w:r>
      <w:r w:rsidR="007203E0">
        <w:rPr>
          <w:bCs/>
          <w:color w:val="000000"/>
          <w:spacing w:val="-1"/>
          <w:sz w:val="24"/>
          <w:szCs w:val="24"/>
        </w:rPr>
        <w:t>tno</w:t>
      </w:r>
      <w:r w:rsidRPr="007203E0">
        <w:rPr>
          <w:bCs/>
          <w:color w:val="000000"/>
          <w:spacing w:val="-1"/>
          <w:sz w:val="24"/>
          <w:szCs w:val="24"/>
        </w:rPr>
        <w:t>)</w:t>
      </w:r>
    </w:p>
    <w:p w14:paraId="74F08B27" w14:textId="40D4706B" w:rsidR="00504D89" w:rsidRPr="007203E0" w:rsidRDefault="00504D89" w:rsidP="00357E23">
      <w:pPr>
        <w:widowControl w:val="0"/>
        <w:autoSpaceDE w:val="0"/>
        <w:autoSpaceDN w:val="0"/>
        <w:adjustRightInd w:val="0"/>
        <w:jc w:val="both"/>
        <w:rPr>
          <w:bCs/>
          <w:color w:val="000000"/>
          <w:spacing w:val="-1"/>
          <w:sz w:val="24"/>
          <w:szCs w:val="24"/>
        </w:rPr>
      </w:pPr>
      <w:r w:rsidRPr="007203E0">
        <w:rPr>
          <w:bCs/>
          <w:color w:val="000000"/>
          <w:spacing w:val="-1"/>
          <w:sz w:val="24"/>
          <w:szCs w:val="24"/>
        </w:rPr>
        <w:t xml:space="preserve">VALUES (113, 'LouisPopp' , </w:t>
      </w:r>
      <w:r w:rsidR="00357E23">
        <w:rPr>
          <w:bCs/>
          <w:color w:val="000000"/>
          <w:spacing w:val="-1"/>
          <w:sz w:val="24"/>
          <w:szCs w:val="24"/>
        </w:rPr>
        <w:t>SYSDATE</w:t>
      </w:r>
      <w:r w:rsidRPr="007203E0">
        <w:rPr>
          <w:bCs/>
          <w:color w:val="000000"/>
          <w:spacing w:val="-1"/>
          <w:sz w:val="24"/>
          <w:szCs w:val="24"/>
        </w:rPr>
        <w:t>,'ACCOUNT', 6900, NULL, 205, 10);</w:t>
      </w:r>
    </w:p>
    <w:p w14:paraId="4B174FCD" w14:textId="252D33BF" w:rsidR="00504D89" w:rsidRDefault="00504D89" w:rsidP="00504D89">
      <w:pPr>
        <w:widowControl w:val="0"/>
        <w:autoSpaceDE w:val="0"/>
        <w:autoSpaceDN w:val="0"/>
        <w:adjustRightInd w:val="0"/>
        <w:jc w:val="both"/>
      </w:pPr>
    </w:p>
    <w:p w14:paraId="585D5665" w14:textId="77777777" w:rsidR="00504D89" w:rsidRDefault="00504D89" w:rsidP="00504D89">
      <w:pPr>
        <w:widowControl w:val="0"/>
        <w:autoSpaceDE w:val="0"/>
        <w:autoSpaceDN w:val="0"/>
        <w:adjustRightInd w:val="0"/>
        <w:jc w:val="both"/>
      </w:pPr>
      <w:r>
        <w:rPr>
          <w:b/>
          <w:bCs/>
          <w:color w:val="000000"/>
          <w:spacing w:val="-1"/>
          <w:sz w:val="28"/>
          <w:szCs w:val="28"/>
        </w:rPr>
        <w:t>Confirming Additions to the Table</w:t>
      </w:r>
    </w:p>
    <w:p w14:paraId="10A257C3" w14:textId="648069A0" w:rsidR="00504D89" w:rsidRDefault="00504D89" w:rsidP="00357E23">
      <w:pPr>
        <w:widowControl w:val="0"/>
        <w:autoSpaceDE w:val="0"/>
        <w:autoSpaceDN w:val="0"/>
        <w:adjustRightInd w:val="0"/>
        <w:jc w:val="both"/>
      </w:pPr>
      <w:r>
        <w:rPr>
          <w:color w:val="000000"/>
          <w:spacing w:val="-1"/>
          <w:sz w:val="28"/>
          <w:szCs w:val="28"/>
        </w:rPr>
        <w:t>SELECT emp</w:t>
      </w:r>
      <w:r w:rsidR="00357E23">
        <w:rPr>
          <w:color w:val="000000"/>
          <w:spacing w:val="-1"/>
          <w:sz w:val="28"/>
          <w:szCs w:val="28"/>
        </w:rPr>
        <w:t>no</w:t>
      </w:r>
      <w:r>
        <w:rPr>
          <w:color w:val="000000"/>
          <w:spacing w:val="-1"/>
          <w:sz w:val="28"/>
          <w:szCs w:val="28"/>
        </w:rPr>
        <w:t xml:space="preserve">, </w:t>
      </w:r>
      <w:r w:rsidR="00357E23">
        <w:rPr>
          <w:color w:val="000000"/>
          <w:spacing w:val="-1"/>
          <w:sz w:val="28"/>
          <w:szCs w:val="28"/>
        </w:rPr>
        <w:t>e</w:t>
      </w:r>
      <w:r>
        <w:rPr>
          <w:color w:val="000000"/>
          <w:spacing w:val="-1"/>
          <w:sz w:val="28"/>
          <w:szCs w:val="28"/>
        </w:rPr>
        <w:t>name, job, hiredate, comm</w:t>
      </w:r>
      <w:r w:rsidR="00357E23">
        <w:t xml:space="preserve"> </w:t>
      </w:r>
      <w:r>
        <w:rPr>
          <w:color w:val="000000"/>
          <w:spacing w:val="-1"/>
          <w:sz w:val="28"/>
          <w:szCs w:val="28"/>
        </w:rPr>
        <w:t>FROM   emp</w:t>
      </w:r>
    </w:p>
    <w:p w14:paraId="3F0D8465" w14:textId="2940F303" w:rsidR="00504D89" w:rsidRDefault="00504D89" w:rsidP="00504D89">
      <w:pPr>
        <w:widowControl w:val="0"/>
        <w:autoSpaceDE w:val="0"/>
        <w:autoSpaceDN w:val="0"/>
        <w:adjustRightInd w:val="0"/>
        <w:jc w:val="both"/>
      </w:pPr>
      <w:r>
        <w:rPr>
          <w:color w:val="000000"/>
          <w:spacing w:val="-1"/>
          <w:sz w:val="28"/>
          <w:szCs w:val="28"/>
        </w:rPr>
        <w:t>WHERE  emp</w:t>
      </w:r>
      <w:r w:rsidR="00357E23">
        <w:rPr>
          <w:color w:val="000000"/>
          <w:spacing w:val="-1"/>
          <w:sz w:val="28"/>
          <w:szCs w:val="28"/>
        </w:rPr>
        <w:t>no</w:t>
      </w:r>
      <w:r>
        <w:rPr>
          <w:color w:val="000000"/>
          <w:spacing w:val="-1"/>
          <w:sz w:val="28"/>
          <w:szCs w:val="28"/>
        </w:rPr>
        <w:t xml:space="preserve"> = 113;</w:t>
      </w:r>
    </w:p>
    <w:p w14:paraId="049CE525" w14:textId="3BB7823F" w:rsidR="00504D89" w:rsidRDefault="00504D89" w:rsidP="00504D89">
      <w:pPr>
        <w:widowControl w:val="0"/>
        <w:autoSpaceDE w:val="0"/>
        <w:autoSpaceDN w:val="0"/>
        <w:adjustRightInd w:val="0"/>
        <w:jc w:val="both"/>
      </w:pPr>
    </w:p>
    <w:p w14:paraId="2EB61505" w14:textId="77777777" w:rsidR="00357E23" w:rsidRDefault="00357E23" w:rsidP="00504D89">
      <w:pPr>
        <w:widowControl w:val="0"/>
        <w:autoSpaceDE w:val="0"/>
        <w:autoSpaceDN w:val="0"/>
        <w:adjustRightInd w:val="0"/>
        <w:jc w:val="both"/>
        <w:rPr>
          <w:b/>
          <w:bCs/>
          <w:color w:val="000000"/>
          <w:spacing w:val="-1"/>
          <w:sz w:val="28"/>
          <w:szCs w:val="28"/>
          <w:u w:val="single"/>
        </w:rPr>
      </w:pPr>
    </w:p>
    <w:p w14:paraId="04CF0BEA" w14:textId="77777777" w:rsidR="00EF7016" w:rsidRDefault="00EF7016" w:rsidP="00504D89">
      <w:pPr>
        <w:widowControl w:val="0"/>
        <w:autoSpaceDE w:val="0"/>
        <w:autoSpaceDN w:val="0"/>
        <w:adjustRightInd w:val="0"/>
        <w:jc w:val="both"/>
        <w:rPr>
          <w:b/>
          <w:bCs/>
          <w:color w:val="000000"/>
          <w:spacing w:val="-1"/>
          <w:sz w:val="28"/>
          <w:szCs w:val="28"/>
          <w:u w:val="single"/>
        </w:rPr>
      </w:pPr>
    </w:p>
    <w:p w14:paraId="120F76BD" w14:textId="67F6DED2" w:rsidR="00504D89" w:rsidRPr="00357E23" w:rsidRDefault="00504D89" w:rsidP="00504D89">
      <w:pPr>
        <w:widowControl w:val="0"/>
        <w:autoSpaceDE w:val="0"/>
        <w:autoSpaceDN w:val="0"/>
        <w:adjustRightInd w:val="0"/>
        <w:jc w:val="both"/>
        <w:rPr>
          <w:sz w:val="28"/>
          <w:szCs w:val="28"/>
          <w:u w:val="single"/>
        </w:rPr>
      </w:pPr>
      <w:r w:rsidRPr="00357E23">
        <w:rPr>
          <w:b/>
          <w:bCs/>
          <w:color w:val="000000"/>
          <w:spacing w:val="-1"/>
          <w:sz w:val="28"/>
          <w:szCs w:val="28"/>
          <w:u w:val="single"/>
        </w:rPr>
        <w:lastRenderedPageBreak/>
        <w:t>Inserting Specific Date Values</w:t>
      </w:r>
    </w:p>
    <w:p w14:paraId="764AF045" w14:textId="77777777" w:rsidR="00504D89" w:rsidRPr="00357E23" w:rsidRDefault="00504D89" w:rsidP="00504D89">
      <w:pPr>
        <w:widowControl w:val="0"/>
        <w:autoSpaceDE w:val="0"/>
        <w:autoSpaceDN w:val="0"/>
        <w:adjustRightInd w:val="0"/>
        <w:jc w:val="both"/>
        <w:rPr>
          <w:color w:val="000000"/>
          <w:spacing w:val="-1"/>
          <w:sz w:val="24"/>
          <w:szCs w:val="24"/>
        </w:rPr>
      </w:pPr>
      <w:r w:rsidRPr="00357E23">
        <w:rPr>
          <w:color w:val="000000"/>
          <w:spacing w:val="-1"/>
          <w:sz w:val="24"/>
          <w:szCs w:val="24"/>
        </w:rPr>
        <w:t>•Add a new employee.</w:t>
      </w:r>
    </w:p>
    <w:p w14:paraId="5EAE11E3" w14:textId="77777777" w:rsidR="00464A3A" w:rsidRPr="00464A3A" w:rsidRDefault="00464A3A" w:rsidP="00464A3A">
      <w:pPr>
        <w:widowControl w:val="0"/>
        <w:autoSpaceDE w:val="0"/>
        <w:autoSpaceDN w:val="0"/>
        <w:adjustRightInd w:val="0"/>
        <w:jc w:val="both"/>
        <w:rPr>
          <w:color w:val="000000"/>
          <w:spacing w:val="-1"/>
          <w:sz w:val="24"/>
          <w:szCs w:val="24"/>
        </w:rPr>
      </w:pPr>
      <w:r w:rsidRPr="00464A3A">
        <w:rPr>
          <w:color w:val="000000"/>
          <w:spacing w:val="-1"/>
          <w:sz w:val="24"/>
          <w:szCs w:val="24"/>
        </w:rPr>
        <w:t>INSERT INTO emp VALUES(114,'Den','ACCOUNT',1100,</w:t>
      </w:r>
    </w:p>
    <w:p w14:paraId="7EE281E2" w14:textId="56F109BB" w:rsidR="00504D89" w:rsidRPr="00A95099" w:rsidRDefault="00464A3A" w:rsidP="00464A3A">
      <w:pPr>
        <w:widowControl w:val="0"/>
        <w:autoSpaceDE w:val="0"/>
        <w:autoSpaceDN w:val="0"/>
        <w:adjustRightInd w:val="0"/>
        <w:jc w:val="both"/>
        <w:rPr>
          <w:color w:val="000000"/>
          <w:spacing w:val="-1"/>
          <w:sz w:val="24"/>
          <w:szCs w:val="24"/>
        </w:rPr>
      </w:pPr>
      <w:r w:rsidRPr="00464A3A">
        <w:rPr>
          <w:color w:val="000000"/>
          <w:spacing w:val="-1"/>
          <w:sz w:val="24"/>
          <w:szCs w:val="24"/>
        </w:rPr>
        <w:t>TO_DATE('FEB 3, 1999', 'MON DD, YYYY'),2000, NULL, 30);</w:t>
      </w:r>
    </w:p>
    <w:p w14:paraId="4A9DCAD5" w14:textId="012CA756" w:rsidR="00504D89" w:rsidRPr="00357E23" w:rsidRDefault="00504D89" w:rsidP="00357E23">
      <w:pPr>
        <w:widowControl w:val="0"/>
        <w:autoSpaceDE w:val="0"/>
        <w:autoSpaceDN w:val="0"/>
        <w:adjustRightInd w:val="0"/>
        <w:jc w:val="both"/>
        <w:rPr>
          <w:bCs/>
          <w:color w:val="000000"/>
          <w:spacing w:val="-1"/>
          <w:sz w:val="24"/>
          <w:szCs w:val="24"/>
        </w:rPr>
      </w:pPr>
      <w:r w:rsidRPr="00357E23">
        <w:rPr>
          <w:bCs/>
          <w:color w:val="000000"/>
          <w:spacing w:val="-1"/>
          <w:sz w:val="24"/>
          <w:szCs w:val="24"/>
        </w:rPr>
        <w:t>INSERT INTO dep</w:t>
      </w:r>
      <w:r w:rsidR="00357E23" w:rsidRPr="00357E23">
        <w:rPr>
          <w:bCs/>
          <w:color w:val="000000"/>
          <w:spacing w:val="-1"/>
          <w:sz w:val="24"/>
          <w:szCs w:val="24"/>
        </w:rPr>
        <w:t>t</w:t>
      </w:r>
      <w:r w:rsidRPr="00357E23">
        <w:rPr>
          <w:bCs/>
          <w:color w:val="000000"/>
          <w:spacing w:val="-1"/>
          <w:sz w:val="24"/>
          <w:szCs w:val="24"/>
        </w:rPr>
        <w:t>(dep</w:t>
      </w:r>
      <w:r w:rsidR="00357E23">
        <w:rPr>
          <w:bCs/>
          <w:color w:val="000000"/>
          <w:spacing w:val="-1"/>
          <w:sz w:val="24"/>
          <w:szCs w:val="24"/>
        </w:rPr>
        <w:t>tno</w:t>
      </w:r>
      <w:r w:rsidRPr="00357E23">
        <w:rPr>
          <w:bCs/>
          <w:color w:val="000000"/>
          <w:spacing w:val="-1"/>
          <w:sz w:val="24"/>
          <w:szCs w:val="24"/>
        </w:rPr>
        <w:t>, dname, loc)</w:t>
      </w:r>
      <w:r w:rsidR="00357E23">
        <w:rPr>
          <w:bCs/>
          <w:color w:val="000000"/>
          <w:spacing w:val="-1"/>
          <w:sz w:val="24"/>
          <w:szCs w:val="24"/>
        </w:rPr>
        <w:t xml:space="preserve"> </w:t>
      </w:r>
      <w:r w:rsidRPr="00357E23">
        <w:rPr>
          <w:bCs/>
          <w:color w:val="000000"/>
          <w:spacing w:val="-1"/>
          <w:sz w:val="24"/>
          <w:szCs w:val="24"/>
        </w:rPr>
        <w:t>VALUES      (&amp;d</w:t>
      </w:r>
      <w:r w:rsidR="00357E23">
        <w:rPr>
          <w:bCs/>
          <w:color w:val="000000"/>
          <w:spacing w:val="-1"/>
          <w:sz w:val="24"/>
          <w:szCs w:val="24"/>
        </w:rPr>
        <w:t>eptno</w:t>
      </w:r>
      <w:r w:rsidRPr="00357E23">
        <w:rPr>
          <w:bCs/>
          <w:color w:val="000000"/>
          <w:spacing w:val="-1"/>
          <w:sz w:val="24"/>
          <w:szCs w:val="24"/>
        </w:rPr>
        <w:t xml:space="preserve">, </w:t>
      </w:r>
      <w:r w:rsidR="00E7735E">
        <w:rPr>
          <w:bCs/>
          <w:color w:val="000000"/>
          <w:spacing w:val="-1"/>
          <w:sz w:val="24"/>
          <w:szCs w:val="24"/>
        </w:rPr>
        <w:t>‘</w:t>
      </w:r>
      <w:r w:rsidRPr="00357E23">
        <w:rPr>
          <w:bCs/>
          <w:color w:val="000000"/>
          <w:spacing w:val="-1"/>
          <w:sz w:val="24"/>
          <w:szCs w:val="24"/>
        </w:rPr>
        <w:t>&amp;dname</w:t>
      </w:r>
      <w:r w:rsidR="00E7735E">
        <w:rPr>
          <w:bCs/>
          <w:color w:val="000000"/>
          <w:spacing w:val="-1"/>
          <w:sz w:val="24"/>
          <w:szCs w:val="24"/>
        </w:rPr>
        <w:t>’</w:t>
      </w:r>
      <w:r w:rsidRPr="00357E23">
        <w:rPr>
          <w:bCs/>
          <w:color w:val="000000"/>
          <w:spacing w:val="-1"/>
          <w:sz w:val="24"/>
          <w:szCs w:val="24"/>
        </w:rPr>
        <w:t>,</w:t>
      </w:r>
      <w:r w:rsidR="00E7735E">
        <w:rPr>
          <w:bCs/>
          <w:color w:val="000000"/>
          <w:spacing w:val="-1"/>
          <w:sz w:val="24"/>
          <w:szCs w:val="24"/>
        </w:rPr>
        <w:t>’</w:t>
      </w:r>
      <w:r w:rsidR="00A60A74">
        <w:rPr>
          <w:bCs/>
          <w:color w:val="000000"/>
          <w:spacing w:val="-1"/>
          <w:sz w:val="24"/>
          <w:szCs w:val="24"/>
        </w:rPr>
        <w:t>&amp;</w:t>
      </w:r>
      <w:r w:rsidRPr="00357E23">
        <w:rPr>
          <w:bCs/>
          <w:color w:val="000000"/>
          <w:spacing w:val="-1"/>
          <w:sz w:val="24"/>
          <w:szCs w:val="24"/>
        </w:rPr>
        <w:t>loc</w:t>
      </w:r>
      <w:r w:rsidR="00E7735E">
        <w:rPr>
          <w:bCs/>
          <w:color w:val="000000"/>
          <w:spacing w:val="-1"/>
          <w:sz w:val="24"/>
          <w:szCs w:val="24"/>
        </w:rPr>
        <w:t>’</w:t>
      </w:r>
      <w:r w:rsidRPr="00357E23">
        <w:rPr>
          <w:bCs/>
          <w:color w:val="000000"/>
          <w:spacing w:val="-1"/>
          <w:sz w:val="24"/>
          <w:szCs w:val="24"/>
        </w:rPr>
        <w:t>);</w:t>
      </w:r>
    </w:p>
    <w:p w14:paraId="6A6A7BA3" w14:textId="1E76CDE6" w:rsidR="00504D89" w:rsidRPr="00357E23" w:rsidRDefault="00504D89" w:rsidP="0073579D">
      <w:pPr>
        <w:widowControl w:val="0"/>
        <w:autoSpaceDE w:val="0"/>
        <w:autoSpaceDN w:val="0"/>
        <w:adjustRightInd w:val="0"/>
        <w:jc w:val="both"/>
        <w:rPr>
          <w:bCs/>
          <w:color w:val="000000"/>
          <w:spacing w:val="-1"/>
          <w:sz w:val="24"/>
          <w:szCs w:val="24"/>
        </w:rPr>
      </w:pPr>
    </w:p>
    <w:p w14:paraId="1216080A" w14:textId="5F8F4C2F" w:rsidR="00504D89" w:rsidRDefault="00504D89" w:rsidP="00A95099">
      <w:pPr>
        <w:widowControl w:val="0"/>
        <w:autoSpaceDE w:val="0"/>
        <w:autoSpaceDN w:val="0"/>
        <w:adjustRightInd w:val="0"/>
        <w:jc w:val="both"/>
      </w:pPr>
      <w:r w:rsidRPr="00A95099">
        <w:rPr>
          <w:b/>
          <w:color w:val="000000"/>
          <w:spacing w:val="-1"/>
          <w:sz w:val="28"/>
          <w:szCs w:val="28"/>
          <w:u w:val="single"/>
        </w:rPr>
        <w:t>Copying Rows from Another</w:t>
      </w:r>
      <w:r w:rsidR="008B1393">
        <w:rPr>
          <w:b/>
          <w:color w:val="000000"/>
          <w:spacing w:val="-1"/>
          <w:sz w:val="28"/>
          <w:szCs w:val="28"/>
          <w:u w:val="single"/>
        </w:rPr>
        <w:t xml:space="preserve"> Table</w:t>
      </w:r>
      <w:r w:rsidRPr="00A95099">
        <w:rPr>
          <w:b/>
          <w:color w:val="000000"/>
          <w:spacing w:val="-1"/>
          <w:sz w:val="28"/>
          <w:szCs w:val="28"/>
          <w:u w:val="single"/>
        </w:rPr>
        <w:t xml:space="preserve"> </w:t>
      </w:r>
      <w:r w:rsidR="00A95099">
        <w:rPr>
          <w:b/>
          <w:color w:val="000000"/>
          <w:spacing w:val="-1"/>
          <w:sz w:val="28"/>
          <w:szCs w:val="28"/>
          <w:u w:val="single"/>
        </w:rPr>
        <w:t xml:space="preserve">               </w:t>
      </w:r>
    </w:p>
    <w:p w14:paraId="723F29B8" w14:textId="52F51ECA" w:rsidR="00504D89" w:rsidRDefault="00504D89" w:rsidP="00504D89">
      <w:pPr>
        <w:widowControl w:val="0"/>
        <w:autoSpaceDE w:val="0"/>
        <w:autoSpaceDN w:val="0"/>
        <w:adjustRightInd w:val="0"/>
        <w:jc w:val="both"/>
        <w:rPr>
          <w:bCs/>
          <w:color w:val="000000"/>
          <w:spacing w:val="-1"/>
          <w:sz w:val="24"/>
          <w:szCs w:val="24"/>
        </w:rPr>
      </w:pPr>
      <w:r w:rsidRPr="008B1393">
        <w:rPr>
          <w:bCs/>
          <w:color w:val="000000"/>
          <w:spacing w:val="-1"/>
          <w:sz w:val="24"/>
          <w:szCs w:val="24"/>
        </w:rPr>
        <w:t>Write your INSERT statement with a subquery.</w:t>
      </w:r>
    </w:p>
    <w:p w14:paraId="20AB0526" w14:textId="53C538BC" w:rsidR="008F3D13" w:rsidRDefault="008F3D13" w:rsidP="00504D89">
      <w:pPr>
        <w:widowControl w:val="0"/>
        <w:autoSpaceDE w:val="0"/>
        <w:autoSpaceDN w:val="0"/>
        <w:adjustRightInd w:val="0"/>
        <w:jc w:val="both"/>
        <w:rPr>
          <w:bCs/>
          <w:color w:val="000000"/>
          <w:spacing w:val="-1"/>
          <w:sz w:val="24"/>
          <w:szCs w:val="24"/>
        </w:rPr>
      </w:pPr>
      <w:r>
        <w:rPr>
          <w:bCs/>
          <w:color w:val="000000"/>
          <w:spacing w:val="-1"/>
          <w:sz w:val="24"/>
          <w:szCs w:val="24"/>
        </w:rPr>
        <w:t>Create table new_emp as(select * from emp);</w:t>
      </w:r>
    </w:p>
    <w:p w14:paraId="1A73960C" w14:textId="77777777" w:rsidR="008F3D13" w:rsidRPr="008F3D13" w:rsidRDefault="008F3D13" w:rsidP="008F3D13">
      <w:pPr>
        <w:widowControl w:val="0"/>
        <w:autoSpaceDE w:val="0"/>
        <w:autoSpaceDN w:val="0"/>
        <w:adjustRightInd w:val="0"/>
        <w:jc w:val="both"/>
        <w:rPr>
          <w:bCs/>
          <w:color w:val="000000"/>
          <w:spacing w:val="-1"/>
          <w:sz w:val="24"/>
          <w:szCs w:val="24"/>
        </w:rPr>
      </w:pPr>
      <w:r w:rsidRPr="008F3D13">
        <w:rPr>
          <w:bCs/>
          <w:color w:val="000000"/>
          <w:spacing w:val="-1"/>
          <w:sz w:val="24"/>
          <w:szCs w:val="24"/>
        </w:rPr>
        <w:t>INSERT INTO new_emp</w:t>
      </w:r>
    </w:p>
    <w:p w14:paraId="501E627B" w14:textId="5F5009AC" w:rsidR="008F3D13" w:rsidRPr="008B1393" w:rsidRDefault="008F3D13" w:rsidP="008F3D13">
      <w:pPr>
        <w:widowControl w:val="0"/>
        <w:autoSpaceDE w:val="0"/>
        <w:autoSpaceDN w:val="0"/>
        <w:adjustRightInd w:val="0"/>
        <w:jc w:val="both"/>
        <w:rPr>
          <w:bCs/>
          <w:color w:val="000000"/>
          <w:spacing w:val="-1"/>
          <w:sz w:val="24"/>
          <w:szCs w:val="24"/>
        </w:rPr>
      </w:pPr>
      <w:r w:rsidRPr="008F3D13">
        <w:rPr>
          <w:bCs/>
          <w:color w:val="000000"/>
          <w:spacing w:val="-1"/>
          <w:sz w:val="24"/>
          <w:szCs w:val="24"/>
        </w:rPr>
        <w:t>(SELECT empno, ename, job,mgr,hiredate,sal, comm,deptno FROM   emp WHERE  job LIKE '%MAN%');</w:t>
      </w:r>
    </w:p>
    <w:p w14:paraId="4A4AF3AC" w14:textId="77777777" w:rsidR="00504D89" w:rsidRPr="008B1393" w:rsidRDefault="00504D89" w:rsidP="00504D89">
      <w:pPr>
        <w:widowControl w:val="0"/>
        <w:autoSpaceDE w:val="0"/>
        <w:autoSpaceDN w:val="0"/>
        <w:adjustRightInd w:val="0"/>
        <w:jc w:val="both"/>
        <w:rPr>
          <w:bCs/>
          <w:color w:val="000000"/>
          <w:spacing w:val="-1"/>
          <w:sz w:val="24"/>
          <w:szCs w:val="24"/>
        </w:rPr>
      </w:pPr>
      <w:r w:rsidRPr="008B1393">
        <w:rPr>
          <w:bCs/>
          <w:color w:val="000000"/>
          <w:spacing w:val="-1"/>
          <w:sz w:val="24"/>
          <w:szCs w:val="24"/>
        </w:rPr>
        <w:t>•Do not use the VALUES clause.</w:t>
      </w:r>
    </w:p>
    <w:p w14:paraId="3872DCFC" w14:textId="77777777" w:rsidR="00504D89" w:rsidRPr="008B1393" w:rsidRDefault="00504D89" w:rsidP="00504D89">
      <w:pPr>
        <w:widowControl w:val="0"/>
        <w:autoSpaceDE w:val="0"/>
        <w:autoSpaceDN w:val="0"/>
        <w:adjustRightInd w:val="0"/>
        <w:jc w:val="both"/>
        <w:rPr>
          <w:bCs/>
          <w:color w:val="000000"/>
          <w:spacing w:val="-1"/>
          <w:sz w:val="24"/>
          <w:szCs w:val="24"/>
        </w:rPr>
      </w:pPr>
      <w:r w:rsidRPr="008B1393">
        <w:rPr>
          <w:bCs/>
          <w:color w:val="000000"/>
          <w:spacing w:val="-1"/>
          <w:sz w:val="24"/>
          <w:szCs w:val="24"/>
        </w:rPr>
        <w:t>• Match the number of columns in the INSERT clause to those in the subquery.</w:t>
      </w:r>
    </w:p>
    <w:p w14:paraId="29947EAC" w14:textId="77777777" w:rsidR="00504D89" w:rsidRPr="008B1393" w:rsidRDefault="00504D89" w:rsidP="00504D89">
      <w:pPr>
        <w:widowControl w:val="0"/>
        <w:autoSpaceDE w:val="0"/>
        <w:autoSpaceDN w:val="0"/>
        <w:adjustRightInd w:val="0"/>
        <w:jc w:val="both"/>
        <w:rPr>
          <w:bCs/>
          <w:color w:val="000000"/>
          <w:spacing w:val="-1"/>
          <w:sz w:val="24"/>
          <w:szCs w:val="24"/>
        </w:rPr>
      </w:pPr>
    </w:p>
    <w:p w14:paraId="7B6A5C3C" w14:textId="2A93C313" w:rsidR="00504D89" w:rsidRPr="008B1393" w:rsidRDefault="00504D89" w:rsidP="005029A2">
      <w:pPr>
        <w:widowControl w:val="0"/>
        <w:autoSpaceDE w:val="0"/>
        <w:autoSpaceDN w:val="0"/>
        <w:adjustRightInd w:val="0"/>
        <w:jc w:val="both"/>
        <w:rPr>
          <w:bCs/>
          <w:sz w:val="24"/>
          <w:szCs w:val="24"/>
        </w:rPr>
      </w:pPr>
      <w:r w:rsidRPr="008B1393">
        <w:rPr>
          <w:bCs/>
          <w:color w:val="000000"/>
          <w:spacing w:val="-1"/>
          <w:sz w:val="24"/>
          <w:szCs w:val="24"/>
        </w:rPr>
        <w:t xml:space="preserve">INSERT INTO </w:t>
      </w:r>
      <w:r w:rsidR="00E90776">
        <w:rPr>
          <w:bCs/>
          <w:color w:val="000000"/>
          <w:spacing w:val="-1"/>
          <w:sz w:val="24"/>
          <w:szCs w:val="24"/>
        </w:rPr>
        <w:t>new_</w:t>
      </w:r>
      <w:r w:rsidRPr="008B1393">
        <w:rPr>
          <w:bCs/>
          <w:color w:val="000000"/>
          <w:spacing w:val="-1"/>
          <w:sz w:val="24"/>
          <w:szCs w:val="24"/>
        </w:rPr>
        <w:t>emp SELECT *</w:t>
      </w:r>
      <w:r w:rsidR="005029A2">
        <w:rPr>
          <w:bCs/>
          <w:sz w:val="24"/>
          <w:szCs w:val="24"/>
        </w:rPr>
        <w:t xml:space="preserve"> </w:t>
      </w:r>
      <w:r w:rsidRPr="008B1393">
        <w:rPr>
          <w:bCs/>
          <w:color w:val="000000"/>
          <w:spacing w:val="-1"/>
          <w:sz w:val="24"/>
          <w:szCs w:val="24"/>
        </w:rPr>
        <w:t>FROM emp;</w:t>
      </w:r>
    </w:p>
    <w:p w14:paraId="3A61758A" w14:textId="77777777" w:rsidR="00504D89" w:rsidRPr="008B1393" w:rsidRDefault="00504D89" w:rsidP="00504D89">
      <w:pPr>
        <w:widowControl w:val="0"/>
        <w:autoSpaceDE w:val="0"/>
        <w:autoSpaceDN w:val="0"/>
        <w:adjustRightInd w:val="0"/>
        <w:jc w:val="both"/>
        <w:rPr>
          <w:bCs/>
          <w:sz w:val="24"/>
          <w:szCs w:val="24"/>
        </w:rPr>
      </w:pPr>
    </w:p>
    <w:p w14:paraId="47E6FFD5" w14:textId="77777777" w:rsidR="00504D89" w:rsidRPr="00245281" w:rsidRDefault="00504D89" w:rsidP="00504D89">
      <w:pPr>
        <w:widowControl w:val="0"/>
        <w:autoSpaceDE w:val="0"/>
        <w:autoSpaceDN w:val="0"/>
        <w:adjustRightInd w:val="0"/>
        <w:jc w:val="both"/>
        <w:rPr>
          <w:sz w:val="28"/>
          <w:szCs w:val="28"/>
          <w:u w:val="single"/>
        </w:rPr>
      </w:pPr>
      <w:r w:rsidRPr="00245281">
        <w:rPr>
          <w:b/>
          <w:bCs/>
          <w:color w:val="000000"/>
          <w:spacing w:val="-1"/>
          <w:sz w:val="28"/>
          <w:szCs w:val="28"/>
          <w:u w:val="single"/>
        </w:rPr>
        <w:t>The UPDATE Statement Syntax</w:t>
      </w:r>
    </w:p>
    <w:p w14:paraId="3B8FB7BA" w14:textId="361C179B" w:rsidR="00504D89" w:rsidRPr="00245281" w:rsidRDefault="00504D89" w:rsidP="00245281">
      <w:pPr>
        <w:pStyle w:val="ListParagraph"/>
        <w:widowControl w:val="0"/>
        <w:numPr>
          <w:ilvl w:val="0"/>
          <w:numId w:val="35"/>
        </w:numPr>
        <w:autoSpaceDE w:val="0"/>
        <w:autoSpaceDN w:val="0"/>
        <w:adjustRightInd w:val="0"/>
        <w:jc w:val="both"/>
        <w:rPr>
          <w:sz w:val="24"/>
          <w:szCs w:val="24"/>
        </w:rPr>
      </w:pPr>
      <w:r w:rsidRPr="00245281">
        <w:rPr>
          <w:color w:val="000000"/>
          <w:spacing w:val="-1"/>
          <w:sz w:val="24"/>
          <w:szCs w:val="24"/>
        </w:rPr>
        <w:t>Modify existing rows with the</w:t>
      </w:r>
      <w:r w:rsidR="00245281" w:rsidRPr="00245281">
        <w:rPr>
          <w:sz w:val="24"/>
          <w:szCs w:val="24"/>
        </w:rPr>
        <w:t xml:space="preserve"> </w:t>
      </w:r>
      <w:r w:rsidRPr="00245281">
        <w:rPr>
          <w:color w:val="000000"/>
          <w:spacing w:val="-1"/>
          <w:sz w:val="24"/>
          <w:szCs w:val="24"/>
        </w:rPr>
        <w:t>UPDATE</w:t>
      </w:r>
      <w:r w:rsidR="00245281" w:rsidRPr="00245281">
        <w:rPr>
          <w:sz w:val="24"/>
          <w:szCs w:val="24"/>
        </w:rPr>
        <w:t xml:space="preserve"> </w:t>
      </w:r>
      <w:r w:rsidRPr="00245281">
        <w:rPr>
          <w:color w:val="000000"/>
          <w:spacing w:val="-1"/>
          <w:sz w:val="24"/>
          <w:szCs w:val="24"/>
        </w:rPr>
        <w:t>statement.</w:t>
      </w:r>
    </w:p>
    <w:p w14:paraId="13882DF8" w14:textId="77777777" w:rsidR="00504D89" w:rsidRPr="00245281" w:rsidRDefault="00504D89" w:rsidP="00504D89">
      <w:pPr>
        <w:widowControl w:val="0"/>
        <w:autoSpaceDE w:val="0"/>
        <w:autoSpaceDN w:val="0"/>
        <w:adjustRightInd w:val="0"/>
        <w:jc w:val="both"/>
        <w:rPr>
          <w:sz w:val="24"/>
          <w:szCs w:val="24"/>
        </w:rPr>
      </w:pPr>
      <w:r w:rsidRPr="00245281">
        <w:rPr>
          <w:color w:val="000000"/>
          <w:spacing w:val="-1"/>
          <w:sz w:val="24"/>
          <w:szCs w:val="24"/>
        </w:rPr>
        <w:t xml:space="preserve">UPDATE </w:t>
      </w:r>
      <w:r w:rsidRPr="00245281">
        <w:rPr>
          <w:i/>
          <w:iCs/>
          <w:color w:val="000000"/>
          <w:spacing w:val="-1"/>
          <w:sz w:val="24"/>
          <w:szCs w:val="24"/>
        </w:rPr>
        <w:t xml:space="preserve">table </w:t>
      </w:r>
      <w:r w:rsidRPr="00245281">
        <w:rPr>
          <w:color w:val="000000"/>
          <w:spacing w:val="-1"/>
          <w:sz w:val="24"/>
          <w:szCs w:val="24"/>
        </w:rPr>
        <w:t xml:space="preserve">SET </w:t>
      </w:r>
      <w:r w:rsidRPr="00245281">
        <w:rPr>
          <w:i/>
          <w:iCs/>
          <w:color w:val="000000"/>
          <w:spacing w:val="-1"/>
          <w:sz w:val="24"/>
          <w:szCs w:val="24"/>
        </w:rPr>
        <w:t xml:space="preserve">column </w:t>
      </w:r>
      <w:r w:rsidRPr="00245281">
        <w:rPr>
          <w:color w:val="000000"/>
          <w:spacing w:val="-1"/>
          <w:sz w:val="24"/>
          <w:szCs w:val="24"/>
        </w:rPr>
        <w:t xml:space="preserve">= </w:t>
      </w:r>
      <w:r w:rsidRPr="00245281">
        <w:rPr>
          <w:i/>
          <w:iCs/>
          <w:color w:val="000000"/>
          <w:spacing w:val="-1"/>
          <w:sz w:val="24"/>
          <w:szCs w:val="24"/>
        </w:rPr>
        <w:t xml:space="preserve">value </w:t>
      </w:r>
      <w:r w:rsidRPr="00245281">
        <w:rPr>
          <w:color w:val="000000"/>
          <w:spacing w:val="-1"/>
          <w:sz w:val="24"/>
          <w:szCs w:val="24"/>
        </w:rPr>
        <w:t xml:space="preserve">[, </w:t>
      </w:r>
      <w:r w:rsidRPr="00245281">
        <w:rPr>
          <w:i/>
          <w:iCs/>
          <w:color w:val="000000"/>
          <w:spacing w:val="-1"/>
          <w:sz w:val="24"/>
          <w:szCs w:val="24"/>
        </w:rPr>
        <w:t xml:space="preserve">column </w:t>
      </w:r>
      <w:r w:rsidRPr="00245281">
        <w:rPr>
          <w:color w:val="000000"/>
          <w:spacing w:val="-1"/>
          <w:sz w:val="24"/>
          <w:szCs w:val="24"/>
        </w:rPr>
        <w:t xml:space="preserve">= </w:t>
      </w:r>
      <w:r w:rsidRPr="00245281">
        <w:rPr>
          <w:i/>
          <w:iCs/>
          <w:color w:val="000000"/>
          <w:spacing w:val="-1"/>
          <w:sz w:val="24"/>
          <w:szCs w:val="24"/>
        </w:rPr>
        <w:t xml:space="preserve">value, ... </w:t>
      </w:r>
      <w:r w:rsidRPr="00245281">
        <w:rPr>
          <w:color w:val="000000"/>
          <w:spacing w:val="-1"/>
          <w:sz w:val="24"/>
          <w:szCs w:val="24"/>
        </w:rPr>
        <w:t>]</w:t>
      </w:r>
    </w:p>
    <w:p w14:paraId="6A583CF0" w14:textId="77777777" w:rsidR="00504D89" w:rsidRPr="00245281" w:rsidRDefault="00504D89" w:rsidP="00504D89">
      <w:pPr>
        <w:widowControl w:val="0"/>
        <w:autoSpaceDE w:val="0"/>
        <w:autoSpaceDN w:val="0"/>
        <w:adjustRightInd w:val="0"/>
        <w:jc w:val="both"/>
        <w:rPr>
          <w:sz w:val="24"/>
          <w:szCs w:val="24"/>
        </w:rPr>
      </w:pPr>
      <w:r w:rsidRPr="00245281">
        <w:rPr>
          <w:color w:val="000000"/>
          <w:spacing w:val="-1"/>
          <w:sz w:val="24"/>
          <w:szCs w:val="24"/>
        </w:rPr>
        <w:t xml:space="preserve">[WHERE </w:t>
      </w:r>
      <w:r w:rsidRPr="00245281">
        <w:rPr>
          <w:i/>
          <w:iCs/>
          <w:color w:val="000000"/>
          <w:spacing w:val="-1"/>
          <w:sz w:val="24"/>
          <w:szCs w:val="24"/>
        </w:rPr>
        <w:t xml:space="preserve">condition </w:t>
      </w:r>
      <w:r w:rsidRPr="00245281">
        <w:rPr>
          <w:color w:val="000000"/>
          <w:spacing w:val="-1"/>
          <w:sz w:val="24"/>
          <w:szCs w:val="24"/>
        </w:rPr>
        <w:t>];</w:t>
      </w:r>
    </w:p>
    <w:p w14:paraId="5626A5B8" w14:textId="5A6257AA" w:rsidR="00504D89" w:rsidRPr="00245281" w:rsidRDefault="00504D89" w:rsidP="00245281">
      <w:pPr>
        <w:pStyle w:val="ListParagraph"/>
        <w:widowControl w:val="0"/>
        <w:numPr>
          <w:ilvl w:val="0"/>
          <w:numId w:val="35"/>
        </w:numPr>
        <w:autoSpaceDE w:val="0"/>
        <w:autoSpaceDN w:val="0"/>
        <w:adjustRightInd w:val="0"/>
        <w:jc w:val="both"/>
        <w:rPr>
          <w:sz w:val="24"/>
          <w:szCs w:val="24"/>
        </w:rPr>
      </w:pPr>
      <w:r w:rsidRPr="00245281">
        <w:rPr>
          <w:color w:val="000000"/>
          <w:spacing w:val="-1"/>
          <w:sz w:val="24"/>
          <w:szCs w:val="24"/>
        </w:rPr>
        <w:t>Update more than one row at a time, if required.</w:t>
      </w:r>
    </w:p>
    <w:p w14:paraId="23B05837" w14:textId="7A755B97" w:rsidR="00504D89" w:rsidRPr="00245281" w:rsidRDefault="00504D89" w:rsidP="00504D89">
      <w:pPr>
        <w:widowControl w:val="0"/>
        <w:autoSpaceDE w:val="0"/>
        <w:autoSpaceDN w:val="0"/>
        <w:adjustRightInd w:val="0"/>
        <w:jc w:val="both"/>
        <w:rPr>
          <w:sz w:val="24"/>
          <w:szCs w:val="24"/>
        </w:rPr>
      </w:pPr>
      <w:r w:rsidRPr="00245281">
        <w:rPr>
          <w:color w:val="000000"/>
          <w:spacing w:val="-1"/>
          <w:sz w:val="24"/>
          <w:szCs w:val="24"/>
        </w:rPr>
        <w:t xml:space="preserve">Note: In general, use the primary key to identify a single row. Using other columns can unexpectedly cause several rows to be updated. For example, identifying a single row in the </w:t>
      </w:r>
      <w:r w:rsidR="00245281">
        <w:rPr>
          <w:color w:val="000000"/>
          <w:spacing w:val="-1"/>
          <w:sz w:val="24"/>
          <w:szCs w:val="24"/>
        </w:rPr>
        <w:t>EMP</w:t>
      </w:r>
      <w:r w:rsidRPr="00245281">
        <w:rPr>
          <w:color w:val="000000"/>
          <w:spacing w:val="-1"/>
          <w:sz w:val="24"/>
          <w:szCs w:val="24"/>
        </w:rPr>
        <w:t xml:space="preserve"> table by name is dangerous, because more than one employee may have the same name.</w:t>
      </w:r>
    </w:p>
    <w:p w14:paraId="3F34FDB0" w14:textId="4C5E35B4" w:rsidR="00504D89" w:rsidRDefault="00504D89" w:rsidP="00504D89">
      <w:pPr>
        <w:widowControl w:val="0"/>
        <w:autoSpaceDE w:val="0"/>
        <w:autoSpaceDN w:val="0"/>
        <w:adjustRightInd w:val="0"/>
        <w:jc w:val="both"/>
      </w:pPr>
    </w:p>
    <w:p w14:paraId="6EF51C41" w14:textId="553F0E3C" w:rsidR="00504D89" w:rsidRDefault="00504D89" w:rsidP="00504D89">
      <w:pPr>
        <w:widowControl w:val="0"/>
        <w:autoSpaceDE w:val="0"/>
        <w:autoSpaceDN w:val="0"/>
        <w:adjustRightInd w:val="0"/>
        <w:jc w:val="both"/>
      </w:pPr>
    </w:p>
    <w:p w14:paraId="4C49E937" w14:textId="77777777" w:rsidR="00504D89" w:rsidRPr="00245281" w:rsidRDefault="00504D89" w:rsidP="00504D89">
      <w:pPr>
        <w:widowControl w:val="0"/>
        <w:autoSpaceDE w:val="0"/>
        <w:autoSpaceDN w:val="0"/>
        <w:adjustRightInd w:val="0"/>
        <w:jc w:val="both"/>
        <w:rPr>
          <w:sz w:val="28"/>
          <w:szCs w:val="28"/>
          <w:u w:val="single"/>
        </w:rPr>
      </w:pPr>
      <w:r w:rsidRPr="00245281">
        <w:rPr>
          <w:b/>
          <w:bCs/>
          <w:color w:val="000000"/>
          <w:spacing w:val="-1"/>
          <w:sz w:val="28"/>
          <w:szCs w:val="28"/>
          <w:u w:val="single"/>
        </w:rPr>
        <w:t>Updating Rows in a Table</w:t>
      </w:r>
    </w:p>
    <w:p w14:paraId="633AFFB7" w14:textId="11A9DAAE" w:rsidR="00504D89" w:rsidRPr="00245281" w:rsidRDefault="00504D89" w:rsidP="005029A2">
      <w:pPr>
        <w:widowControl w:val="0"/>
        <w:autoSpaceDE w:val="0"/>
        <w:autoSpaceDN w:val="0"/>
        <w:adjustRightInd w:val="0"/>
        <w:jc w:val="both"/>
        <w:rPr>
          <w:color w:val="000000"/>
          <w:spacing w:val="-1"/>
          <w:sz w:val="24"/>
          <w:szCs w:val="24"/>
        </w:rPr>
      </w:pPr>
      <w:r w:rsidRPr="00245281">
        <w:rPr>
          <w:color w:val="000000"/>
          <w:spacing w:val="-1"/>
          <w:sz w:val="24"/>
          <w:szCs w:val="24"/>
        </w:rPr>
        <w:t>Specific row or rows are modified if you specifyThe WHERE clause.</w:t>
      </w:r>
    </w:p>
    <w:p w14:paraId="6970FCF3" w14:textId="56C24396" w:rsidR="00504D89" w:rsidRPr="00245281" w:rsidRDefault="00504D89" w:rsidP="00504D89">
      <w:pPr>
        <w:widowControl w:val="0"/>
        <w:autoSpaceDE w:val="0"/>
        <w:autoSpaceDN w:val="0"/>
        <w:adjustRightInd w:val="0"/>
        <w:jc w:val="both"/>
        <w:rPr>
          <w:color w:val="000000"/>
          <w:spacing w:val="-1"/>
          <w:sz w:val="24"/>
          <w:szCs w:val="24"/>
        </w:rPr>
      </w:pPr>
      <w:r w:rsidRPr="00245281">
        <w:rPr>
          <w:color w:val="000000"/>
          <w:spacing w:val="-1"/>
          <w:sz w:val="24"/>
          <w:szCs w:val="24"/>
        </w:rPr>
        <w:t>UPDATE emp</w:t>
      </w:r>
    </w:p>
    <w:p w14:paraId="05FBA79D" w14:textId="502982EF" w:rsidR="00504D89" w:rsidRPr="00245281" w:rsidRDefault="00504D89" w:rsidP="005029A2">
      <w:pPr>
        <w:widowControl w:val="0"/>
        <w:autoSpaceDE w:val="0"/>
        <w:autoSpaceDN w:val="0"/>
        <w:adjustRightInd w:val="0"/>
        <w:jc w:val="both"/>
        <w:rPr>
          <w:color w:val="000000"/>
          <w:spacing w:val="-1"/>
          <w:sz w:val="24"/>
          <w:szCs w:val="24"/>
        </w:rPr>
      </w:pPr>
      <w:r w:rsidRPr="00245281">
        <w:rPr>
          <w:color w:val="000000"/>
          <w:spacing w:val="-1"/>
          <w:sz w:val="24"/>
          <w:szCs w:val="24"/>
        </w:rPr>
        <w:t>SET    dep</w:t>
      </w:r>
      <w:r w:rsidR="005029A2">
        <w:rPr>
          <w:color w:val="000000"/>
          <w:spacing w:val="-1"/>
          <w:sz w:val="24"/>
          <w:szCs w:val="24"/>
        </w:rPr>
        <w:t>tno</w:t>
      </w:r>
      <w:r w:rsidRPr="00245281">
        <w:rPr>
          <w:color w:val="000000"/>
          <w:spacing w:val="-1"/>
          <w:sz w:val="24"/>
          <w:szCs w:val="24"/>
        </w:rPr>
        <w:t xml:space="preserve"> = 70</w:t>
      </w:r>
      <w:r w:rsidR="005029A2">
        <w:rPr>
          <w:color w:val="000000"/>
          <w:spacing w:val="-1"/>
          <w:sz w:val="24"/>
          <w:szCs w:val="24"/>
        </w:rPr>
        <w:t xml:space="preserve">  </w:t>
      </w:r>
      <w:r w:rsidRPr="00245281">
        <w:rPr>
          <w:color w:val="000000"/>
          <w:spacing w:val="-1"/>
          <w:sz w:val="24"/>
          <w:szCs w:val="24"/>
        </w:rPr>
        <w:t>WHERE  emp</w:t>
      </w:r>
      <w:r w:rsidR="005029A2">
        <w:rPr>
          <w:color w:val="000000"/>
          <w:spacing w:val="-1"/>
          <w:sz w:val="24"/>
          <w:szCs w:val="24"/>
        </w:rPr>
        <w:t>no</w:t>
      </w:r>
      <w:r w:rsidRPr="00245281">
        <w:rPr>
          <w:color w:val="000000"/>
          <w:spacing w:val="-1"/>
          <w:sz w:val="24"/>
          <w:szCs w:val="24"/>
        </w:rPr>
        <w:t xml:space="preserve"> = </w:t>
      </w:r>
      <w:r w:rsidR="005029A2">
        <w:rPr>
          <w:color w:val="000000"/>
          <w:spacing w:val="-1"/>
          <w:sz w:val="24"/>
          <w:szCs w:val="24"/>
        </w:rPr>
        <w:t>74</w:t>
      </w:r>
      <w:r w:rsidR="00C55DEF">
        <w:rPr>
          <w:color w:val="000000"/>
          <w:spacing w:val="-1"/>
          <w:sz w:val="24"/>
          <w:szCs w:val="24"/>
        </w:rPr>
        <w:t>99</w:t>
      </w:r>
      <w:r w:rsidRPr="00245281">
        <w:rPr>
          <w:color w:val="000000"/>
          <w:spacing w:val="-1"/>
          <w:sz w:val="24"/>
          <w:szCs w:val="24"/>
        </w:rPr>
        <w:t>;</w:t>
      </w:r>
    </w:p>
    <w:p w14:paraId="2259EF54" w14:textId="6B51FC36" w:rsidR="00504D89" w:rsidRPr="00245281" w:rsidRDefault="00504D89" w:rsidP="00504D89">
      <w:pPr>
        <w:widowControl w:val="0"/>
        <w:autoSpaceDE w:val="0"/>
        <w:autoSpaceDN w:val="0"/>
        <w:adjustRightInd w:val="0"/>
        <w:jc w:val="both"/>
        <w:rPr>
          <w:color w:val="000000"/>
          <w:spacing w:val="-1"/>
          <w:sz w:val="24"/>
          <w:szCs w:val="24"/>
        </w:rPr>
      </w:pPr>
    </w:p>
    <w:p w14:paraId="66A0A767" w14:textId="48520F72" w:rsidR="00504D89" w:rsidRPr="00245281" w:rsidRDefault="00504D89" w:rsidP="009C411E">
      <w:pPr>
        <w:widowControl w:val="0"/>
        <w:autoSpaceDE w:val="0"/>
        <w:autoSpaceDN w:val="0"/>
        <w:adjustRightInd w:val="0"/>
        <w:jc w:val="both"/>
        <w:rPr>
          <w:color w:val="000000"/>
          <w:spacing w:val="-1"/>
          <w:sz w:val="24"/>
          <w:szCs w:val="24"/>
        </w:rPr>
      </w:pPr>
      <w:r w:rsidRPr="00245281">
        <w:rPr>
          <w:color w:val="000000"/>
          <w:spacing w:val="-1"/>
          <w:sz w:val="24"/>
          <w:szCs w:val="24"/>
        </w:rPr>
        <w:t>• All rows in the table are modified if you omit the</w:t>
      </w:r>
      <w:r w:rsidR="009C411E">
        <w:rPr>
          <w:color w:val="000000"/>
          <w:spacing w:val="-1"/>
          <w:sz w:val="24"/>
          <w:szCs w:val="24"/>
        </w:rPr>
        <w:t xml:space="preserve"> </w:t>
      </w:r>
      <w:r w:rsidRPr="00245281">
        <w:rPr>
          <w:color w:val="000000"/>
          <w:spacing w:val="-1"/>
          <w:sz w:val="24"/>
          <w:szCs w:val="24"/>
        </w:rPr>
        <w:t>WHERE clause.</w:t>
      </w:r>
    </w:p>
    <w:p w14:paraId="753E98FC" w14:textId="4C7F3E6E" w:rsidR="00504D89" w:rsidRPr="00245281" w:rsidRDefault="00504D89" w:rsidP="009C411E">
      <w:pPr>
        <w:widowControl w:val="0"/>
        <w:autoSpaceDE w:val="0"/>
        <w:autoSpaceDN w:val="0"/>
        <w:adjustRightInd w:val="0"/>
        <w:jc w:val="both"/>
        <w:rPr>
          <w:color w:val="000000"/>
          <w:spacing w:val="-1"/>
          <w:sz w:val="24"/>
          <w:szCs w:val="24"/>
        </w:rPr>
      </w:pPr>
      <w:r w:rsidRPr="00245281">
        <w:rPr>
          <w:color w:val="000000"/>
          <w:spacing w:val="-1"/>
          <w:sz w:val="24"/>
          <w:szCs w:val="24"/>
        </w:rPr>
        <w:t xml:space="preserve">UPDATE  </w:t>
      </w:r>
      <w:r w:rsidR="00CB1EAD">
        <w:rPr>
          <w:color w:val="000000"/>
          <w:spacing w:val="-1"/>
          <w:sz w:val="24"/>
          <w:szCs w:val="24"/>
        </w:rPr>
        <w:t>new_</w:t>
      </w:r>
      <w:r w:rsidRPr="00245281">
        <w:rPr>
          <w:color w:val="000000"/>
          <w:spacing w:val="-1"/>
          <w:sz w:val="24"/>
          <w:szCs w:val="24"/>
        </w:rPr>
        <w:t>emp</w:t>
      </w:r>
      <w:r w:rsidR="009C411E">
        <w:rPr>
          <w:color w:val="000000"/>
          <w:spacing w:val="-1"/>
          <w:sz w:val="24"/>
          <w:szCs w:val="24"/>
        </w:rPr>
        <w:t xml:space="preserve"> </w:t>
      </w:r>
      <w:r w:rsidRPr="00245281">
        <w:rPr>
          <w:color w:val="000000"/>
          <w:spacing w:val="-1"/>
          <w:sz w:val="24"/>
          <w:szCs w:val="24"/>
        </w:rPr>
        <w:t>SET     dep</w:t>
      </w:r>
      <w:r w:rsidR="009C411E">
        <w:rPr>
          <w:color w:val="000000"/>
          <w:spacing w:val="-1"/>
          <w:sz w:val="24"/>
          <w:szCs w:val="24"/>
        </w:rPr>
        <w:t>t</w:t>
      </w:r>
      <w:r w:rsidRPr="00245281">
        <w:rPr>
          <w:color w:val="000000"/>
          <w:spacing w:val="-1"/>
          <w:sz w:val="24"/>
          <w:szCs w:val="24"/>
        </w:rPr>
        <w:t xml:space="preserve"> = </w:t>
      </w:r>
      <w:r w:rsidR="009C411E">
        <w:rPr>
          <w:color w:val="000000"/>
          <w:spacing w:val="-1"/>
          <w:sz w:val="24"/>
          <w:szCs w:val="24"/>
        </w:rPr>
        <w:t>2</w:t>
      </w:r>
      <w:r w:rsidRPr="00245281">
        <w:rPr>
          <w:color w:val="000000"/>
          <w:spacing w:val="-1"/>
          <w:sz w:val="24"/>
          <w:szCs w:val="24"/>
        </w:rPr>
        <w:t>0;</w:t>
      </w:r>
    </w:p>
    <w:p w14:paraId="7D7FE006" w14:textId="706DF2B4" w:rsidR="00504D89" w:rsidRPr="00245281" w:rsidRDefault="00504D89" w:rsidP="00504D89">
      <w:pPr>
        <w:widowControl w:val="0"/>
        <w:autoSpaceDE w:val="0"/>
        <w:autoSpaceDN w:val="0"/>
        <w:adjustRightInd w:val="0"/>
        <w:jc w:val="both"/>
        <w:rPr>
          <w:sz w:val="24"/>
          <w:szCs w:val="24"/>
        </w:rPr>
      </w:pPr>
    </w:p>
    <w:p w14:paraId="6F988516" w14:textId="6A02534E" w:rsidR="00504D89" w:rsidRDefault="00504D89" w:rsidP="005E1175">
      <w:pPr>
        <w:widowControl w:val="0"/>
        <w:autoSpaceDE w:val="0"/>
        <w:autoSpaceDN w:val="0"/>
        <w:adjustRightInd w:val="0"/>
        <w:jc w:val="both"/>
        <w:rPr>
          <w:sz w:val="28"/>
          <w:szCs w:val="28"/>
          <w:u w:val="single"/>
        </w:rPr>
      </w:pPr>
      <w:r w:rsidRPr="005E1175">
        <w:rPr>
          <w:b/>
          <w:bCs/>
          <w:color w:val="000000"/>
          <w:spacing w:val="-1"/>
          <w:sz w:val="28"/>
          <w:szCs w:val="28"/>
          <w:u w:val="single"/>
        </w:rPr>
        <w:t>Updating Two Columns with a Subquery</w:t>
      </w:r>
    </w:p>
    <w:p w14:paraId="7642BE82" w14:textId="77777777" w:rsidR="005E1175" w:rsidRPr="005E1175" w:rsidRDefault="005E1175" w:rsidP="005E1175">
      <w:pPr>
        <w:widowControl w:val="0"/>
        <w:autoSpaceDE w:val="0"/>
        <w:autoSpaceDN w:val="0"/>
        <w:adjustRightInd w:val="0"/>
        <w:jc w:val="both"/>
        <w:rPr>
          <w:sz w:val="28"/>
          <w:szCs w:val="28"/>
          <w:u w:val="single"/>
        </w:rPr>
      </w:pPr>
    </w:p>
    <w:p w14:paraId="74BED678" w14:textId="77777777" w:rsidR="00E16395" w:rsidRPr="00E16395" w:rsidRDefault="00E16395" w:rsidP="00E16395">
      <w:pPr>
        <w:widowControl w:val="0"/>
        <w:autoSpaceDE w:val="0"/>
        <w:autoSpaceDN w:val="0"/>
        <w:adjustRightInd w:val="0"/>
        <w:jc w:val="both"/>
        <w:rPr>
          <w:bCs/>
          <w:color w:val="000000"/>
          <w:spacing w:val="-1"/>
          <w:sz w:val="24"/>
          <w:szCs w:val="24"/>
        </w:rPr>
      </w:pPr>
      <w:r w:rsidRPr="00E16395">
        <w:rPr>
          <w:bCs/>
          <w:color w:val="000000"/>
          <w:spacing w:val="-1"/>
          <w:sz w:val="24"/>
          <w:szCs w:val="24"/>
        </w:rPr>
        <w:t>UPDATE   new_emp SET      job = (SELECT  job FROM    emp WHERE   empno = 7499),</w:t>
      </w:r>
    </w:p>
    <w:p w14:paraId="4429D3F6" w14:textId="515825B9" w:rsidR="00E16395" w:rsidRPr="00E16395" w:rsidRDefault="00E16395" w:rsidP="00C2026C">
      <w:pPr>
        <w:widowControl w:val="0"/>
        <w:autoSpaceDE w:val="0"/>
        <w:autoSpaceDN w:val="0"/>
        <w:adjustRightInd w:val="0"/>
        <w:jc w:val="both"/>
        <w:rPr>
          <w:bCs/>
          <w:color w:val="000000"/>
          <w:spacing w:val="-1"/>
          <w:sz w:val="24"/>
          <w:szCs w:val="24"/>
        </w:rPr>
      </w:pPr>
      <w:r w:rsidRPr="00E16395">
        <w:rPr>
          <w:bCs/>
          <w:color w:val="000000"/>
          <w:spacing w:val="-1"/>
          <w:sz w:val="24"/>
          <w:szCs w:val="24"/>
        </w:rPr>
        <w:t>sal  = (SELECT  sal  FROM    emp</w:t>
      </w:r>
      <w:r w:rsidR="00C2026C">
        <w:rPr>
          <w:bCs/>
          <w:color w:val="000000"/>
          <w:spacing w:val="-1"/>
          <w:sz w:val="24"/>
          <w:szCs w:val="24"/>
        </w:rPr>
        <w:t xml:space="preserve"> </w:t>
      </w:r>
      <w:r w:rsidRPr="00E16395">
        <w:rPr>
          <w:bCs/>
          <w:color w:val="000000"/>
          <w:spacing w:val="-1"/>
          <w:sz w:val="24"/>
          <w:szCs w:val="24"/>
        </w:rPr>
        <w:t>WHERE   empno = 7521)</w:t>
      </w:r>
    </w:p>
    <w:p w14:paraId="3091B18D" w14:textId="2EC995FD" w:rsidR="00504D89" w:rsidRDefault="00E16395" w:rsidP="00E16395">
      <w:pPr>
        <w:widowControl w:val="0"/>
        <w:autoSpaceDE w:val="0"/>
        <w:autoSpaceDN w:val="0"/>
        <w:adjustRightInd w:val="0"/>
        <w:jc w:val="both"/>
        <w:rPr>
          <w:bCs/>
          <w:color w:val="000000"/>
          <w:spacing w:val="-1"/>
          <w:sz w:val="24"/>
          <w:szCs w:val="24"/>
        </w:rPr>
      </w:pPr>
      <w:r w:rsidRPr="00E16395">
        <w:rPr>
          <w:bCs/>
          <w:color w:val="000000"/>
          <w:spacing w:val="-1"/>
          <w:sz w:val="24"/>
          <w:szCs w:val="24"/>
        </w:rPr>
        <w:t>WHERE    empno    =  114;</w:t>
      </w:r>
    </w:p>
    <w:p w14:paraId="068BDE89" w14:textId="77777777" w:rsidR="00E16395" w:rsidRDefault="00E16395" w:rsidP="00E16395">
      <w:pPr>
        <w:widowControl w:val="0"/>
        <w:autoSpaceDE w:val="0"/>
        <w:autoSpaceDN w:val="0"/>
        <w:adjustRightInd w:val="0"/>
        <w:jc w:val="both"/>
      </w:pPr>
    </w:p>
    <w:p w14:paraId="3F73053F" w14:textId="636696BD" w:rsidR="00504D89" w:rsidRPr="005E1175" w:rsidRDefault="00504D89" w:rsidP="005E1175">
      <w:pPr>
        <w:widowControl w:val="0"/>
        <w:autoSpaceDE w:val="0"/>
        <w:autoSpaceDN w:val="0"/>
        <w:adjustRightInd w:val="0"/>
        <w:jc w:val="both"/>
        <w:rPr>
          <w:sz w:val="28"/>
          <w:szCs w:val="28"/>
          <w:u w:val="single"/>
        </w:rPr>
      </w:pPr>
      <w:r w:rsidRPr="005E1175">
        <w:rPr>
          <w:b/>
          <w:bCs/>
          <w:color w:val="000000"/>
          <w:spacing w:val="-1"/>
          <w:sz w:val="28"/>
          <w:szCs w:val="28"/>
          <w:u w:val="single"/>
        </w:rPr>
        <w:t>Updating Rows Based</w:t>
      </w:r>
      <w:r w:rsidR="005E1175">
        <w:rPr>
          <w:sz w:val="28"/>
          <w:szCs w:val="28"/>
          <w:u w:val="single"/>
        </w:rPr>
        <w:t xml:space="preserve"> </w:t>
      </w:r>
      <w:r w:rsidRPr="005E1175">
        <w:rPr>
          <w:b/>
          <w:bCs/>
          <w:color w:val="000000"/>
          <w:spacing w:val="-1"/>
          <w:sz w:val="28"/>
          <w:szCs w:val="28"/>
          <w:u w:val="single"/>
        </w:rPr>
        <w:t>on Another Table</w:t>
      </w:r>
    </w:p>
    <w:p w14:paraId="3A9D295D" w14:textId="77777777" w:rsidR="00504D89" w:rsidRPr="005E1175" w:rsidRDefault="00504D89" w:rsidP="00504D89">
      <w:pPr>
        <w:widowControl w:val="0"/>
        <w:autoSpaceDE w:val="0"/>
        <w:autoSpaceDN w:val="0"/>
        <w:adjustRightInd w:val="0"/>
        <w:jc w:val="both"/>
        <w:rPr>
          <w:bCs/>
          <w:color w:val="000000"/>
          <w:spacing w:val="-1"/>
          <w:sz w:val="24"/>
          <w:szCs w:val="24"/>
        </w:rPr>
      </w:pPr>
      <w:r w:rsidRPr="005E1175">
        <w:rPr>
          <w:bCs/>
          <w:color w:val="000000"/>
          <w:spacing w:val="-1"/>
          <w:sz w:val="24"/>
          <w:szCs w:val="24"/>
        </w:rPr>
        <w:t>Use subqueries in UPDATE statements to update</w:t>
      </w:r>
    </w:p>
    <w:p w14:paraId="3A48A8B5" w14:textId="77777777" w:rsidR="00504D89" w:rsidRPr="005E1175" w:rsidRDefault="00504D89" w:rsidP="00504D89">
      <w:pPr>
        <w:widowControl w:val="0"/>
        <w:autoSpaceDE w:val="0"/>
        <w:autoSpaceDN w:val="0"/>
        <w:adjustRightInd w:val="0"/>
        <w:jc w:val="both"/>
        <w:rPr>
          <w:bCs/>
          <w:color w:val="000000"/>
          <w:spacing w:val="-1"/>
          <w:sz w:val="24"/>
          <w:szCs w:val="24"/>
        </w:rPr>
      </w:pPr>
      <w:r w:rsidRPr="005E1175">
        <w:rPr>
          <w:bCs/>
          <w:color w:val="000000"/>
          <w:spacing w:val="-1"/>
          <w:sz w:val="24"/>
          <w:szCs w:val="24"/>
        </w:rPr>
        <w:t>rows in a table based on values from another table.</w:t>
      </w:r>
    </w:p>
    <w:p w14:paraId="23771B23" w14:textId="1720DCC7" w:rsidR="00504D89" w:rsidRPr="005E1175" w:rsidRDefault="00504D89" w:rsidP="002120E0">
      <w:pPr>
        <w:widowControl w:val="0"/>
        <w:autoSpaceDE w:val="0"/>
        <w:autoSpaceDN w:val="0"/>
        <w:adjustRightInd w:val="0"/>
        <w:jc w:val="both"/>
        <w:rPr>
          <w:bCs/>
          <w:color w:val="000000"/>
          <w:spacing w:val="-1"/>
          <w:sz w:val="24"/>
          <w:szCs w:val="24"/>
        </w:rPr>
      </w:pPr>
      <w:r w:rsidRPr="005E1175">
        <w:rPr>
          <w:bCs/>
          <w:color w:val="000000"/>
          <w:spacing w:val="-1"/>
          <w:sz w:val="24"/>
          <w:szCs w:val="24"/>
        </w:rPr>
        <w:t xml:space="preserve">UPDATE  </w:t>
      </w:r>
      <w:r w:rsidR="00B50EF6">
        <w:rPr>
          <w:bCs/>
          <w:color w:val="000000"/>
          <w:spacing w:val="-1"/>
          <w:sz w:val="24"/>
          <w:szCs w:val="24"/>
        </w:rPr>
        <w:t>new_</w:t>
      </w:r>
      <w:r w:rsidRPr="005E1175">
        <w:rPr>
          <w:bCs/>
          <w:color w:val="000000"/>
          <w:spacing w:val="-1"/>
          <w:sz w:val="24"/>
          <w:szCs w:val="24"/>
        </w:rPr>
        <w:t>emp</w:t>
      </w:r>
      <w:r w:rsidR="002120E0">
        <w:rPr>
          <w:bCs/>
          <w:color w:val="000000"/>
          <w:spacing w:val="-1"/>
          <w:sz w:val="24"/>
          <w:szCs w:val="24"/>
        </w:rPr>
        <w:t xml:space="preserve"> </w:t>
      </w:r>
      <w:r w:rsidRPr="005E1175">
        <w:rPr>
          <w:bCs/>
          <w:color w:val="000000"/>
          <w:spacing w:val="-1"/>
          <w:sz w:val="24"/>
          <w:szCs w:val="24"/>
        </w:rPr>
        <w:t>SET     dep</w:t>
      </w:r>
      <w:r w:rsidR="002120E0">
        <w:rPr>
          <w:bCs/>
          <w:color w:val="000000"/>
          <w:spacing w:val="-1"/>
          <w:sz w:val="24"/>
          <w:szCs w:val="24"/>
        </w:rPr>
        <w:t>tno</w:t>
      </w:r>
      <w:r w:rsidRPr="005E1175">
        <w:rPr>
          <w:bCs/>
          <w:color w:val="000000"/>
          <w:spacing w:val="-1"/>
          <w:sz w:val="24"/>
          <w:szCs w:val="24"/>
        </w:rPr>
        <w:t xml:space="preserve">  =  (SELECT dep</w:t>
      </w:r>
      <w:r w:rsidR="002120E0">
        <w:rPr>
          <w:bCs/>
          <w:color w:val="000000"/>
          <w:spacing w:val="-1"/>
          <w:sz w:val="24"/>
          <w:szCs w:val="24"/>
        </w:rPr>
        <w:t>tno</w:t>
      </w:r>
    </w:p>
    <w:p w14:paraId="2C147986" w14:textId="17FDFD5C" w:rsidR="00504D89" w:rsidRPr="005E1175" w:rsidRDefault="00504D89" w:rsidP="002120E0">
      <w:pPr>
        <w:widowControl w:val="0"/>
        <w:autoSpaceDE w:val="0"/>
        <w:autoSpaceDN w:val="0"/>
        <w:adjustRightInd w:val="0"/>
        <w:jc w:val="both"/>
        <w:rPr>
          <w:bCs/>
          <w:color w:val="000000"/>
          <w:spacing w:val="-1"/>
          <w:sz w:val="24"/>
          <w:szCs w:val="24"/>
        </w:rPr>
      </w:pPr>
      <w:r w:rsidRPr="005E1175">
        <w:rPr>
          <w:bCs/>
          <w:color w:val="000000"/>
          <w:spacing w:val="-1"/>
          <w:sz w:val="24"/>
          <w:szCs w:val="24"/>
        </w:rPr>
        <w:t>FROM emp</w:t>
      </w:r>
      <w:r w:rsidR="002120E0">
        <w:rPr>
          <w:bCs/>
          <w:color w:val="000000"/>
          <w:spacing w:val="-1"/>
          <w:sz w:val="24"/>
          <w:szCs w:val="24"/>
        </w:rPr>
        <w:t xml:space="preserve"> </w:t>
      </w:r>
      <w:r w:rsidRPr="005E1175">
        <w:rPr>
          <w:bCs/>
          <w:color w:val="000000"/>
          <w:spacing w:val="-1"/>
          <w:sz w:val="24"/>
          <w:szCs w:val="24"/>
        </w:rPr>
        <w:t>WHERE emp</w:t>
      </w:r>
      <w:r w:rsidR="002120E0">
        <w:rPr>
          <w:bCs/>
          <w:color w:val="000000"/>
          <w:spacing w:val="-1"/>
          <w:sz w:val="24"/>
          <w:szCs w:val="24"/>
        </w:rPr>
        <w:t>no</w:t>
      </w:r>
      <w:r w:rsidRPr="005E1175">
        <w:rPr>
          <w:bCs/>
          <w:color w:val="000000"/>
          <w:spacing w:val="-1"/>
          <w:sz w:val="24"/>
          <w:szCs w:val="24"/>
        </w:rPr>
        <w:t>= 100)</w:t>
      </w:r>
      <w:r w:rsidR="002120E0">
        <w:rPr>
          <w:bCs/>
          <w:color w:val="000000"/>
          <w:spacing w:val="-1"/>
          <w:sz w:val="24"/>
          <w:szCs w:val="24"/>
        </w:rPr>
        <w:t xml:space="preserve"> </w:t>
      </w:r>
      <w:r w:rsidRPr="005E1175">
        <w:rPr>
          <w:bCs/>
          <w:color w:val="000000"/>
          <w:spacing w:val="-1"/>
          <w:sz w:val="24"/>
          <w:szCs w:val="24"/>
        </w:rPr>
        <w:t>WHERE   job        =  (SELECT job</w:t>
      </w:r>
    </w:p>
    <w:p w14:paraId="55F3839B" w14:textId="02A3F51D" w:rsidR="00504D89" w:rsidRPr="005E1175" w:rsidRDefault="00504D89" w:rsidP="002120E0">
      <w:pPr>
        <w:widowControl w:val="0"/>
        <w:autoSpaceDE w:val="0"/>
        <w:autoSpaceDN w:val="0"/>
        <w:adjustRightInd w:val="0"/>
        <w:jc w:val="both"/>
        <w:rPr>
          <w:bCs/>
          <w:color w:val="000000"/>
          <w:spacing w:val="-1"/>
          <w:sz w:val="24"/>
          <w:szCs w:val="24"/>
        </w:rPr>
      </w:pPr>
      <w:r w:rsidRPr="005E1175">
        <w:rPr>
          <w:bCs/>
          <w:color w:val="000000"/>
          <w:spacing w:val="-1"/>
          <w:sz w:val="24"/>
          <w:szCs w:val="24"/>
        </w:rPr>
        <w:t>FROM emp</w:t>
      </w:r>
      <w:r w:rsidR="002120E0">
        <w:rPr>
          <w:bCs/>
          <w:color w:val="000000"/>
          <w:spacing w:val="-1"/>
          <w:sz w:val="24"/>
          <w:szCs w:val="24"/>
        </w:rPr>
        <w:t xml:space="preserve"> </w:t>
      </w:r>
      <w:r w:rsidRPr="005E1175">
        <w:rPr>
          <w:bCs/>
          <w:color w:val="000000"/>
          <w:spacing w:val="-1"/>
          <w:sz w:val="24"/>
          <w:szCs w:val="24"/>
        </w:rPr>
        <w:t>WHERE emp</w:t>
      </w:r>
      <w:r w:rsidR="005E1175">
        <w:rPr>
          <w:bCs/>
          <w:color w:val="000000"/>
          <w:spacing w:val="-1"/>
          <w:sz w:val="24"/>
          <w:szCs w:val="24"/>
        </w:rPr>
        <w:t>no</w:t>
      </w:r>
      <w:r w:rsidRPr="005E1175">
        <w:rPr>
          <w:bCs/>
          <w:color w:val="000000"/>
          <w:spacing w:val="-1"/>
          <w:sz w:val="24"/>
          <w:szCs w:val="24"/>
        </w:rPr>
        <w:t xml:space="preserve"> = </w:t>
      </w:r>
      <w:r w:rsidR="005E1175">
        <w:rPr>
          <w:bCs/>
          <w:color w:val="000000"/>
          <w:spacing w:val="-1"/>
          <w:sz w:val="24"/>
          <w:szCs w:val="24"/>
        </w:rPr>
        <w:t>7486</w:t>
      </w:r>
      <w:r w:rsidRPr="005E1175">
        <w:rPr>
          <w:bCs/>
          <w:color w:val="000000"/>
          <w:spacing w:val="-1"/>
          <w:sz w:val="24"/>
          <w:szCs w:val="24"/>
        </w:rPr>
        <w:t>);</w:t>
      </w:r>
    </w:p>
    <w:p w14:paraId="7A0CAD05" w14:textId="66FF1314" w:rsidR="00504D89" w:rsidRDefault="00504D89" w:rsidP="00504D89">
      <w:pPr>
        <w:widowControl w:val="0"/>
        <w:autoSpaceDE w:val="0"/>
        <w:autoSpaceDN w:val="0"/>
        <w:adjustRightInd w:val="0"/>
        <w:jc w:val="both"/>
      </w:pPr>
    </w:p>
    <w:p w14:paraId="628BD349" w14:textId="77777777" w:rsidR="002120E0" w:rsidRDefault="002120E0" w:rsidP="00504D89">
      <w:pPr>
        <w:widowControl w:val="0"/>
        <w:autoSpaceDE w:val="0"/>
        <w:autoSpaceDN w:val="0"/>
        <w:adjustRightInd w:val="0"/>
        <w:jc w:val="both"/>
      </w:pPr>
    </w:p>
    <w:p w14:paraId="2F61014D" w14:textId="77777777" w:rsidR="002120E0" w:rsidRDefault="002120E0" w:rsidP="00504D89">
      <w:pPr>
        <w:widowControl w:val="0"/>
        <w:autoSpaceDE w:val="0"/>
        <w:autoSpaceDN w:val="0"/>
        <w:adjustRightInd w:val="0"/>
        <w:jc w:val="both"/>
        <w:rPr>
          <w:b/>
          <w:bCs/>
          <w:color w:val="000000"/>
          <w:spacing w:val="-1"/>
          <w:sz w:val="28"/>
          <w:szCs w:val="28"/>
          <w:u w:val="single"/>
        </w:rPr>
      </w:pPr>
    </w:p>
    <w:p w14:paraId="53567F3E" w14:textId="19C1803A" w:rsidR="00504D89" w:rsidRPr="002120E0" w:rsidRDefault="00504D89" w:rsidP="00504D89">
      <w:pPr>
        <w:widowControl w:val="0"/>
        <w:autoSpaceDE w:val="0"/>
        <w:autoSpaceDN w:val="0"/>
        <w:adjustRightInd w:val="0"/>
        <w:jc w:val="both"/>
        <w:rPr>
          <w:sz w:val="28"/>
          <w:szCs w:val="28"/>
          <w:u w:val="single"/>
        </w:rPr>
      </w:pPr>
      <w:r w:rsidRPr="002120E0">
        <w:rPr>
          <w:b/>
          <w:bCs/>
          <w:color w:val="000000"/>
          <w:spacing w:val="-1"/>
          <w:sz w:val="28"/>
          <w:szCs w:val="28"/>
          <w:u w:val="single"/>
        </w:rPr>
        <w:lastRenderedPageBreak/>
        <w:t>Updating Rows:</w:t>
      </w:r>
    </w:p>
    <w:p w14:paraId="385C530D" w14:textId="77777777" w:rsidR="00504D89" w:rsidRPr="002120E0" w:rsidRDefault="00504D89" w:rsidP="00504D89">
      <w:pPr>
        <w:widowControl w:val="0"/>
        <w:autoSpaceDE w:val="0"/>
        <w:autoSpaceDN w:val="0"/>
        <w:adjustRightInd w:val="0"/>
        <w:jc w:val="both"/>
        <w:rPr>
          <w:sz w:val="28"/>
          <w:szCs w:val="28"/>
          <w:u w:val="single"/>
        </w:rPr>
      </w:pPr>
      <w:r w:rsidRPr="002120E0">
        <w:rPr>
          <w:b/>
          <w:bCs/>
          <w:color w:val="000000"/>
          <w:spacing w:val="-1"/>
          <w:sz w:val="28"/>
          <w:szCs w:val="28"/>
          <w:u w:val="single"/>
        </w:rPr>
        <w:t>Integrity Constraint Error</w:t>
      </w:r>
    </w:p>
    <w:p w14:paraId="37E3280D" w14:textId="3DAC17C1" w:rsidR="00504D89" w:rsidRPr="002120E0" w:rsidRDefault="00504D89" w:rsidP="002120E0">
      <w:pPr>
        <w:widowControl w:val="0"/>
        <w:autoSpaceDE w:val="0"/>
        <w:autoSpaceDN w:val="0"/>
        <w:adjustRightInd w:val="0"/>
        <w:jc w:val="both"/>
        <w:rPr>
          <w:bCs/>
          <w:color w:val="000000"/>
          <w:spacing w:val="-1"/>
          <w:sz w:val="24"/>
          <w:szCs w:val="24"/>
        </w:rPr>
      </w:pPr>
      <w:r w:rsidRPr="002120E0">
        <w:rPr>
          <w:bCs/>
          <w:color w:val="000000"/>
          <w:spacing w:val="-1"/>
          <w:sz w:val="24"/>
          <w:szCs w:val="24"/>
        </w:rPr>
        <w:t>UPDATE emp</w:t>
      </w:r>
      <w:r w:rsidR="002120E0" w:rsidRPr="002120E0">
        <w:rPr>
          <w:bCs/>
          <w:color w:val="000000"/>
          <w:spacing w:val="-1"/>
          <w:sz w:val="24"/>
          <w:szCs w:val="24"/>
        </w:rPr>
        <w:t xml:space="preserve"> </w:t>
      </w:r>
      <w:r w:rsidRPr="002120E0">
        <w:rPr>
          <w:bCs/>
          <w:color w:val="000000"/>
          <w:spacing w:val="-1"/>
          <w:sz w:val="24"/>
          <w:szCs w:val="24"/>
        </w:rPr>
        <w:t>SET    dep</w:t>
      </w:r>
      <w:r w:rsidR="002120E0" w:rsidRPr="002120E0">
        <w:rPr>
          <w:bCs/>
          <w:color w:val="000000"/>
          <w:spacing w:val="-1"/>
          <w:sz w:val="24"/>
          <w:szCs w:val="24"/>
        </w:rPr>
        <w:t>tno</w:t>
      </w:r>
      <w:r w:rsidRPr="002120E0">
        <w:rPr>
          <w:bCs/>
          <w:color w:val="000000"/>
          <w:spacing w:val="-1"/>
          <w:sz w:val="24"/>
          <w:szCs w:val="24"/>
        </w:rPr>
        <w:t xml:space="preserve"> = 55</w:t>
      </w:r>
      <w:r w:rsidR="002120E0" w:rsidRPr="002120E0">
        <w:rPr>
          <w:bCs/>
          <w:color w:val="000000"/>
          <w:spacing w:val="-1"/>
          <w:sz w:val="24"/>
          <w:szCs w:val="24"/>
        </w:rPr>
        <w:t xml:space="preserve"> </w:t>
      </w:r>
      <w:r w:rsidRPr="002120E0">
        <w:rPr>
          <w:bCs/>
          <w:color w:val="000000"/>
          <w:spacing w:val="-1"/>
          <w:sz w:val="24"/>
          <w:szCs w:val="24"/>
        </w:rPr>
        <w:t>WHERE  dep</w:t>
      </w:r>
      <w:r w:rsidR="002120E0" w:rsidRPr="002120E0">
        <w:rPr>
          <w:bCs/>
          <w:color w:val="000000"/>
          <w:spacing w:val="-1"/>
          <w:sz w:val="24"/>
          <w:szCs w:val="24"/>
        </w:rPr>
        <w:t>tno</w:t>
      </w:r>
      <w:r w:rsidRPr="002120E0">
        <w:rPr>
          <w:bCs/>
          <w:color w:val="000000"/>
          <w:spacing w:val="-1"/>
          <w:sz w:val="24"/>
          <w:szCs w:val="24"/>
        </w:rPr>
        <w:t>= 1</w:t>
      </w:r>
      <w:r w:rsidR="00C2026C">
        <w:rPr>
          <w:bCs/>
          <w:color w:val="000000"/>
          <w:spacing w:val="-1"/>
          <w:sz w:val="24"/>
          <w:szCs w:val="24"/>
        </w:rPr>
        <w:t>1</w:t>
      </w:r>
      <w:r w:rsidRPr="002120E0">
        <w:rPr>
          <w:bCs/>
          <w:color w:val="000000"/>
          <w:spacing w:val="-1"/>
          <w:sz w:val="24"/>
          <w:szCs w:val="24"/>
        </w:rPr>
        <w:t>0;</w:t>
      </w:r>
    </w:p>
    <w:p w14:paraId="20843A30" w14:textId="311C5A6B" w:rsidR="00504D89" w:rsidRPr="002120E0" w:rsidRDefault="00504D89" w:rsidP="00504D89">
      <w:pPr>
        <w:widowControl w:val="0"/>
        <w:autoSpaceDE w:val="0"/>
        <w:autoSpaceDN w:val="0"/>
        <w:adjustRightInd w:val="0"/>
        <w:jc w:val="both"/>
        <w:rPr>
          <w:bCs/>
          <w:color w:val="000000"/>
          <w:spacing w:val="-1"/>
          <w:sz w:val="24"/>
          <w:szCs w:val="24"/>
        </w:rPr>
      </w:pPr>
      <w:r w:rsidRPr="002120E0">
        <w:rPr>
          <w:bCs/>
          <w:color w:val="000000"/>
          <w:spacing w:val="-1"/>
          <w:sz w:val="24"/>
          <w:szCs w:val="24"/>
        </w:rPr>
        <w:t>UPDATE emp</w:t>
      </w:r>
    </w:p>
    <w:p w14:paraId="0BB91783" w14:textId="77777777" w:rsidR="00504D89" w:rsidRPr="002120E0" w:rsidRDefault="00504D89" w:rsidP="00504D89">
      <w:pPr>
        <w:widowControl w:val="0"/>
        <w:autoSpaceDE w:val="0"/>
        <w:autoSpaceDN w:val="0"/>
        <w:adjustRightInd w:val="0"/>
        <w:jc w:val="both"/>
        <w:rPr>
          <w:bCs/>
          <w:color w:val="000000"/>
          <w:spacing w:val="-1"/>
          <w:sz w:val="24"/>
          <w:szCs w:val="24"/>
        </w:rPr>
      </w:pPr>
      <w:r w:rsidRPr="002120E0">
        <w:rPr>
          <w:bCs/>
          <w:color w:val="000000"/>
          <w:spacing w:val="-1"/>
          <w:sz w:val="24"/>
          <w:szCs w:val="24"/>
        </w:rPr>
        <w:t>*</w:t>
      </w:r>
    </w:p>
    <w:p w14:paraId="56C7A86C" w14:textId="77777777" w:rsidR="00504D89" w:rsidRPr="002120E0" w:rsidRDefault="00504D89" w:rsidP="00504D89">
      <w:pPr>
        <w:widowControl w:val="0"/>
        <w:autoSpaceDE w:val="0"/>
        <w:autoSpaceDN w:val="0"/>
        <w:adjustRightInd w:val="0"/>
        <w:jc w:val="both"/>
        <w:rPr>
          <w:bCs/>
          <w:color w:val="000000"/>
          <w:spacing w:val="-1"/>
          <w:sz w:val="24"/>
          <w:szCs w:val="24"/>
        </w:rPr>
      </w:pPr>
      <w:r w:rsidRPr="002120E0">
        <w:rPr>
          <w:bCs/>
          <w:color w:val="000000"/>
          <w:spacing w:val="-1"/>
          <w:sz w:val="24"/>
          <w:szCs w:val="24"/>
        </w:rPr>
        <w:t>ERROR at line 1:</w:t>
      </w:r>
    </w:p>
    <w:p w14:paraId="44951B0A" w14:textId="77777777" w:rsidR="00504D89" w:rsidRPr="002120E0" w:rsidRDefault="00504D89" w:rsidP="00504D89">
      <w:pPr>
        <w:widowControl w:val="0"/>
        <w:autoSpaceDE w:val="0"/>
        <w:autoSpaceDN w:val="0"/>
        <w:adjustRightInd w:val="0"/>
        <w:jc w:val="both"/>
        <w:rPr>
          <w:bCs/>
          <w:color w:val="000000"/>
          <w:spacing w:val="-1"/>
          <w:sz w:val="24"/>
          <w:szCs w:val="24"/>
        </w:rPr>
      </w:pPr>
      <w:r w:rsidRPr="002120E0">
        <w:rPr>
          <w:bCs/>
          <w:color w:val="000000"/>
          <w:spacing w:val="-1"/>
          <w:sz w:val="24"/>
          <w:szCs w:val="24"/>
        </w:rPr>
        <w:t>ORA-02291: integrity constraint (HR.EMP_DEPT_FK)</w:t>
      </w:r>
    </w:p>
    <w:p w14:paraId="273B2660" w14:textId="77777777" w:rsidR="00504D89" w:rsidRPr="002120E0" w:rsidRDefault="00504D89" w:rsidP="00504D89">
      <w:pPr>
        <w:widowControl w:val="0"/>
        <w:autoSpaceDE w:val="0"/>
        <w:autoSpaceDN w:val="0"/>
        <w:adjustRightInd w:val="0"/>
        <w:jc w:val="both"/>
        <w:rPr>
          <w:bCs/>
          <w:color w:val="000000"/>
          <w:spacing w:val="-1"/>
          <w:sz w:val="24"/>
          <w:szCs w:val="24"/>
        </w:rPr>
      </w:pPr>
      <w:r w:rsidRPr="002120E0">
        <w:rPr>
          <w:bCs/>
          <w:color w:val="000000"/>
          <w:spacing w:val="-1"/>
          <w:sz w:val="24"/>
          <w:szCs w:val="24"/>
        </w:rPr>
        <w:t>violated - parent key not found</w:t>
      </w:r>
    </w:p>
    <w:p w14:paraId="4FBC13F0" w14:textId="0763AD62" w:rsidR="00504D89" w:rsidRPr="002120E0" w:rsidRDefault="00504D89" w:rsidP="002120E0">
      <w:pPr>
        <w:widowControl w:val="0"/>
        <w:autoSpaceDE w:val="0"/>
        <w:autoSpaceDN w:val="0"/>
        <w:adjustRightInd w:val="0"/>
        <w:jc w:val="both"/>
        <w:rPr>
          <w:bCs/>
          <w:color w:val="000000"/>
          <w:spacing w:val="-1"/>
          <w:sz w:val="24"/>
          <w:szCs w:val="24"/>
        </w:rPr>
      </w:pPr>
      <w:r w:rsidRPr="002120E0">
        <w:rPr>
          <w:bCs/>
          <w:color w:val="000000"/>
          <w:spacing w:val="-1"/>
          <w:sz w:val="24"/>
          <w:szCs w:val="24"/>
        </w:rPr>
        <w:t>Integrity Constraint Error</w:t>
      </w:r>
    </w:p>
    <w:p w14:paraId="7D55C848" w14:textId="15FF4479" w:rsidR="00504D89" w:rsidRDefault="00504D89" w:rsidP="00504D89">
      <w:pPr>
        <w:widowControl w:val="0"/>
        <w:autoSpaceDE w:val="0"/>
        <w:autoSpaceDN w:val="0"/>
        <w:adjustRightInd w:val="0"/>
        <w:jc w:val="both"/>
      </w:pPr>
    </w:p>
    <w:p w14:paraId="5EF17A26" w14:textId="7CF28E73" w:rsidR="00504D89" w:rsidRDefault="00504D89" w:rsidP="00504D89">
      <w:pPr>
        <w:widowControl w:val="0"/>
        <w:autoSpaceDE w:val="0"/>
        <w:autoSpaceDN w:val="0"/>
        <w:adjustRightInd w:val="0"/>
        <w:jc w:val="both"/>
      </w:pPr>
    </w:p>
    <w:p w14:paraId="70E7F7B7" w14:textId="77777777" w:rsidR="00504D89" w:rsidRPr="002120E0" w:rsidRDefault="00504D89" w:rsidP="00504D89">
      <w:pPr>
        <w:widowControl w:val="0"/>
        <w:autoSpaceDE w:val="0"/>
        <w:autoSpaceDN w:val="0"/>
        <w:adjustRightInd w:val="0"/>
        <w:jc w:val="both"/>
        <w:rPr>
          <w:sz w:val="28"/>
          <w:szCs w:val="28"/>
          <w:u w:val="single"/>
        </w:rPr>
      </w:pPr>
      <w:r w:rsidRPr="002120E0">
        <w:rPr>
          <w:b/>
          <w:bCs/>
          <w:color w:val="000000"/>
          <w:spacing w:val="-1"/>
          <w:sz w:val="28"/>
          <w:szCs w:val="28"/>
          <w:u w:val="single"/>
        </w:rPr>
        <w:t>Removing a Row from a Table</w:t>
      </w:r>
    </w:p>
    <w:p w14:paraId="278AE69B" w14:textId="77777777" w:rsidR="00504D89" w:rsidRPr="002120E0" w:rsidRDefault="00504D89" w:rsidP="00504D89">
      <w:pPr>
        <w:widowControl w:val="0"/>
        <w:autoSpaceDE w:val="0"/>
        <w:autoSpaceDN w:val="0"/>
        <w:adjustRightInd w:val="0"/>
        <w:jc w:val="both"/>
        <w:rPr>
          <w:sz w:val="28"/>
          <w:szCs w:val="28"/>
          <w:u w:val="single"/>
        </w:rPr>
      </w:pPr>
      <w:r w:rsidRPr="002120E0">
        <w:rPr>
          <w:b/>
          <w:bCs/>
          <w:color w:val="000000"/>
          <w:spacing w:val="-1"/>
          <w:sz w:val="28"/>
          <w:szCs w:val="28"/>
          <w:u w:val="single"/>
        </w:rPr>
        <w:t>The DELETE Statement</w:t>
      </w:r>
    </w:p>
    <w:p w14:paraId="03F6DDFF" w14:textId="02EC9F18" w:rsidR="00504D89" w:rsidRPr="002120E0" w:rsidRDefault="00504D89" w:rsidP="002120E0">
      <w:pPr>
        <w:widowControl w:val="0"/>
        <w:autoSpaceDE w:val="0"/>
        <w:autoSpaceDN w:val="0"/>
        <w:adjustRightInd w:val="0"/>
        <w:jc w:val="both"/>
        <w:rPr>
          <w:bCs/>
          <w:color w:val="000000"/>
          <w:spacing w:val="-1"/>
          <w:sz w:val="24"/>
          <w:szCs w:val="24"/>
        </w:rPr>
      </w:pPr>
      <w:r w:rsidRPr="002120E0">
        <w:rPr>
          <w:bCs/>
          <w:color w:val="000000"/>
          <w:spacing w:val="-1"/>
          <w:sz w:val="24"/>
          <w:szCs w:val="24"/>
        </w:rPr>
        <w:t>You can remove existing rows from a table by using</w:t>
      </w:r>
      <w:r w:rsidR="002120E0">
        <w:rPr>
          <w:bCs/>
          <w:color w:val="000000"/>
          <w:spacing w:val="-1"/>
          <w:sz w:val="24"/>
          <w:szCs w:val="24"/>
        </w:rPr>
        <w:t xml:space="preserve"> </w:t>
      </w:r>
      <w:r w:rsidRPr="002120E0">
        <w:rPr>
          <w:bCs/>
          <w:color w:val="000000"/>
          <w:spacing w:val="-1"/>
          <w:sz w:val="24"/>
          <w:szCs w:val="24"/>
        </w:rPr>
        <w:t>The DELETE statement.</w:t>
      </w:r>
    </w:p>
    <w:p w14:paraId="4EAFD588" w14:textId="7B764BB0" w:rsidR="00504D89" w:rsidRPr="002120E0" w:rsidRDefault="00504D89" w:rsidP="002120E0">
      <w:pPr>
        <w:widowControl w:val="0"/>
        <w:autoSpaceDE w:val="0"/>
        <w:autoSpaceDN w:val="0"/>
        <w:adjustRightInd w:val="0"/>
        <w:jc w:val="both"/>
        <w:rPr>
          <w:bCs/>
          <w:color w:val="000000"/>
          <w:spacing w:val="-1"/>
          <w:sz w:val="24"/>
          <w:szCs w:val="24"/>
        </w:rPr>
      </w:pPr>
      <w:r w:rsidRPr="002120E0">
        <w:rPr>
          <w:bCs/>
          <w:color w:val="000000"/>
          <w:spacing w:val="-1"/>
          <w:sz w:val="24"/>
          <w:szCs w:val="24"/>
        </w:rPr>
        <w:t>DELETE [FROM] table</w:t>
      </w:r>
      <w:r w:rsidR="002120E0">
        <w:rPr>
          <w:bCs/>
          <w:color w:val="000000"/>
          <w:spacing w:val="-1"/>
          <w:sz w:val="24"/>
          <w:szCs w:val="24"/>
        </w:rPr>
        <w:t xml:space="preserve"> </w:t>
      </w:r>
      <w:r w:rsidRPr="002120E0">
        <w:rPr>
          <w:bCs/>
          <w:color w:val="000000"/>
          <w:spacing w:val="-1"/>
          <w:sz w:val="24"/>
          <w:szCs w:val="24"/>
        </w:rPr>
        <w:t>[WHERE condition ];</w:t>
      </w:r>
    </w:p>
    <w:p w14:paraId="6839EE8E" w14:textId="0731243F" w:rsidR="00504D89" w:rsidRPr="002120E0" w:rsidRDefault="00504D89" w:rsidP="002120E0">
      <w:pPr>
        <w:widowControl w:val="0"/>
        <w:autoSpaceDE w:val="0"/>
        <w:autoSpaceDN w:val="0"/>
        <w:adjustRightInd w:val="0"/>
        <w:jc w:val="both"/>
        <w:rPr>
          <w:bCs/>
          <w:sz w:val="24"/>
          <w:szCs w:val="24"/>
        </w:rPr>
      </w:pPr>
      <w:r w:rsidRPr="002120E0">
        <w:rPr>
          <w:bCs/>
          <w:color w:val="000000"/>
          <w:spacing w:val="-1"/>
          <w:sz w:val="24"/>
          <w:szCs w:val="24"/>
        </w:rPr>
        <w:t>Note:If no rows are deleted, a message “</w:t>
      </w:r>
      <w:r w:rsidR="002120E0">
        <w:rPr>
          <w:bCs/>
          <w:sz w:val="24"/>
          <w:szCs w:val="24"/>
        </w:rPr>
        <w:t xml:space="preserve"> </w:t>
      </w:r>
      <w:r w:rsidRPr="002120E0">
        <w:rPr>
          <w:bCs/>
          <w:color w:val="000000"/>
          <w:spacing w:val="-1"/>
          <w:sz w:val="24"/>
          <w:szCs w:val="24"/>
        </w:rPr>
        <w:t>0 rows deleted .” is returned:</w:t>
      </w:r>
    </w:p>
    <w:p w14:paraId="1181BD58" w14:textId="77777777" w:rsidR="00504D89" w:rsidRPr="002120E0" w:rsidRDefault="00504D89" w:rsidP="00504D89">
      <w:pPr>
        <w:widowControl w:val="0"/>
        <w:autoSpaceDE w:val="0"/>
        <w:autoSpaceDN w:val="0"/>
        <w:adjustRightInd w:val="0"/>
        <w:jc w:val="both"/>
        <w:rPr>
          <w:sz w:val="28"/>
          <w:szCs w:val="28"/>
          <w:u w:val="single"/>
        </w:rPr>
      </w:pPr>
      <w:r w:rsidRPr="002120E0">
        <w:rPr>
          <w:b/>
          <w:bCs/>
          <w:color w:val="000000"/>
          <w:spacing w:val="-1"/>
          <w:sz w:val="28"/>
          <w:szCs w:val="28"/>
          <w:u w:val="single"/>
        </w:rPr>
        <w:t>Deleting Rows from a Table</w:t>
      </w:r>
    </w:p>
    <w:p w14:paraId="53E03721" w14:textId="03C249FA" w:rsidR="00504D89" w:rsidRPr="002120E0" w:rsidRDefault="00504D89" w:rsidP="002120E0">
      <w:pPr>
        <w:widowControl w:val="0"/>
        <w:autoSpaceDE w:val="0"/>
        <w:autoSpaceDN w:val="0"/>
        <w:adjustRightInd w:val="0"/>
        <w:jc w:val="both"/>
        <w:rPr>
          <w:color w:val="000000"/>
          <w:spacing w:val="-1"/>
          <w:sz w:val="24"/>
          <w:szCs w:val="24"/>
        </w:rPr>
      </w:pPr>
      <w:r w:rsidRPr="002120E0">
        <w:rPr>
          <w:color w:val="000000"/>
          <w:spacing w:val="-1"/>
          <w:sz w:val="24"/>
          <w:szCs w:val="24"/>
        </w:rPr>
        <w:t>•Specific rows are deleted if you specify the</w:t>
      </w:r>
      <w:r w:rsidR="002120E0">
        <w:rPr>
          <w:color w:val="000000"/>
          <w:spacing w:val="-1"/>
          <w:sz w:val="24"/>
          <w:szCs w:val="24"/>
        </w:rPr>
        <w:t xml:space="preserve">  </w:t>
      </w:r>
      <w:r w:rsidRPr="002120E0">
        <w:rPr>
          <w:color w:val="000000"/>
          <w:spacing w:val="-1"/>
          <w:sz w:val="24"/>
          <w:szCs w:val="24"/>
        </w:rPr>
        <w:t>WHERE clause.</w:t>
      </w:r>
    </w:p>
    <w:p w14:paraId="5BAFDF54" w14:textId="062E1DF6" w:rsidR="00504D89" w:rsidRPr="002120E0" w:rsidRDefault="00504D89" w:rsidP="00504D89">
      <w:pPr>
        <w:widowControl w:val="0"/>
        <w:autoSpaceDE w:val="0"/>
        <w:autoSpaceDN w:val="0"/>
        <w:adjustRightInd w:val="0"/>
        <w:jc w:val="both"/>
        <w:rPr>
          <w:color w:val="000000"/>
          <w:spacing w:val="-1"/>
          <w:sz w:val="24"/>
          <w:szCs w:val="24"/>
        </w:rPr>
      </w:pPr>
      <w:r w:rsidRPr="002120E0">
        <w:rPr>
          <w:color w:val="000000"/>
          <w:spacing w:val="-1"/>
          <w:sz w:val="24"/>
          <w:szCs w:val="24"/>
        </w:rPr>
        <w:t>DELETE FROM dep</w:t>
      </w:r>
      <w:r w:rsidR="002120E0">
        <w:rPr>
          <w:color w:val="000000"/>
          <w:spacing w:val="-1"/>
          <w:sz w:val="24"/>
          <w:szCs w:val="24"/>
        </w:rPr>
        <w:t>t</w:t>
      </w:r>
    </w:p>
    <w:p w14:paraId="05177A67" w14:textId="2A372CA8" w:rsidR="00504D89" w:rsidRPr="002120E0" w:rsidRDefault="00504D89" w:rsidP="00504D89">
      <w:pPr>
        <w:widowControl w:val="0"/>
        <w:autoSpaceDE w:val="0"/>
        <w:autoSpaceDN w:val="0"/>
        <w:adjustRightInd w:val="0"/>
        <w:jc w:val="both"/>
        <w:rPr>
          <w:color w:val="000000"/>
          <w:spacing w:val="-1"/>
          <w:sz w:val="24"/>
          <w:szCs w:val="24"/>
        </w:rPr>
      </w:pPr>
      <w:r w:rsidRPr="002120E0">
        <w:rPr>
          <w:color w:val="000000"/>
          <w:spacing w:val="-1"/>
          <w:sz w:val="24"/>
          <w:szCs w:val="24"/>
        </w:rPr>
        <w:t>WHERE  dname = 'Finance';</w:t>
      </w:r>
    </w:p>
    <w:p w14:paraId="70BF6F92" w14:textId="77777777" w:rsidR="00504D89" w:rsidRPr="002120E0" w:rsidRDefault="00504D89" w:rsidP="00504D89">
      <w:pPr>
        <w:widowControl w:val="0"/>
        <w:autoSpaceDE w:val="0"/>
        <w:autoSpaceDN w:val="0"/>
        <w:adjustRightInd w:val="0"/>
        <w:jc w:val="both"/>
        <w:rPr>
          <w:color w:val="000000"/>
          <w:spacing w:val="-1"/>
          <w:sz w:val="24"/>
          <w:szCs w:val="24"/>
        </w:rPr>
      </w:pPr>
      <w:r w:rsidRPr="002120E0">
        <w:rPr>
          <w:color w:val="000000"/>
          <w:spacing w:val="-1"/>
          <w:sz w:val="24"/>
          <w:szCs w:val="24"/>
        </w:rPr>
        <w:t>1 row deleted.</w:t>
      </w:r>
    </w:p>
    <w:p w14:paraId="4FC80783" w14:textId="4C8B71EA" w:rsidR="00504D89" w:rsidRPr="002120E0" w:rsidRDefault="00504D89" w:rsidP="002120E0">
      <w:pPr>
        <w:widowControl w:val="0"/>
        <w:autoSpaceDE w:val="0"/>
        <w:autoSpaceDN w:val="0"/>
        <w:adjustRightInd w:val="0"/>
        <w:jc w:val="both"/>
        <w:rPr>
          <w:color w:val="000000"/>
          <w:spacing w:val="-1"/>
          <w:sz w:val="24"/>
          <w:szCs w:val="24"/>
        </w:rPr>
      </w:pPr>
      <w:r w:rsidRPr="002120E0">
        <w:rPr>
          <w:color w:val="000000"/>
          <w:spacing w:val="-1"/>
          <w:sz w:val="24"/>
          <w:szCs w:val="24"/>
        </w:rPr>
        <w:t>•All rows in the table are deleted if you omit the</w:t>
      </w:r>
      <w:r w:rsidR="002120E0">
        <w:rPr>
          <w:color w:val="000000"/>
          <w:spacing w:val="-1"/>
          <w:sz w:val="24"/>
          <w:szCs w:val="24"/>
        </w:rPr>
        <w:t xml:space="preserve"> </w:t>
      </w:r>
      <w:r w:rsidRPr="002120E0">
        <w:rPr>
          <w:color w:val="000000"/>
          <w:spacing w:val="-1"/>
          <w:sz w:val="24"/>
          <w:szCs w:val="24"/>
        </w:rPr>
        <w:t xml:space="preserve">WHERE clause. </w:t>
      </w:r>
    </w:p>
    <w:p w14:paraId="47D50D9F" w14:textId="0F2F7456" w:rsidR="00504D89" w:rsidRPr="002120E0" w:rsidRDefault="00504D89" w:rsidP="00504D89">
      <w:pPr>
        <w:widowControl w:val="0"/>
        <w:autoSpaceDE w:val="0"/>
        <w:autoSpaceDN w:val="0"/>
        <w:adjustRightInd w:val="0"/>
        <w:jc w:val="both"/>
        <w:rPr>
          <w:color w:val="000000"/>
          <w:spacing w:val="-1"/>
          <w:sz w:val="24"/>
          <w:szCs w:val="24"/>
        </w:rPr>
      </w:pPr>
      <w:r w:rsidRPr="002120E0">
        <w:rPr>
          <w:color w:val="000000"/>
          <w:spacing w:val="-1"/>
          <w:sz w:val="24"/>
          <w:szCs w:val="24"/>
        </w:rPr>
        <w:t xml:space="preserve">DELETE FROM  </w:t>
      </w:r>
      <w:r w:rsidR="006B2D09">
        <w:rPr>
          <w:color w:val="000000"/>
          <w:spacing w:val="-1"/>
          <w:sz w:val="24"/>
          <w:szCs w:val="24"/>
        </w:rPr>
        <w:t>new_</w:t>
      </w:r>
      <w:r w:rsidRPr="002120E0">
        <w:rPr>
          <w:color w:val="000000"/>
          <w:spacing w:val="-1"/>
          <w:sz w:val="24"/>
          <w:szCs w:val="24"/>
        </w:rPr>
        <w:t>emp;</w:t>
      </w:r>
    </w:p>
    <w:p w14:paraId="53786F37" w14:textId="77777777" w:rsidR="00504D89" w:rsidRPr="002120E0" w:rsidRDefault="00504D89" w:rsidP="00504D89">
      <w:pPr>
        <w:widowControl w:val="0"/>
        <w:autoSpaceDE w:val="0"/>
        <w:autoSpaceDN w:val="0"/>
        <w:adjustRightInd w:val="0"/>
        <w:jc w:val="both"/>
        <w:rPr>
          <w:sz w:val="24"/>
          <w:szCs w:val="24"/>
        </w:rPr>
      </w:pPr>
      <w:r w:rsidRPr="002120E0">
        <w:rPr>
          <w:color w:val="000000"/>
          <w:spacing w:val="-1"/>
          <w:sz w:val="24"/>
          <w:szCs w:val="24"/>
        </w:rPr>
        <w:t>22 rows deleted.</w:t>
      </w:r>
    </w:p>
    <w:p w14:paraId="4E4F84BE" w14:textId="77777777" w:rsidR="00504D89" w:rsidRPr="002120E0" w:rsidRDefault="00504D89" w:rsidP="00504D89">
      <w:pPr>
        <w:widowControl w:val="0"/>
        <w:autoSpaceDE w:val="0"/>
        <w:autoSpaceDN w:val="0"/>
        <w:adjustRightInd w:val="0"/>
        <w:jc w:val="both"/>
        <w:rPr>
          <w:b/>
          <w:bCs/>
          <w:sz w:val="24"/>
          <w:szCs w:val="24"/>
        </w:rPr>
      </w:pPr>
      <w:r w:rsidRPr="002120E0">
        <w:rPr>
          <w:b/>
          <w:bCs/>
          <w:color w:val="000000"/>
          <w:spacing w:val="-1"/>
          <w:sz w:val="24"/>
          <w:szCs w:val="24"/>
        </w:rPr>
        <w:t>Example</w:t>
      </w:r>
    </w:p>
    <w:p w14:paraId="5BA45F36" w14:textId="77777777" w:rsidR="00504D89" w:rsidRPr="002120E0" w:rsidRDefault="00504D89" w:rsidP="00504D89">
      <w:pPr>
        <w:widowControl w:val="0"/>
        <w:autoSpaceDE w:val="0"/>
        <w:autoSpaceDN w:val="0"/>
        <w:adjustRightInd w:val="0"/>
        <w:jc w:val="both"/>
        <w:rPr>
          <w:b/>
          <w:bCs/>
          <w:sz w:val="24"/>
          <w:szCs w:val="24"/>
        </w:rPr>
      </w:pPr>
      <w:r w:rsidRPr="002120E0">
        <w:rPr>
          <w:b/>
          <w:bCs/>
          <w:color w:val="000000"/>
          <w:spacing w:val="-1"/>
          <w:sz w:val="24"/>
          <w:szCs w:val="24"/>
        </w:rPr>
        <w:t>Remove rows identified in the WHERE clause.</w:t>
      </w:r>
    </w:p>
    <w:p w14:paraId="6BC817D0" w14:textId="6134B9DF" w:rsidR="00504D89" w:rsidRPr="002120E0" w:rsidRDefault="00504D89" w:rsidP="000569C5">
      <w:pPr>
        <w:widowControl w:val="0"/>
        <w:autoSpaceDE w:val="0"/>
        <w:autoSpaceDN w:val="0"/>
        <w:adjustRightInd w:val="0"/>
        <w:jc w:val="both"/>
        <w:rPr>
          <w:sz w:val="24"/>
          <w:szCs w:val="24"/>
        </w:rPr>
      </w:pPr>
      <w:r w:rsidRPr="002120E0">
        <w:rPr>
          <w:color w:val="000000"/>
          <w:spacing w:val="-1"/>
          <w:sz w:val="24"/>
          <w:szCs w:val="24"/>
        </w:rPr>
        <w:t>DELETE FROM  emp</w:t>
      </w:r>
      <w:r w:rsidR="002120E0">
        <w:rPr>
          <w:sz w:val="24"/>
          <w:szCs w:val="24"/>
        </w:rPr>
        <w:t xml:space="preserve"> </w:t>
      </w:r>
      <w:r w:rsidRPr="002120E0">
        <w:rPr>
          <w:color w:val="000000"/>
          <w:spacing w:val="-1"/>
          <w:sz w:val="24"/>
          <w:szCs w:val="24"/>
        </w:rPr>
        <w:t>WHERE        emp</w:t>
      </w:r>
      <w:r w:rsidR="002120E0">
        <w:rPr>
          <w:color w:val="000000"/>
          <w:spacing w:val="-1"/>
          <w:sz w:val="24"/>
          <w:szCs w:val="24"/>
        </w:rPr>
        <w:t>no</w:t>
      </w:r>
      <w:r w:rsidRPr="002120E0">
        <w:rPr>
          <w:color w:val="000000"/>
          <w:spacing w:val="-1"/>
          <w:sz w:val="24"/>
          <w:szCs w:val="24"/>
        </w:rPr>
        <w:t xml:space="preserve"> = 11</w:t>
      </w:r>
      <w:r w:rsidR="006B2D09">
        <w:rPr>
          <w:color w:val="000000"/>
          <w:spacing w:val="-1"/>
          <w:sz w:val="24"/>
          <w:szCs w:val="24"/>
        </w:rPr>
        <w:t>3</w:t>
      </w:r>
      <w:r w:rsidRPr="002120E0">
        <w:rPr>
          <w:color w:val="000000"/>
          <w:spacing w:val="-1"/>
          <w:sz w:val="24"/>
          <w:szCs w:val="24"/>
        </w:rPr>
        <w:t>;</w:t>
      </w:r>
    </w:p>
    <w:p w14:paraId="0984CC33" w14:textId="1E5B5CF4" w:rsidR="00504D89" w:rsidRPr="002120E0" w:rsidRDefault="00504D89" w:rsidP="002120E0">
      <w:pPr>
        <w:widowControl w:val="0"/>
        <w:autoSpaceDE w:val="0"/>
        <w:autoSpaceDN w:val="0"/>
        <w:adjustRightInd w:val="0"/>
        <w:jc w:val="both"/>
        <w:rPr>
          <w:sz w:val="24"/>
          <w:szCs w:val="24"/>
        </w:rPr>
      </w:pPr>
      <w:r w:rsidRPr="002120E0">
        <w:rPr>
          <w:color w:val="000000"/>
          <w:spacing w:val="-1"/>
          <w:sz w:val="24"/>
          <w:szCs w:val="24"/>
        </w:rPr>
        <w:t>DELETE FROM  dep</w:t>
      </w:r>
      <w:r w:rsidR="002120E0">
        <w:rPr>
          <w:color w:val="000000"/>
          <w:spacing w:val="-1"/>
          <w:sz w:val="24"/>
          <w:szCs w:val="24"/>
        </w:rPr>
        <w:t>t</w:t>
      </w:r>
      <w:r w:rsidR="002120E0">
        <w:rPr>
          <w:sz w:val="24"/>
          <w:szCs w:val="24"/>
        </w:rPr>
        <w:t xml:space="preserve"> </w:t>
      </w:r>
      <w:r w:rsidRPr="002120E0">
        <w:rPr>
          <w:color w:val="000000"/>
          <w:spacing w:val="-1"/>
          <w:sz w:val="24"/>
          <w:szCs w:val="24"/>
        </w:rPr>
        <w:t>WHERE        dep</w:t>
      </w:r>
      <w:r w:rsidR="002120E0">
        <w:rPr>
          <w:color w:val="000000"/>
          <w:spacing w:val="-1"/>
          <w:sz w:val="24"/>
          <w:szCs w:val="24"/>
        </w:rPr>
        <w:t>tno</w:t>
      </w:r>
      <w:r w:rsidRPr="002120E0">
        <w:rPr>
          <w:color w:val="000000"/>
          <w:spacing w:val="-1"/>
          <w:sz w:val="24"/>
          <w:szCs w:val="24"/>
        </w:rPr>
        <w:t xml:space="preserve"> IN (30, 40);</w:t>
      </w:r>
    </w:p>
    <w:p w14:paraId="469A761A" w14:textId="6A82E635" w:rsidR="00504D89" w:rsidRPr="002120E0" w:rsidRDefault="00504D89" w:rsidP="00504D89">
      <w:pPr>
        <w:widowControl w:val="0"/>
        <w:autoSpaceDE w:val="0"/>
        <w:autoSpaceDN w:val="0"/>
        <w:adjustRightInd w:val="0"/>
        <w:jc w:val="both"/>
        <w:rPr>
          <w:sz w:val="24"/>
          <w:szCs w:val="24"/>
        </w:rPr>
      </w:pPr>
    </w:p>
    <w:p w14:paraId="2EB1986A" w14:textId="77777777" w:rsidR="00504D89" w:rsidRPr="002120E0" w:rsidRDefault="00504D89" w:rsidP="00504D89">
      <w:pPr>
        <w:widowControl w:val="0"/>
        <w:autoSpaceDE w:val="0"/>
        <w:autoSpaceDN w:val="0"/>
        <w:adjustRightInd w:val="0"/>
        <w:jc w:val="both"/>
        <w:rPr>
          <w:color w:val="000000"/>
          <w:spacing w:val="-1"/>
          <w:sz w:val="24"/>
          <w:szCs w:val="24"/>
        </w:rPr>
      </w:pPr>
    </w:p>
    <w:p w14:paraId="66FE0D4C" w14:textId="50A2FDAB" w:rsidR="00504D89" w:rsidRPr="00383F62" w:rsidRDefault="00504D89" w:rsidP="00383F62">
      <w:pPr>
        <w:widowControl w:val="0"/>
        <w:autoSpaceDE w:val="0"/>
        <w:autoSpaceDN w:val="0"/>
        <w:adjustRightInd w:val="0"/>
        <w:jc w:val="both"/>
        <w:rPr>
          <w:sz w:val="28"/>
          <w:szCs w:val="28"/>
          <w:u w:val="single"/>
        </w:rPr>
      </w:pPr>
      <w:r w:rsidRPr="00383F62">
        <w:rPr>
          <w:b/>
          <w:bCs/>
          <w:color w:val="000000"/>
          <w:spacing w:val="-1"/>
          <w:sz w:val="28"/>
          <w:szCs w:val="28"/>
          <w:u w:val="single"/>
        </w:rPr>
        <w:t>Deleting Rows Based</w:t>
      </w:r>
      <w:r w:rsidR="00383F62">
        <w:rPr>
          <w:sz w:val="28"/>
          <w:szCs w:val="28"/>
          <w:u w:val="single"/>
        </w:rPr>
        <w:t xml:space="preserve"> </w:t>
      </w:r>
      <w:r w:rsidRPr="00383F62">
        <w:rPr>
          <w:b/>
          <w:bCs/>
          <w:color w:val="000000"/>
          <w:spacing w:val="-1"/>
          <w:sz w:val="28"/>
          <w:szCs w:val="28"/>
          <w:u w:val="single"/>
        </w:rPr>
        <w:t>on Another Table</w:t>
      </w:r>
    </w:p>
    <w:p w14:paraId="15F330AC" w14:textId="72B9F6D2" w:rsidR="00504D89" w:rsidRPr="00A9260E" w:rsidRDefault="00504D89" w:rsidP="00A9260E">
      <w:pPr>
        <w:widowControl w:val="0"/>
        <w:autoSpaceDE w:val="0"/>
        <w:autoSpaceDN w:val="0"/>
        <w:adjustRightInd w:val="0"/>
        <w:jc w:val="both"/>
        <w:rPr>
          <w:bCs/>
          <w:color w:val="000000"/>
          <w:spacing w:val="-1"/>
          <w:sz w:val="24"/>
          <w:szCs w:val="24"/>
        </w:rPr>
      </w:pPr>
      <w:r w:rsidRPr="00A9260E">
        <w:rPr>
          <w:bCs/>
          <w:color w:val="000000"/>
          <w:spacing w:val="-1"/>
          <w:sz w:val="24"/>
          <w:szCs w:val="24"/>
        </w:rPr>
        <w:t>Use subqueries in DELETE</w:t>
      </w:r>
      <w:r w:rsidR="00A9260E">
        <w:rPr>
          <w:bCs/>
          <w:color w:val="000000"/>
          <w:spacing w:val="-1"/>
          <w:sz w:val="24"/>
          <w:szCs w:val="24"/>
        </w:rPr>
        <w:t xml:space="preserve"> </w:t>
      </w:r>
      <w:r w:rsidRPr="00A9260E">
        <w:rPr>
          <w:bCs/>
          <w:color w:val="000000"/>
          <w:spacing w:val="-1"/>
          <w:sz w:val="24"/>
          <w:szCs w:val="24"/>
        </w:rPr>
        <w:t>statements to remove</w:t>
      </w:r>
      <w:r w:rsidR="00A9260E">
        <w:rPr>
          <w:bCs/>
          <w:color w:val="000000"/>
          <w:spacing w:val="-1"/>
          <w:sz w:val="24"/>
          <w:szCs w:val="24"/>
        </w:rPr>
        <w:t xml:space="preserve"> </w:t>
      </w:r>
      <w:r w:rsidRPr="00A9260E">
        <w:rPr>
          <w:bCs/>
          <w:color w:val="000000"/>
          <w:spacing w:val="-1"/>
          <w:sz w:val="24"/>
          <w:szCs w:val="24"/>
        </w:rPr>
        <w:t>rows from a table based on values from another table.</w:t>
      </w:r>
    </w:p>
    <w:p w14:paraId="3A177F74" w14:textId="1825347B" w:rsidR="00504D89" w:rsidRPr="00A9260E" w:rsidRDefault="00504D89" w:rsidP="00A9260E">
      <w:pPr>
        <w:widowControl w:val="0"/>
        <w:autoSpaceDE w:val="0"/>
        <w:autoSpaceDN w:val="0"/>
        <w:adjustRightInd w:val="0"/>
        <w:jc w:val="both"/>
        <w:rPr>
          <w:bCs/>
          <w:color w:val="000000"/>
          <w:spacing w:val="-1"/>
          <w:sz w:val="24"/>
          <w:szCs w:val="24"/>
        </w:rPr>
      </w:pPr>
      <w:r w:rsidRPr="00A9260E">
        <w:rPr>
          <w:bCs/>
          <w:color w:val="000000"/>
          <w:spacing w:val="-1"/>
          <w:sz w:val="24"/>
          <w:szCs w:val="24"/>
        </w:rPr>
        <w:t>DELETE FROM emp</w:t>
      </w:r>
      <w:r w:rsidR="00A9260E">
        <w:rPr>
          <w:bCs/>
          <w:color w:val="000000"/>
          <w:spacing w:val="-1"/>
          <w:sz w:val="24"/>
          <w:szCs w:val="24"/>
        </w:rPr>
        <w:t xml:space="preserve"> </w:t>
      </w:r>
      <w:r w:rsidRPr="00A9260E">
        <w:rPr>
          <w:bCs/>
          <w:color w:val="000000"/>
          <w:spacing w:val="-1"/>
          <w:sz w:val="24"/>
          <w:szCs w:val="24"/>
        </w:rPr>
        <w:t>WHERE  dep</w:t>
      </w:r>
      <w:r w:rsidR="00A9260E">
        <w:rPr>
          <w:bCs/>
          <w:color w:val="000000"/>
          <w:spacing w:val="-1"/>
          <w:sz w:val="24"/>
          <w:szCs w:val="24"/>
        </w:rPr>
        <w:t>tno</w:t>
      </w:r>
      <w:r w:rsidRPr="00A9260E">
        <w:rPr>
          <w:bCs/>
          <w:color w:val="000000"/>
          <w:spacing w:val="-1"/>
          <w:sz w:val="24"/>
          <w:szCs w:val="24"/>
        </w:rPr>
        <w:t xml:space="preserve"> =</w:t>
      </w:r>
      <w:r w:rsidR="00A9260E">
        <w:rPr>
          <w:bCs/>
          <w:color w:val="000000"/>
          <w:spacing w:val="-1"/>
          <w:sz w:val="24"/>
          <w:szCs w:val="24"/>
        </w:rPr>
        <w:t xml:space="preserve"> </w:t>
      </w:r>
      <w:r w:rsidRPr="00A9260E">
        <w:rPr>
          <w:bCs/>
          <w:color w:val="000000"/>
          <w:spacing w:val="-1"/>
          <w:sz w:val="24"/>
          <w:szCs w:val="24"/>
        </w:rPr>
        <w:t>(SELECT dep</w:t>
      </w:r>
      <w:r w:rsidR="00A9260E">
        <w:rPr>
          <w:bCs/>
          <w:color w:val="000000"/>
          <w:spacing w:val="-1"/>
          <w:sz w:val="24"/>
          <w:szCs w:val="24"/>
        </w:rPr>
        <w:t xml:space="preserve">tno </w:t>
      </w:r>
      <w:r w:rsidRPr="00A9260E">
        <w:rPr>
          <w:bCs/>
          <w:color w:val="000000"/>
          <w:spacing w:val="-1"/>
          <w:sz w:val="24"/>
          <w:szCs w:val="24"/>
        </w:rPr>
        <w:t>FROM   dep</w:t>
      </w:r>
      <w:r w:rsidR="00A9260E">
        <w:rPr>
          <w:bCs/>
          <w:color w:val="000000"/>
          <w:spacing w:val="-1"/>
          <w:sz w:val="24"/>
          <w:szCs w:val="24"/>
        </w:rPr>
        <w:t xml:space="preserve">t </w:t>
      </w:r>
      <w:r w:rsidRPr="00A9260E">
        <w:rPr>
          <w:bCs/>
          <w:color w:val="000000"/>
          <w:spacing w:val="-1"/>
          <w:sz w:val="24"/>
          <w:szCs w:val="24"/>
        </w:rPr>
        <w:t>WHERE  dname LIKE '%Public%');</w:t>
      </w:r>
    </w:p>
    <w:p w14:paraId="32816427" w14:textId="77777777" w:rsidR="00504D89" w:rsidRPr="00A9260E" w:rsidRDefault="00504D89" w:rsidP="00504D89">
      <w:pPr>
        <w:widowControl w:val="0"/>
        <w:autoSpaceDE w:val="0"/>
        <w:autoSpaceDN w:val="0"/>
        <w:adjustRightInd w:val="0"/>
        <w:jc w:val="both"/>
        <w:rPr>
          <w:bCs/>
          <w:sz w:val="24"/>
          <w:szCs w:val="24"/>
        </w:rPr>
      </w:pPr>
      <w:r w:rsidRPr="00A9260E">
        <w:rPr>
          <w:bCs/>
          <w:color w:val="000000"/>
          <w:spacing w:val="-1"/>
          <w:sz w:val="24"/>
          <w:szCs w:val="24"/>
        </w:rPr>
        <w:t>1 row deleted.</w:t>
      </w:r>
    </w:p>
    <w:p w14:paraId="28EBEBEF" w14:textId="77777777" w:rsidR="00504D89" w:rsidRPr="00A9260E" w:rsidRDefault="00504D89" w:rsidP="00504D89">
      <w:pPr>
        <w:widowControl w:val="0"/>
        <w:autoSpaceDE w:val="0"/>
        <w:autoSpaceDN w:val="0"/>
        <w:adjustRightInd w:val="0"/>
        <w:jc w:val="both"/>
        <w:rPr>
          <w:sz w:val="28"/>
          <w:szCs w:val="28"/>
          <w:u w:val="single"/>
        </w:rPr>
      </w:pPr>
      <w:r w:rsidRPr="00A9260E">
        <w:rPr>
          <w:b/>
          <w:bCs/>
          <w:color w:val="000000"/>
          <w:spacing w:val="-1"/>
          <w:sz w:val="28"/>
          <w:szCs w:val="28"/>
          <w:u w:val="single"/>
        </w:rPr>
        <w:t>Deleting Rows:</w:t>
      </w:r>
    </w:p>
    <w:p w14:paraId="7DC6F966" w14:textId="76B732EA" w:rsidR="00504D89" w:rsidRPr="00A9260E" w:rsidRDefault="00504D89" w:rsidP="00504D89">
      <w:pPr>
        <w:widowControl w:val="0"/>
        <w:autoSpaceDE w:val="0"/>
        <w:autoSpaceDN w:val="0"/>
        <w:adjustRightInd w:val="0"/>
        <w:jc w:val="both"/>
        <w:rPr>
          <w:bCs/>
          <w:color w:val="000000"/>
          <w:spacing w:val="-1"/>
          <w:sz w:val="24"/>
          <w:szCs w:val="24"/>
        </w:rPr>
      </w:pPr>
    </w:p>
    <w:p w14:paraId="1763E327" w14:textId="4E8EBAFE" w:rsidR="00504D89" w:rsidRPr="00A9260E" w:rsidRDefault="00504D89" w:rsidP="000569C5">
      <w:pPr>
        <w:widowControl w:val="0"/>
        <w:autoSpaceDE w:val="0"/>
        <w:autoSpaceDN w:val="0"/>
        <w:adjustRightInd w:val="0"/>
        <w:jc w:val="both"/>
        <w:rPr>
          <w:bCs/>
          <w:color w:val="000000"/>
          <w:spacing w:val="-1"/>
          <w:sz w:val="24"/>
          <w:szCs w:val="24"/>
        </w:rPr>
      </w:pPr>
      <w:r w:rsidRPr="00A9260E">
        <w:rPr>
          <w:bCs/>
          <w:color w:val="000000"/>
          <w:spacing w:val="-1"/>
          <w:sz w:val="24"/>
          <w:szCs w:val="24"/>
        </w:rPr>
        <w:t>DELETE FROM dep</w:t>
      </w:r>
      <w:r w:rsidR="00A9260E">
        <w:rPr>
          <w:bCs/>
          <w:color w:val="000000"/>
          <w:spacing w:val="-1"/>
          <w:sz w:val="24"/>
          <w:szCs w:val="24"/>
        </w:rPr>
        <w:t>t</w:t>
      </w:r>
      <w:r w:rsidR="000569C5">
        <w:rPr>
          <w:bCs/>
          <w:color w:val="000000"/>
          <w:spacing w:val="-1"/>
          <w:sz w:val="24"/>
          <w:szCs w:val="24"/>
        </w:rPr>
        <w:t xml:space="preserve"> </w:t>
      </w:r>
      <w:r w:rsidRPr="00A9260E">
        <w:rPr>
          <w:bCs/>
          <w:color w:val="000000"/>
          <w:spacing w:val="-1"/>
          <w:sz w:val="24"/>
          <w:szCs w:val="24"/>
        </w:rPr>
        <w:t>WHERE       dep</w:t>
      </w:r>
      <w:r w:rsidR="00A9260E">
        <w:rPr>
          <w:bCs/>
          <w:color w:val="000000"/>
          <w:spacing w:val="-1"/>
          <w:sz w:val="24"/>
          <w:szCs w:val="24"/>
        </w:rPr>
        <w:t>tno</w:t>
      </w:r>
      <w:r w:rsidRPr="00A9260E">
        <w:rPr>
          <w:bCs/>
          <w:color w:val="000000"/>
          <w:spacing w:val="-1"/>
          <w:sz w:val="24"/>
          <w:szCs w:val="24"/>
        </w:rPr>
        <w:t xml:space="preserve"> = 60;</w:t>
      </w:r>
    </w:p>
    <w:p w14:paraId="421B8E91" w14:textId="5EF2D717" w:rsidR="00504D89" w:rsidRPr="00A9260E" w:rsidRDefault="000569C5" w:rsidP="000569C5">
      <w:pPr>
        <w:widowControl w:val="0"/>
        <w:autoSpaceDE w:val="0"/>
        <w:autoSpaceDN w:val="0"/>
        <w:adjustRightInd w:val="0"/>
        <w:jc w:val="both"/>
        <w:rPr>
          <w:bCs/>
          <w:color w:val="000000"/>
          <w:spacing w:val="-1"/>
          <w:sz w:val="24"/>
          <w:szCs w:val="24"/>
        </w:rPr>
      </w:pPr>
      <w:r>
        <w:rPr>
          <w:bCs/>
          <w:color w:val="000000"/>
          <w:spacing w:val="-1"/>
          <w:sz w:val="24"/>
          <w:szCs w:val="24"/>
        </w:rPr>
        <w:t xml:space="preserve"> </w:t>
      </w:r>
    </w:p>
    <w:p w14:paraId="36392DD0" w14:textId="75A2A3B0" w:rsidR="00504D89" w:rsidRPr="00A9260E" w:rsidRDefault="00504D89" w:rsidP="00504D89">
      <w:pPr>
        <w:widowControl w:val="0"/>
        <w:autoSpaceDE w:val="0"/>
        <w:autoSpaceDN w:val="0"/>
        <w:adjustRightInd w:val="0"/>
        <w:jc w:val="both"/>
        <w:rPr>
          <w:bCs/>
          <w:color w:val="000000"/>
          <w:spacing w:val="-1"/>
          <w:sz w:val="24"/>
          <w:szCs w:val="24"/>
        </w:rPr>
      </w:pPr>
    </w:p>
    <w:p w14:paraId="4A9F55EF" w14:textId="0D0E2096" w:rsidR="00504D89" w:rsidRPr="00A9260E" w:rsidRDefault="00504D89" w:rsidP="00504D89">
      <w:pPr>
        <w:widowControl w:val="0"/>
        <w:autoSpaceDE w:val="0"/>
        <w:autoSpaceDN w:val="0"/>
        <w:adjustRightInd w:val="0"/>
        <w:jc w:val="both"/>
        <w:rPr>
          <w:bCs/>
          <w:sz w:val="24"/>
          <w:szCs w:val="24"/>
        </w:rPr>
      </w:pPr>
      <w:r w:rsidRPr="00A9260E">
        <w:rPr>
          <w:bCs/>
          <w:color w:val="000000"/>
          <w:spacing w:val="-1"/>
          <w:sz w:val="24"/>
          <w:szCs w:val="24"/>
        </w:rPr>
        <w:t>DELETE FROM  dep</w:t>
      </w:r>
      <w:r w:rsidR="00A9260E">
        <w:rPr>
          <w:bCs/>
          <w:color w:val="000000"/>
          <w:spacing w:val="-1"/>
          <w:sz w:val="24"/>
          <w:szCs w:val="24"/>
        </w:rPr>
        <w:t>t</w:t>
      </w:r>
      <w:r w:rsidRPr="00A9260E">
        <w:rPr>
          <w:bCs/>
          <w:color w:val="000000"/>
          <w:spacing w:val="-1"/>
          <w:sz w:val="24"/>
          <w:szCs w:val="24"/>
        </w:rPr>
        <w:t xml:space="preserve"> WHERE        dep</w:t>
      </w:r>
      <w:r w:rsidR="00A9260E">
        <w:rPr>
          <w:bCs/>
          <w:color w:val="000000"/>
          <w:spacing w:val="-1"/>
          <w:sz w:val="24"/>
          <w:szCs w:val="24"/>
        </w:rPr>
        <w:t>tno</w:t>
      </w:r>
      <w:r w:rsidRPr="00A9260E">
        <w:rPr>
          <w:bCs/>
          <w:color w:val="000000"/>
          <w:spacing w:val="-1"/>
          <w:sz w:val="24"/>
          <w:szCs w:val="24"/>
        </w:rPr>
        <w:t xml:space="preserve"> = 70;</w:t>
      </w:r>
    </w:p>
    <w:p w14:paraId="5DB095B4" w14:textId="77777777" w:rsidR="00504D89" w:rsidRPr="00A9260E" w:rsidRDefault="00504D89" w:rsidP="00504D89">
      <w:pPr>
        <w:widowControl w:val="0"/>
        <w:autoSpaceDE w:val="0"/>
        <w:autoSpaceDN w:val="0"/>
        <w:adjustRightInd w:val="0"/>
        <w:jc w:val="both"/>
        <w:rPr>
          <w:bCs/>
          <w:color w:val="000000"/>
          <w:spacing w:val="-1"/>
          <w:sz w:val="24"/>
          <w:szCs w:val="24"/>
        </w:rPr>
      </w:pPr>
      <w:r w:rsidRPr="00A9260E">
        <w:rPr>
          <w:bCs/>
          <w:color w:val="000000"/>
          <w:spacing w:val="-1"/>
          <w:sz w:val="24"/>
          <w:szCs w:val="24"/>
        </w:rPr>
        <w:t>1 row deleted.</w:t>
      </w:r>
    </w:p>
    <w:p w14:paraId="5A6BF919" w14:textId="77777777" w:rsidR="00504D89" w:rsidRPr="00A9260E" w:rsidRDefault="00504D89" w:rsidP="00504D89">
      <w:pPr>
        <w:widowControl w:val="0"/>
        <w:autoSpaceDE w:val="0"/>
        <w:autoSpaceDN w:val="0"/>
        <w:adjustRightInd w:val="0"/>
        <w:jc w:val="both"/>
        <w:rPr>
          <w:sz w:val="28"/>
          <w:szCs w:val="28"/>
          <w:u w:val="single"/>
        </w:rPr>
      </w:pPr>
      <w:r w:rsidRPr="00A9260E">
        <w:rPr>
          <w:b/>
          <w:bCs/>
          <w:color w:val="000000"/>
          <w:spacing w:val="-1"/>
          <w:sz w:val="28"/>
          <w:szCs w:val="28"/>
          <w:u w:val="single"/>
        </w:rPr>
        <w:t>Using a Subquery in an</w:t>
      </w:r>
    </w:p>
    <w:p w14:paraId="7B4024B2" w14:textId="77777777" w:rsidR="00504D89" w:rsidRPr="00A9260E" w:rsidRDefault="00504D89" w:rsidP="00504D89">
      <w:pPr>
        <w:widowControl w:val="0"/>
        <w:autoSpaceDE w:val="0"/>
        <w:autoSpaceDN w:val="0"/>
        <w:adjustRightInd w:val="0"/>
        <w:jc w:val="both"/>
        <w:rPr>
          <w:bCs/>
          <w:color w:val="000000"/>
          <w:spacing w:val="-1"/>
          <w:sz w:val="24"/>
          <w:szCs w:val="24"/>
        </w:rPr>
      </w:pPr>
      <w:r w:rsidRPr="00A9260E">
        <w:rPr>
          <w:bCs/>
          <w:color w:val="000000"/>
          <w:spacing w:val="-1"/>
          <w:sz w:val="24"/>
          <w:szCs w:val="24"/>
        </w:rPr>
        <w:t>INSERT Statement</w:t>
      </w:r>
    </w:p>
    <w:p w14:paraId="14463454" w14:textId="3019368B" w:rsidR="00504D89" w:rsidRPr="00A9260E" w:rsidRDefault="00504D89" w:rsidP="00A9260E">
      <w:pPr>
        <w:widowControl w:val="0"/>
        <w:autoSpaceDE w:val="0"/>
        <w:autoSpaceDN w:val="0"/>
        <w:adjustRightInd w:val="0"/>
        <w:jc w:val="both"/>
        <w:rPr>
          <w:bCs/>
          <w:color w:val="000000"/>
          <w:spacing w:val="-1"/>
          <w:sz w:val="24"/>
          <w:szCs w:val="24"/>
        </w:rPr>
      </w:pPr>
      <w:r w:rsidRPr="00A9260E">
        <w:rPr>
          <w:bCs/>
          <w:color w:val="000000"/>
          <w:spacing w:val="-1"/>
          <w:sz w:val="24"/>
          <w:szCs w:val="24"/>
        </w:rPr>
        <w:t>INSERT INTO(SELECT emp</w:t>
      </w:r>
      <w:r w:rsidR="00A9260E">
        <w:rPr>
          <w:bCs/>
          <w:color w:val="000000"/>
          <w:spacing w:val="-1"/>
          <w:sz w:val="24"/>
          <w:szCs w:val="24"/>
        </w:rPr>
        <w:t>no</w:t>
      </w:r>
      <w:r w:rsidRPr="00A9260E">
        <w:rPr>
          <w:bCs/>
          <w:color w:val="000000"/>
          <w:spacing w:val="-1"/>
          <w:sz w:val="24"/>
          <w:szCs w:val="24"/>
        </w:rPr>
        <w:t xml:space="preserve">, </w:t>
      </w:r>
      <w:r w:rsidR="00A9260E">
        <w:rPr>
          <w:bCs/>
          <w:color w:val="000000"/>
          <w:spacing w:val="-1"/>
          <w:sz w:val="24"/>
          <w:szCs w:val="24"/>
        </w:rPr>
        <w:t>e</w:t>
      </w:r>
      <w:r w:rsidRPr="00A9260E">
        <w:rPr>
          <w:bCs/>
          <w:color w:val="000000"/>
          <w:spacing w:val="-1"/>
          <w:sz w:val="24"/>
          <w:szCs w:val="24"/>
        </w:rPr>
        <w:t>name</w:t>
      </w:r>
      <w:r w:rsidR="00A9260E">
        <w:rPr>
          <w:bCs/>
          <w:color w:val="000000"/>
          <w:spacing w:val="-1"/>
          <w:sz w:val="24"/>
          <w:szCs w:val="24"/>
        </w:rPr>
        <w:t>,</w:t>
      </w:r>
      <w:r w:rsidRPr="00A9260E">
        <w:rPr>
          <w:bCs/>
          <w:color w:val="000000"/>
          <w:spacing w:val="-1"/>
          <w:sz w:val="24"/>
          <w:szCs w:val="24"/>
        </w:rPr>
        <w:t>hiredate, job, sal,dep</w:t>
      </w:r>
      <w:r w:rsidR="00A9260E">
        <w:rPr>
          <w:bCs/>
          <w:color w:val="000000"/>
          <w:spacing w:val="-1"/>
          <w:sz w:val="24"/>
          <w:szCs w:val="24"/>
        </w:rPr>
        <w:t>tno</w:t>
      </w:r>
    </w:p>
    <w:p w14:paraId="64523C73" w14:textId="6EE13D94" w:rsidR="00504D89" w:rsidRPr="00A9260E" w:rsidRDefault="00504D89" w:rsidP="00504D89">
      <w:pPr>
        <w:widowControl w:val="0"/>
        <w:autoSpaceDE w:val="0"/>
        <w:autoSpaceDN w:val="0"/>
        <w:adjustRightInd w:val="0"/>
        <w:jc w:val="both"/>
        <w:rPr>
          <w:bCs/>
          <w:color w:val="000000"/>
          <w:spacing w:val="-1"/>
          <w:sz w:val="24"/>
          <w:szCs w:val="24"/>
        </w:rPr>
      </w:pPr>
      <w:r w:rsidRPr="00A9260E">
        <w:rPr>
          <w:bCs/>
          <w:color w:val="000000"/>
          <w:spacing w:val="-1"/>
          <w:sz w:val="24"/>
          <w:szCs w:val="24"/>
        </w:rPr>
        <w:t>FROM   emp</w:t>
      </w:r>
    </w:p>
    <w:p w14:paraId="41E601FC" w14:textId="33A60C58" w:rsidR="00504D89" w:rsidRPr="00A9260E" w:rsidRDefault="00504D89" w:rsidP="00504D89">
      <w:pPr>
        <w:widowControl w:val="0"/>
        <w:autoSpaceDE w:val="0"/>
        <w:autoSpaceDN w:val="0"/>
        <w:adjustRightInd w:val="0"/>
        <w:jc w:val="both"/>
        <w:rPr>
          <w:bCs/>
          <w:color w:val="000000"/>
          <w:spacing w:val="-1"/>
          <w:sz w:val="24"/>
          <w:szCs w:val="24"/>
        </w:rPr>
      </w:pPr>
      <w:r w:rsidRPr="00A9260E">
        <w:rPr>
          <w:bCs/>
          <w:color w:val="000000"/>
          <w:spacing w:val="-1"/>
          <w:sz w:val="24"/>
          <w:szCs w:val="24"/>
        </w:rPr>
        <w:t>WHERE  dep</w:t>
      </w:r>
      <w:r w:rsidR="00A9260E">
        <w:rPr>
          <w:bCs/>
          <w:color w:val="000000"/>
          <w:spacing w:val="-1"/>
          <w:sz w:val="24"/>
          <w:szCs w:val="24"/>
        </w:rPr>
        <w:t>tno</w:t>
      </w:r>
      <w:r w:rsidRPr="00A9260E">
        <w:rPr>
          <w:bCs/>
          <w:color w:val="000000"/>
          <w:spacing w:val="-1"/>
          <w:sz w:val="24"/>
          <w:szCs w:val="24"/>
        </w:rPr>
        <w:t>= 50)</w:t>
      </w:r>
    </w:p>
    <w:p w14:paraId="4C9908B2" w14:textId="41E4C8BD" w:rsidR="00504D89" w:rsidRPr="00A9260E" w:rsidRDefault="00504D89" w:rsidP="00A9260E">
      <w:pPr>
        <w:widowControl w:val="0"/>
        <w:autoSpaceDE w:val="0"/>
        <w:autoSpaceDN w:val="0"/>
        <w:adjustRightInd w:val="0"/>
        <w:jc w:val="both"/>
        <w:rPr>
          <w:bCs/>
          <w:color w:val="000000"/>
          <w:spacing w:val="-1"/>
          <w:sz w:val="24"/>
          <w:szCs w:val="24"/>
        </w:rPr>
      </w:pPr>
      <w:r w:rsidRPr="00A9260E">
        <w:rPr>
          <w:bCs/>
          <w:color w:val="000000"/>
          <w:spacing w:val="-1"/>
          <w:sz w:val="24"/>
          <w:szCs w:val="24"/>
        </w:rPr>
        <w:t>VALUES (99999, 'Taylor', TO_DATE('07-JUN-99', 'DD-MON-RR'),</w:t>
      </w:r>
    </w:p>
    <w:p w14:paraId="25EF6B48" w14:textId="77777777" w:rsidR="00504D89" w:rsidRPr="00A9260E" w:rsidRDefault="00504D89" w:rsidP="00504D89">
      <w:pPr>
        <w:widowControl w:val="0"/>
        <w:autoSpaceDE w:val="0"/>
        <w:autoSpaceDN w:val="0"/>
        <w:adjustRightInd w:val="0"/>
        <w:jc w:val="both"/>
        <w:rPr>
          <w:bCs/>
          <w:color w:val="000000"/>
          <w:spacing w:val="-1"/>
          <w:sz w:val="24"/>
          <w:szCs w:val="24"/>
        </w:rPr>
      </w:pPr>
      <w:r w:rsidRPr="00A9260E">
        <w:rPr>
          <w:bCs/>
          <w:color w:val="000000"/>
          <w:spacing w:val="-1"/>
          <w:sz w:val="24"/>
          <w:szCs w:val="24"/>
        </w:rPr>
        <w:lastRenderedPageBreak/>
        <w:t>'ST_CLERK', 5000, 50);</w:t>
      </w:r>
    </w:p>
    <w:p w14:paraId="6CF38218" w14:textId="77777777" w:rsidR="00504D89" w:rsidRPr="00770EA8" w:rsidRDefault="00504D89" w:rsidP="00504D89">
      <w:pPr>
        <w:widowControl w:val="0"/>
        <w:autoSpaceDE w:val="0"/>
        <w:autoSpaceDN w:val="0"/>
        <w:adjustRightInd w:val="0"/>
        <w:jc w:val="both"/>
        <w:rPr>
          <w:sz w:val="24"/>
          <w:szCs w:val="24"/>
        </w:rPr>
      </w:pPr>
      <w:r w:rsidRPr="00770EA8">
        <w:rPr>
          <w:color w:val="000000"/>
          <w:spacing w:val="-1"/>
          <w:sz w:val="24"/>
          <w:szCs w:val="24"/>
        </w:rPr>
        <w:t>1 row created.</w:t>
      </w:r>
    </w:p>
    <w:p w14:paraId="54D2C3DC" w14:textId="00F5CDFC" w:rsidR="00504D89" w:rsidRDefault="00504D89" w:rsidP="00504D89">
      <w:pPr>
        <w:widowControl w:val="0"/>
        <w:autoSpaceDE w:val="0"/>
        <w:autoSpaceDN w:val="0"/>
        <w:adjustRightInd w:val="0"/>
        <w:jc w:val="both"/>
      </w:pPr>
    </w:p>
    <w:p w14:paraId="79E4FFE3" w14:textId="297A264E" w:rsidR="00504D89" w:rsidRPr="00770EA8" w:rsidRDefault="00504D89" w:rsidP="00770EA8">
      <w:pPr>
        <w:widowControl w:val="0"/>
        <w:autoSpaceDE w:val="0"/>
        <w:autoSpaceDN w:val="0"/>
        <w:adjustRightInd w:val="0"/>
        <w:jc w:val="both"/>
        <w:rPr>
          <w:sz w:val="28"/>
          <w:szCs w:val="28"/>
          <w:u w:val="single"/>
        </w:rPr>
      </w:pPr>
      <w:r w:rsidRPr="00770EA8">
        <w:rPr>
          <w:b/>
          <w:bCs/>
          <w:color w:val="000000"/>
          <w:spacing w:val="-1"/>
          <w:sz w:val="28"/>
          <w:szCs w:val="28"/>
          <w:u w:val="single"/>
        </w:rPr>
        <w:t>Using a Subquery in an</w:t>
      </w:r>
      <w:r w:rsidR="00770EA8">
        <w:rPr>
          <w:sz w:val="28"/>
          <w:szCs w:val="28"/>
          <w:u w:val="single"/>
        </w:rPr>
        <w:t xml:space="preserve"> </w:t>
      </w:r>
      <w:r w:rsidRPr="00770EA8">
        <w:rPr>
          <w:b/>
          <w:bCs/>
          <w:color w:val="000000"/>
          <w:spacing w:val="-1"/>
          <w:sz w:val="28"/>
          <w:szCs w:val="28"/>
          <w:u w:val="single"/>
        </w:rPr>
        <w:t>INSERT Statement</w:t>
      </w:r>
    </w:p>
    <w:p w14:paraId="6139953C" w14:textId="77777777" w:rsidR="00504D89" w:rsidRPr="000569C5" w:rsidRDefault="00504D89" w:rsidP="00504D89">
      <w:pPr>
        <w:widowControl w:val="0"/>
        <w:autoSpaceDE w:val="0"/>
        <w:autoSpaceDN w:val="0"/>
        <w:adjustRightInd w:val="0"/>
        <w:jc w:val="both"/>
        <w:rPr>
          <w:bCs/>
          <w:color w:val="000000"/>
          <w:spacing w:val="-1"/>
          <w:sz w:val="24"/>
          <w:szCs w:val="24"/>
        </w:rPr>
      </w:pPr>
      <w:r w:rsidRPr="000569C5">
        <w:rPr>
          <w:bCs/>
          <w:color w:val="000000"/>
          <w:spacing w:val="-1"/>
          <w:sz w:val="24"/>
          <w:szCs w:val="24"/>
        </w:rPr>
        <w:t>•Verify the results</w:t>
      </w:r>
    </w:p>
    <w:p w14:paraId="34D08FE7" w14:textId="66C554EC" w:rsidR="00504D89" w:rsidRPr="000569C5" w:rsidRDefault="00504D89" w:rsidP="00770EA8">
      <w:pPr>
        <w:widowControl w:val="0"/>
        <w:autoSpaceDE w:val="0"/>
        <w:autoSpaceDN w:val="0"/>
        <w:adjustRightInd w:val="0"/>
        <w:jc w:val="both"/>
        <w:rPr>
          <w:bCs/>
          <w:color w:val="000000"/>
          <w:spacing w:val="-1"/>
          <w:sz w:val="24"/>
          <w:szCs w:val="24"/>
        </w:rPr>
      </w:pPr>
      <w:r w:rsidRPr="000569C5">
        <w:rPr>
          <w:bCs/>
          <w:color w:val="000000"/>
          <w:spacing w:val="-1"/>
          <w:sz w:val="24"/>
          <w:szCs w:val="24"/>
        </w:rPr>
        <w:t>SELECT emp</w:t>
      </w:r>
      <w:r w:rsidR="00770EA8" w:rsidRPr="000569C5">
        <w:rPr>
          <w:bCs/>
          <w:color w:val="000000"/>
          <w:spacing w:val="-1"/>
          <w:sz w:val="24"/>
          <w:szCs w:val="24"/>
        </w:rPr>
        <w:t>no</w:t>
      </w:r>
      <w:r w:rsidRPr="000569C5">
        <w:rPr>
          <w:bCs/>
          <w:color w:val="000000"/>
          <w:spacing w:val="-1"/>
          <w:sz w:val="24"/>
          <w:szCs w:val="24"/>
        </w:rPr>
        <w:t xml:space="preserve">, </w:t>
      </w:r>
      <w:r w:rsidR="00770EA8" w:rsidRPr="000569C5">
        <w:rPr>
          <w:bCs/>
          <w:color w:val="000000"/>
          <w:spacing w:val="-1"/>
          <w:sz w:val="24"/>
          <w:szCs w:val="24"/>
        </w:rPr>
        <w:t>e</w:t>
      </w:r>
      <w:r w:rsidRPr="000569C5">
        <w:rPr>
          <w:bCs/>
          <w:color w:val="000000"/>
          <w:spacing w:val="-1"/>
          <w:sz w:val="24"/>
          <w:szCs w:val="24"/>
        </w:rPr>
        <w:t>name, hiredate,</w:t>
      </w:r>
      <w:r w:rsidR="00770EA8" w:rsidRPr="000569C5">
        <w:rPr>
          <w:bCs/>
          <w:color w:val="000000"/>
          <w:spacing w:val="-1"/>
          <w:sz w:val="24"/>
          <w:szCs w:val="24"/>
        </w:rPr>
        <w:t xml:space="preserve"> J</w:t>
      </w:r>
      <w:r w:rsidRPr="000569C5">
        <w:rPr>
          <w:bCs/>
          <w:color w:val="000000"/>
          <w:spacing w:val="-1"/>
          <w:sz w:val="24"/>
          <w:szCs w:val="24"/>
        </w:rPr>
        <w:t>ob</w:t>
      </w:r>
      <w:r w:rsidR="00770EA8" w:rsidRPr="000569C5">
        <w:rPr>
          <w:bCs/>
          <w:color w:val="000000"/>
          <w:spacing w:val="-1"/>
          <w:sz w:val="24"/>
          <w:szCs w:val="24"/>
        </w:rPr>
        <w:t>,</w:t>
      </w:r>
      <w:r w:rsidRPr="000569C5">
        <w:rPr>
          <w:bCs/>
          <w:color w:val="000000"/>
          <w:spacing w:val="-1"/>
          <w:sz w:val="24"/>
          <w:szCs w:val="24"/>
        </w:rPr>
        <w:t xml:space="preserve"> sal, dep</w:t>
      </w:r>
      <w:r w:rsidR="00770EA8" w:rsidRPr="000569C5">
        <w:rPr>
          <w:bCs/>
          <w:color w:val="000000"/>
          <w:spacing w:val="-1"/>
          <w:sz w:val="24"/>
          <w:szCs w:val="24"/>
        </w:rPr>
        <w:t>t</w:t>
      </w:r>
    </w:p>
    <w:p w14:paraId="2A7959BC" w14:textId="3FE2A836" w:rsidR="00504D89" w:rsidRPr="000569C5" w:rsidRDefault="00504D89" w:rsidP="00770EA8">
      <w:pPr>
        <w:widowControl w:val="0"/>
        <w:autoSpaceDE w:val="0"/>
        <w:autoSpaceDN w:val="0"/>
        <w:adjustRightInd w:val="0"/>
        <w:jc w:val="both"/>
        <w:rPr>
          <w:bCs/>
          <w:color w:val="000000"/>
          <w:spacing w:val="-1"/>
          <w:sz w:val="24"/>
          <w:szCs w:val="24"/>
        </w:rPr>
      </w:pPr>
      <w:r w:rsidRPr="000569C5">
        <w:rPr>
          <w:bCs/>
          <w:color w:val="000000"/>
          <w:spacing w:val="-1"/>
          <w:sz w:val="24"/>
          <w:szCs w:val="24"/>
        </w:rPr>
        <w:t>FROM   emp</w:t>
      </w:r>
      <w:r w:rsidR="00770EA8" w:rsidRPr="000569C5">
        <w:rPr>
          <w:bCs/>
          <w:color w:val="000000"/>
          <w:spacing w:val="-1"/>
          <w:sz w:val="24"/>
          <w:szCs w:val="24"/>
        </w:rPr>
        <w:t xml:space="preserve"> </w:t>
      </w:r>
      <w:r w:rsidRPr="000569C5">
        <w:rPr>
          <w:bCs/>
          <w:color w:val="000000"/>
          <w:spacing w:val="-1"/>
          <w:sz w:val="24"/>
          <w:szCs w:val="24"/>
        </w:rPr>
        <w:t>WHERE  dep</w:t>
      </w:r>
      <w:r w:rsidR="00770EA8" w:rsidRPr="000569C5">
        <w:rPr>
          <w:bCs/>
          <w:color w:val="000000"/>
          <w:spacing w:val="-1"/>
          <w:sz w:val="24"/>
          <w:szCs w:val="24"/>
        </w:rPr>
        <w:t>t</w:t>
      </w:r>
      <w:r w:rsidRPr="000569C5">
        <w:rPr>
          <w:bCs/>
          <w:color w:val="000000"/>
          <w:spacing w:val="-1"/>
          <w:sz w:val="24"/>
          <w:szCs w:val="24"/>
        </w:rPr>
        <w:t xml:space="preserve"> = 50;</w:t>
      </w:r>
    </w:p>
    <w:p w14:paraId="64FBF4DA" w14:textId="6DB768AB" w:rsidR="00504D89" w:rsidRPr="00770EA8" w:rsidRDefault="00504D89" w:rsidP="00770EA8">
      <w:pPr>
        <w:widowControl w:val="0"/>
        <w:autoSpaceDE w:val="0"/>
        <w:autoSpaceDN w:val="0"/>
        <w:adjustRightInd w:val="0"/>
        <w:jc w:val="both"/>
        <w:rPr>
          <w:sz w:val="28"/>
          <w:szCs w:val="28"/>
          <w:u w:val="single"/>
        </w:rPr>
      </w:pPr>
      <w:r w:rsidRPr="00770EA8">
        <w:rPr>
          <w:b/>
          <w:bCs/>
          <w:color w:val="000000"/>
          <w:spacing w:val="-1"/>
          <w:sz w:val="28"/>
          <w:szCs w:val="28"/>
          <w:u w:val="single"/>
        </w:rPr>
        <w:t>Using the WITH CHECK OPTION</w:t>
      </w:r>
      <w:r w:rsidR="00770EA8">
        <w:rPr>
          <w:sz w:val="28"/>
          <w:szCs w:val="28"/>
          <w:u w:val="single"/>
        </w:rPr>
        <w:t xml:space="preserve"> </w:t>
      </w:r>
      <w:r w:rsidRPr="00770EA8">
        <w:rPr>
          <w:b/>
          <w:bCs/>
          <w:color w:val="000000"/>
          <w:spacing w:val="-1"/>
          <w:sz w:val="28"/>
          <w:szCs w:val="28"/>
          <w:u w:val="single"/>
        </w:rPr>
        <w:t>Keyword on DML Statements</w:t>
      </w:r>
    </w:p>
    <w:p w14:paraId="1A0359A1" w14:textId="4BCF73D7" w:rsidR="00504D89" w:rsidRPr="00770EA8" w:rsidRDefault="00504D89" w:rsidP="00770EA8">
      <w:pPr>
        <w:widowControl w:val="0"/>
        <w:autoSpaceDE w:val="0"/>
        <w:autoSpaceDN w:val="0"/>
        <w:adjustRightInd w:val="0"/>
        <w:jc w:val="both"/>
        <w:rPr>
          <w:bCs/>
          <w:color w:val="000000"/>
          <w:spacing w:val="-1"/>
          <w:sz w:val="24"/>
          <w:szCs w:val="24"/>
        </w:rPr>
      </w:pPr>
      <w:r w:rsidRPr="00770EA8">
        <w:rPr>
          <w:bCs/>
          <w:color w:val="000000"/>
          <w:spacing w:val="-1"/>
          <w:sz w:val="24"/>
          <w:szCs w:val="24"/>
        </w:rPr>
        <w:t>•A subquery is used to identify the table and</w:t>
      </w:r>
      <w:r w:rsidR="00770EA8">
        <w:rPr>
          <w:bCs/>
          <w:color w:val="000000"/>
          <w:spacing w:val="-1"/>
          <w:sz w:val="24"/>
          <w:szCs w:val="24"/>
        </w:rPr>
        <w:t xml:space="preserve"> </w:t>
      </w:r>
      <w:r w:rsidRPr="00770EA8">
        <w:rPr>
          <w:bCs/>
          <w:color w:val="000000"/>
          <w:spacing w:val="-1"/>
          <w:sz w:val="24"/>
          <w:szCs w:val="24"/>
        </w:rPr>
        <w:t>columns of the DML statement.</w:t>
      </w:r>
    </w:p>
    <w:p w14:paraId="3A7CA5F0" w14:textId="0B66B171" w:rsidR="00504D89" w:rsidRPr="00770EA8" w:rsidRDefault="00504D89" w:rsidP="000569C5">
      <w:pPr>
        <w:widowControl w:val="0"/>
        <w:autoSpaceDE w:val="0"/>
        <w:autoSpaceDN w:val="0"/>
        <w:adjustRightInd w:val="0"/>
        <w:jc w:val="both"/>
        <w:rPr>
          <w:bCs/>
          <w:color w:val="000000"/>
          <w:spacing w:val="-1"/>
          <w:sz w:val="24"/>
          <w:szCs w:val="24"/>
        </w:rPr>
      </w:pPr>
      <w:r w:rsidRPr="00770EA8">
        <w:rPr>
          <w:bCs/>
          <w:color w:val="000000"/>
          <w:spacing w:val="-1"/>
          <w:sz w:val="24"/>
          <w:szCs w:val="24"/>
        </w:rPr>
        <w:t>•The WITH CHECK OPTION</w:t>
      </w:r>
      <w:r w:rsidR="000569C5">
        <w:rPr>
          <w:bCs/>
          <w:color w:val="000000"/>
          <w:spacing w:val="-1"/>
          <w:sz w:val="24"/>
          <w:szCs w:val="24"/>
        </w:rPr>
        <w:t xml:space="preserve"> </w:t>
      </w:r>
      <w:r w:rsidRPr="00770EA8">
        <w:rPr>
          <w:bCs/>
          <w:color w:val="000000"/>
          <w:spacing w:val="-1"/>
          <w:sz w:val="24"/>
          <w:szCs w:val="24"/>
        </w:rPr>
        <w:t>keyword prohibits you from changing rows that are not in the subquery.</w:t>
      </w:r>
    </w:p>
    <w:p w14:paraId="28775451" w14:textId="77777777" w:rsidR="003B5556" w:rsidRPr="003B5556" w:rsidRDefault="003B5556" w:rsidP="003B5556">
      <w:pPr>
        <w:widowControl w:val="0"/>
        <w:autoSpaceDE w:val="0"/>
        <w:autoSpaceDN w:val="0"/>
        <w:adjustRightInd w:val="0"/>
        <w:jc w:val="both"/>
        <w:rPr>
          <w:bCs/>
          <w:color w:val="000000"/>
          <w:spacing w:val="-1"/>
          <w:sz w:val="24"/>
          <w:szCs w:val="24"/>
        </w:rPr>
      </w:pPr>
      <w:r w:rsidRPr="003B5556">
        <w:rPr>
          <w:bCs/>
          <w:color w:val="000000"/>
          <w:spacing w:val="-1"/>
          <w:sz w:val="24"/>
          <w:szCs w:val="24"/>
        </w:rPr>
        <w:t>INSERT INTO  (SELECT empno, ename,job,mgr,hiredate, sal,comm,deptno</w:t>
      </w:r>
    </w:p>
    <w:p w14:paraId="04EA7B46" w14:textId="77777777" w:rsidR="003B5556" w:rsidRPr="003B5556" w:rsidRDefault="003B5556" w:rsidP="003B5556">
      <w:pPr>
        <w:widowControl w:val="0"/>
        <w:autoSpaceDE w:val="0"/>
        <w:autoSpaceDN w:val="0"/>
        <w:adjustRightInd w:val="0"/>
        <w:jc w:val="both"/>
        <w:rPr>
          <w:bCs/>
          <w:color w:val="000000"/>
          <w:spacing w:val="-1"/>
          <w:sz w:val="24"/>
          <w:szCs w:val="24"/>
        </w:rPr>
      </w:pPr>
      <w:r w:rsidRPr="003B5556">
        <w:rPr>
          <w:bCs/>
          <w:color w:val="000000"/>
          <w:spacing w:val="-1"/>
          <w:sz w:val="24"/>
          <w:szCs w:val="24"/>
        </w:rPr>
        <w:t>FROM   new_emp</w:t>
      </w:r>
    </w:p>
    <w:p w14:paraId="3287E9B9" w14:textId="77777777" w:rsidR="003B5556" w:rsidRPr="003B5556" w:rsidRDefault="003B5556" w:rsidP="003B5556">
      <w:pPr>
        <w:widowControl w:val="0"/>
        <w:autoSpaceDE w:val="0"/>
        <w:autoSpaceDN w:val="0"/>
        <w:adjustRightInd w:val="0"/>
        <w:jc w:val="both"/>
        <w:rPr>
          <w:bCs/>
          <w:color w:val="000000"/>
          <w:spacing w:val="-1"/>
          <w:sz w:val="24"/>
          <w:szCs w:val="24"/>
        </w:rPr>
      </w:pPr>
      <w:r w:rsidRPr="003B5556">
        <w:rPr>
          <w:bCs/>
          <w:color w:val="000000"/>
          <w:spacing w:val="-1"/>
          <w:sz w:val="24"/>
          <w:szCs w:val="24"/>
        </w:rPr>
        <w:t>WHERE  deptno = 55 WITH CHECK OPTION) VALUES (999, 'SMITH','MANAGER',7839,</w:t>
      </w:r>
    </w:p>
    <w:p w14:paraId="1606E5B2" w14:textId="77777777" w:rsidR="003B5556" w:rsidRDefault="003B5556" w:rsidP="003B5556">
      <w:pPr>
        <w:widowControl w:val="0"/>
        <w:autoSpaceDE w:val="0"/>
        <w:autoSpaceDN w:val="0"/>
        <w:adjustRightInd w:val="0"/>
        <w:jc w:val="both"/>
        <w:rPr>
          <w:bCs/>
          <w:color w:val="000000"/>
          <w:spacing w:val="-1"/>
          <w:sz w:val="24"/>
          <w:szCs w:val="24"/>
        </w:rPr>
      </w:pPr>
      <w:r w:rsidRPr="003B5556">
        <w:rPr>
          <w:bCs/>
          <w:color w:val="000000"/>
          <w:spacing w:val="-1"/>
          <w:sz w:val="24"/>
          <w:szCs w:val="24"/>
        </w:rPr>
        <w:t>TO_DATE('09-JUN-81', 'DD-MON-RR'),2450,NULL,55 );</w:t>
      </w:r>
    </w:p>
    <w:p w14:paraId="530145E7" w14:textId="56F1D1B5" w:rsidR="00504D89" w:rsidRPr="00770EA8" w:rsidRDefault="00504D89" w:rsidP="003B5556">
      <w:pPr>
        <w:widowControl w:val="0"/>
        <w:autoSpaceDE w:val="0"/>
        <w:autoSpaceDN w:val="0"/>
        <w:adjustRightInd w:val="0"/>
        <w:jc w:val="both"/>
        <w:rPr>
          <w:bCs/>
          <w:color w:val="000000"/>
          <w:spacing w:val="-1"/>
          <w:sz w:val="24"/>
          <w:szCs w:val="24"/>
        </w:rPr>
      </w:pPr>
      <w:r w:rsidRPr="00770EA8">
        <w:rPr>
          <w:bCs/>
          <w:color w:val="000000"/>
          <w:spacing w:val="-1"/>
          <w:sz w:val="24"/>
          <w:szCs w:val="24"/>
        </w:rPr>
        <w:t>INSERT INTO</w:t>
      </w:r>
    </w:p>
    <w:p w14:paraId="010AA15C" w14:textId="77777777" w:rsidR="003B5556" w:rsidRDefault="003B5556" w:rsidP="003B5556">
      <w:pPr>
        <w:widowControl w:val="0"/>
        <w:autoSpaceDE w:val="0"/>
        <w:autoSpaceDN w:val="0"/>
        <w:adjustRightInd w:val="0"/>
        <w:jc w:val="both"/>
        <w:rPr>
          <w:bCs/>
          <w:color w:val="000000"/>
          <w:spacing w:val="-1"/>
          <w:sz w:val="24"/>
          <w:szCs w:val="24"/>
        </w:rPr>
      </w:pPr>
    </w:p>
    <w:p w14:paraId="3EED67CB" w14:textId="7B337B35" w:rsidR="00504D89" w:rsidRPr="003B5556" w:rsidRDefault="00504D89" w:rsidP="003B5556">
      <w:pPr>
        <w:widowControl w:val="0"/>
        <w:autoSpaceDE w:val="0"/>
        <w:autoSpaceDN w:val="0"/>
        <w:adjustRightInd w:val="0"/>
        <w:jc w:val="both"/>
        <w:rPr>
          <w:bCs/>
          <w:color w:val="000000"/>
          <w:spacing w:val="-1"/>
          <w:sz w:val="24"/>
          <w:szCs w:val="24"/>
        </w:rPr>
      </w:pPr>
      <w:r w:rsidRPr="00770EA8">
        <w:rPr>
          <w:b/>
          <w:bCs/>
          <w:color w:val="000000"/>
          <w:spacing w:val="-1"/>
          <w:sz w:val="28"/>
          <w:szCs w:val="28"/>
          <w:u w:val="single"/>
        </w:rPr>
        <w:t>The MERGE Statement</w:t>
      </w:r>
    </w:p>
    <w:p w14:paraId="6EC3628E" w14:textId="595E9EF1" w:rsidR="00504D89" w:rsidRPr="00770EA8" w:rsidRDefault="00504D89" w:rsidP="00770EA8">
      <w:pPr>
        <w:widowControl w:val="0"/>
        <w:autoSpaceDE w:val="0"/>
        <w:autoSpaceDN w:val="0"/>
        <w:adjustRightInd w:val="0"/>
        <w:jc w:val="both"/>
        <w:rPr>
          <w:bCs/>
          <w:color w:val="000000"/>
          <w:spacing w:val="-1"/>
          <w:sz w:val="24"/>
          <w:szCs w:val="24"/>
        </w:rPr>
      </w:pPr>
      <w:r w:rsidRPr="00770EA8">
        <w:rPr>
          <w:bCs/>
          <w:color w:val="000000"/>
          <w:spacing w:val="-1"/>
          <w:sz w:val="24"/>
          <w:szCs w:val="24"/>
        </w:rPr>
        <w:t>•Provides the ability to conditionally update or</w:t>
      </w:r>
      <w:r w:rsidR="00770EA8">
        <w:rPr>
          <w:bCs/>
          <w:color w:val="000000"/>
          <w:spacing w:val="-1"/>
          <w:sz w:val="24"/>
          <w:szCs w:val="24"/>
        </w:rPr>
        <w:t xml:space="preserve"> </w:t>
      </w:r>
      <w:r w:rsidRPr="00770EA8">
        <w:rPr>
          <w:bCs/>
          <w:color w:val="000000"/>
          <w:spacing w:val="-1"/>
          <w:sz w:val="24"/>
          <w:szCs w:val="24"/>
        </w:rPr>
        <w:t>insert data into a database table</w:t>
      </w:r>
    </w:p>
    <w:p w14:paraId="58A8D6FF"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•Performs an</w:t>
      </w:r>
    </w:p>
    <w:p w14:paraId="604CE6C0"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UPDATE</w:t>
      </w:r>
    </w:p>
    <w:p w14:paraId="4C2015AE" w14:textId="7DBC161B" w:rsidR="00504D89" w:rsidRPr="00770EA8" w:rsidRDefault="00504D89" w:rsidP="00770EA8">
      <w:pPr>
        <w:widowControl w:val="0"/>
        <w:autoSpaceDE w:val="0"/>
        <w:autoSpaceDN w:val="0"/>
        <w:adjustRightInd w:val="0"/>
        <w:jc w:val="both"/>
        <w:rPr>
          <w:bCs/>
          <w:color w:val="000000"/>
          <w:spacing w:val="-1"/>
          <w:sz w:val="24"/>
          <w:szCs w:val="24"/>
        </w:rPr>
      </w:pPr>
      <w:r w:rsidRPr="00770EA8">
        <w:rPr>
          <w:bCs/>
          <w:color w:val="000000"/>
          <w:spacing w:val="-1"/>
          <w:sz w:val="24"/>
          <w:szCs w:val="24"/>
        </w:rPr>
        <w:t>if the row exists and an</w:t>
      </w:r>
      <w:r w:rsidR="00770EA8">
        <w:rPr>
          <w:bCs/>
          <w:color w:val="000000"/>
          <w:spacing w:val="-1"/>
          <w:sz w:val="24"/>
          <w:szCs w:val="24"/>
        </w:rPr>
        <w:t xml:space="preserve"> </w:t>
      </w:r>
      <w:r w:rsidRPr="00770EA8">
        <w:rPr>
          <w:color w:val="000000"/>
          <w:spacing w:val="-1"/>
          <w:sz w:val="24"/>
          <w:szCs w:val="24"/>
        </w:rPr>
        <w:t>INSERT</w:t>
      </w:r>
      <w:r w:rsidR="00770EA8">
        <w:rPr>
          <w:bCs/>
          <w:color w:val="000000"/>
          <w:spacing w:val="-1"/>
          <w:sz w:val="24"/>
          <w:szCs w:val="24"/>
        </w:rPr>
        <w:t xml:space="preserve"> </w:t>
      </w:r>
      <w:r w:rsidRPr="00770EA8">
        <w:rPr>
          <w:color w:val="000000"/>
          <w:spacing w:val="-1"/>
          <w:sz w:val="24"/>
          <w:szCs w:val="24"/>
        </w:rPr>
        <w:t>if it is a new row:</w:t>
      </w:r>
    </w:p>
    <w:p w14:paraId="05EC955C"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–Avoids separate updates</w:t>
      </w:r>
    </w:p>
    <w:p w14:paraId="602A9DD2"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–Increases performance and ease of use</w:t>
      </w:r>
    </w:p>
    <w:p w14:paraId="5DF5725B"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–Is useful in data warehousing applications</w:t>
      </w:r>
    </w:p>
    <w:p w14:paraId="6BA3B0E3" w14:textId="47F2E321" w:rsidR="00504D89" w:rsidRPr="00770EA8" w:rsidRDefault="00504D89" w:rsidP="00770EA8">
      <w:pPr>
        <w:widowControl w:val="0"/>
        <w:autoSpaceDE w:val="0"/>
        <w:autoSpaceDN w:val="0"/>
        <w:adjustRightInd w:val="0"/>
        <w:jc w:val="both"/>
        <w:rPr>
          <w:sz w:val="28"/>
          <w:szCs w:val="28"/>
          <w:u w:val="single"/>
        </w:rPr>
      </w:pPr>
      <w:r w:rsidRPr="00770EA8">
        <w:rPr>
          <w:b/>
          <w:bCs/>
          <w:color w:val="000000"/>
          <w:spacing w:val="-1"/>
          <w:sz w:val="28"/>
          <w:szCs w:val="28"/>
          <w:u w:val="single"/>
        </w:rPr>
        <w:t>MERGE</w:t>
      </w:r>
      <w:r w:rsidR="00770EA8">
        <w:rPr>
          <w:sz w:val="28"/>
          <w:szCs w:val="28"/>
          <w:u w:val="single"/>
        </w:rPr>
        <w:t xml:space="preserve"> </w:t>
      </w:r>
      <w:r w:rsidRPr="00770EA8">
        <w:rPr>
          <w:b/>
          <w:bCs/>
          <w:color w:val="000000"/>
          <w:spacing w:val="-1"/>
          <w:sz w:val="28"/>
          <w:szCs w:val="28"/>
          <w:u w:val="single"/>
        </w:rPr>
        <w:t>Statement Syntax</w:t>
      </w:r>
    </w:p>
    <w:p w14:paraId="20B2C82E" w14:textId="5B3F2F46" w:rsidR="00504D89" w:rsidRPr="00770EA8" w:rsidRDefault="00504D89" w:rsidP="00770EA8">
      <w:pPr>
        <w:widowControl w:val="0"/>
        <w:autoSpaceDE w:val="0"/>
        <w:autoSpaceDN w:val="0"/>
        <w:adjustRightInd w:val="0"/>
        <w:jc w:val="both"/>
        <w:rPr>
          <w:bCs/>
          <w:color w:val="000000"/>
          <w:spacing w:val="-1"/>
          <w:sz w:val="24"/>
          <w:szCs w:val="24"/>
        </w:rPr>
      </w:pPr>
      <w:r w:rsidRPr="00770EA8">
        <w:rPr>
          <w:bCs/>
          <w:color w:val="000000"/>
          <w:spacing w:val="-1"/>
          <w:sz w:val="24"/>
          <w:szCs w:val="24"/>
        </w:rPr>
        <w:t>You can conditionally insert or update rows in a</w:t>
      </w:r>
      <w:r w:rsidR="00770EA8">
        <w:rPr>
          <w:bCs/>
          <w:color w:val="000000"/>
          <w:spacing w:val="-1"/>
          <w:sz w:val="24"/>
          <w:szCs w:val="24"/>
        </w:rPr>
        <w:t xml:space="preserve"> </w:t>
      </w:r>
      <w:r w:rsidRPr="00770EA8">
        <w:rPr>
          <w:bCs/>
          <w:color w:val="000000"/>
          <w:spacing w:val="-1"/>
          <w:sz w:val="24"/>
          <w:szCs w:val="24"/>
        </w:rPr>
        <w:t>table by using the MERGE statement.</w:t>
      </w:r>
    </w:p>
    <w:p w14:paraId="3EA65922" w14:textId="4712307C" w:rsidR="00504D89" w:rsidRPr="00770EA8" w:rsidRDefault="00504D89" w:rsidP="00770EA8">
      <w:pPr>
        <w:widowControl w:val="0"/>
        <w:autoSpaceDE w:val="0"/>
        <w:autoSpaceDN w:val="0"/>
        <w:adjustRightInd w:val="0"/>
        <w:jc w:val="both"/>
        <w:rPr>
          <w:bCs/>
          <w:color w:val="000000"/>
          <w:spacing w:val="-1"/>
          <w:sz w:val="24"/>
          <w:szCs w:val="24"/>
        </w:rPr>
      </w:pPr>
      <w:r w:rsidRPr="00770EA8">
        <w:rPr>
          <w:bCs/>
          <w:color w:val="000000"/>
          <w:spacing w:val="-1"/>
          <w:sz w:val="24"/>
          <w:szCs w:val="24"/>
        </w:rPr>
        <w:t>MERGE INTO table_name</w:t>
      </w:r>
      <w:r w:rsidR="00770EA8">
        <w:rPr>
          <w:bCs/>
          <w:color w:val="000000"/>
          <w:spacing w:val="-1"/>
          <w:sz w:val="24"/>
          <w:szCs w:val="24"/>
        </w:rPr>
        <w:t xml:space="preserve"> </w:t>
      </w:r>
      <w:r w:rsidRPr="00770EA8">
        <w:rPr>
          <w:bCs/>
          <w:color w:val="000000"/>
          <w:spacing w:val="-1"/>
          <w:sz w:val="24"/>
          <w:szCs w:val="24"/>
        </w:rPr>
        <w:t>AS table_alias</w:t>
      </w:r>
    </w:p>
    <w:p w14:paraId="0EB654FB"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USING ( table|view|sub_query) AS alias</w:t>
      </w:r>
    </w:p>
    <w:p w14:paraId="03E6DCAE"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ON (join condition)</w:t>
      </w:r>
    </w:p>
    <w:p w14:paraId="4AACBB3A"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WHEN MATCHED THEN</w:t>
      </w:r>
    </w:p>
    <w:p w14:paraId="5F978CDD"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UPDATE SET</w:t>
      </w:r>
    </w:p>
    <w:p w14:paraId="5403F099"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col1 = col_val1,</w:t>
      </w:r>
    </w:p>
    <w:p w14:paraId="3631F027"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col2 = col2_val</w:t>
      </w:r>
    </w:p>
    <w:p w14:paraId="34D6E874"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WHEN NOT MATCHED THEN</w:t>
      </w:r>
    </w:p>
    <w:p w14:paraId="33A06D47"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INSERT (column_list)</w:t>
      </w:r>
    </w:p>
    <w:p w14:paraId="2C8D0D0B" w14:textId="77777777" w:rsidR="00504D89" w:rsidRPr="00770EA8" w:rsidRDefault="00504D89" w:rsidP="00504D89">
      <w:pPr>
        <w:widowControl w:val="0"/>
        <w:autoSpaceDE w:val="0"/>
        <w:autoSpaceDN w:val="0"/>
        <w:adjustRightInd w:val="0"/>
        <w:jc w:val="both"/>
        <w:rPr>
          <w:bCs/>
          <w:color w:val="000000"/>
          <w:spacing w:val="-1"/>
          <w:sz w:val="24"/>
          <w:szCs w:val="24"/>
        </w:rPr>
      </w:pPr>
      <w:r w:rsidRPr="00770EA8">
        <w:rPr>
          <w:bCs/>
          <w:color w:val="000000"/>
          <w:spacing w:val="-1"/>
          <w:sz w:val="24"/>
          <w:szCs w:val="24"/>
        </w:rPr>
        <w:t>VALUES (column_values);</w:t>
      </w:r>
    </w:p>
    <w:p w14:paraId="3A3A2714" w14:textId="77777777" w:rsidR="00504D89" w:rsidRPr="00770EA8" w:rsidRDefault="00504D89" w:rsidP="00504D89">
      <w:pPr>
        <w:widowControl w:val="0"/>
        <w:autoSpaceDE w:val="0"/>
        <w:autoSpaceDN w:val="0"/>
        <w:adjustRightInd w:val="0"/>
        <w:jc w:val="both"/>
        <w:rPr>
          <w:sz w:val="28"/>
          <w:szCs w:val="28"/>
          <w:u w:val="single"/>
        </w:rPr>
      </w:pPr>
      <w:r w:rsidRPr="00770EA8">
        <w:rPr>
          <w:b/>
          <w:bCs/>
          <w:color w:val="000000"/>
          <w:spacing w:val="-1"/>
          <w:sz w:val="28"/>
          <w:szCs w:val="28"/>
          <w:u w:val="single"/>
        </w:rPr>
        <w:t>Merging Rows</w:t>
      </w:r>
    </w:p>
    <w:p w14:paraId="487347B9" w14:textId="2A34CD3B" w:rsidR="00504D89" w:rsidRPr="00770EA8" w:rsidRDefault="00504D89" w:rsidP="00770EA8">
      <w:pPr>
        <w:widowControl w:val="0"/>
        <w:autoSpaceDE w:val="0"/>
        <w:autoSpaceDN w:val="0"/>
        <w:adjustRightInd w:val="0"/>
        <w:jc w:val="both"/>
        <w:rPr>
          <w:bCs/>
          <w:color w:val="000000"/>
          <w:spacing w:val="-1"/>
          <w:sz w:val="24"/>
          <w:szCs w:val="24"/>
        </w:rPr>
      </w:pPr>
      <w:r w:rsidRPr="00770EA8">
        <w:rPr>
          <w:bCs/>
          <w:color w:val="000000"/>
          <w:spacing w:val="-1"/>
          <w:sz w:val="24"/>
          <w:szCs w:val="24"/>
        </w:rPr>
        <w:t>Insert or update rows in the</w:t>
      </w:r>
      <w:r w:rsidR="00770EA8">
        <w:rPr>
          <w:bCs/>
          <w:color w:val="000000"/>
          <w:spacing w:val="-1"/>
          <w:sz w:val="24"/>
          <w:szCs w:val="24"/>
        </w:rPr>
        <w:t xml:space="preserve"> </w:t>
      </w:r>
      <w:r w:rsidR="000569C5">
        <w:rPr>
          <w:bCs/>
          <w:color w:val="000000"/>
          <w:spacing w:val="-1"/>
          <w:sz w:val="24"/>
          <w:szCs w:val="24"/>
        </w:rPr>
        <w:t>NEW</w:t>
      </w:r>
      <w:r w:rsidRPr="00770EA8">
        <w:rPr>
          <w:bCs/>
          <w:color w:val="000000"/>
          <w:spacing w:val="-1"/>
          <w:sz w:val="24"/>
          <w:szCs w:val="24"/>
        </w:rPr>
        <w:t>_EMP table to match the</w:t>
      </w:r>
      <w:r w:rsidR="00770EA8">
        <w:rPr>
          <w:bCs/>
          <w:color w:val="000000"/>
          <w:spacing w:val="-1"/>
          <w:sz w:val="24"/>
          <w:szCs w:val="24"/>
        </w:rPr>
        <w:t xml:space="preserve"> </w:t>
      </w:r>
      <w:r w:rsidRPr="00770EA8">
        <w:rPr>
          <w:bCs/>
          <w:color w:val="000000"/>
          <w:spacing w:val="-1"/>
          <w:sz w:val="24"/>
          <w:szCs w:val="24"/>
        </w:rPr>
        <w:t>EMP table.</w:t>
      </w:r>
    </w:p>
    <w:p w14:paraId="78E13B11" w14:textId="2A900739" w:rsidR="00FD63CF" w:rsidRPr="00FD63CF" w:rsidRDefault="00FD63CF" w:rsidP="00FD63CF">
      <w:pPr>
        <w:widowControl w:val="0"/>
        <w:autoSpaceDE w:val="0"/>
        <w:autoSpaceDN w:val="0"/>
        <w:adjustRightInd w:val="0"/>
        <w:jc w:val="both"/>
        <w:rPr>
          <w:bCs/>
          <w:color w:val="000000"/>
          <w:spacing w:val="-1"/>
          <w:sz w:val="24"/>
          <w:szCs w:val="24"/>
        </w:rPr>
      </w:pPr>
      <w:r w:rsidRPr="00FD63CF">
        <w:rPr>
          <w:bCs/>
          <w:color w:val="000000"/>
          <w:spacing w:val="-1"/>
          <w:sz w:val="24"/>
          <w:szCs w:val="24"/>
        </w:rPr>
        <w:t>MERGE INTO new_emp  c USING emp e</w:t>
      </w:r>
      <w:r>
        <w:rPr>
          <w:bCs/>
          <w:color w:val="000000"/>
          <w:spacing w:val="-1"/>
          <w:sz w:val="24"/>
          <w:szCs w:val="24"/>
        </w:rPr>
        <w:t xml:space="preserve"> </w:t>
      </w:r>
      <w:r w:rsidRPr="00FD63CF">
        <w:rPr>
          <w:bCs/>
          <w:color w:val="000000"/>
          <w:spacing w:val="-1"/>
          <w:sz w:val="24"/>
          <w:szCs w:val="24"/>
        </w:rPr>
        <w:t>ON (c.empno = e.empno)</w:t>
      </w:r>
    </w:p>
    <w:p w14:paraId="7220EA50" w14:textId="139E91F9" w:rsidR="00FD63CF" w:rsidRPr="00FD63CF" w:rsidRDefault="00FD63CF" w:rsidP="00FD63CF">
      <w:pPr>
        <w:widowControl w:val="0"/>
        <w:autoSpaceDE w:val="0"/>
        <w:autoSpaceDN w:val="0"/>
        <w:adjustRightInd w:val="0"/>
        <w:jc w:val="both"/>
        <w:rPr>
          <w:bCs/>
          <w:color w:val="000000"/>
          <w:spacing w:val="-1"/>
          <w:sz w:val="24"/>
          <w:szCs w:val="24"/>
        </w:rPr>
      </w:pPr>
      <w:r w:rsidRPr="00FD63CF">
        <w:rPr>
          <w:bCs/>
          <w:color w:val="000000"/>
          <w:spacing w:val="-1"/>
          <w:sz w:val="24"/>
          <w:szCs w:val="24"/>
        </w:rPr>
        <w:t>WHEN MATCHED THEN</w:t>
      </w:r>
      <w:r>
        <w:rPr>
          <w:bCs/>
          <w:color w:val="000000"/>
          <w:spacing w:val="-1"/>
          <w:sz w:val="24"/>
          <w:szCs w:val="24"/>
        </w:rPr>
        <w:t xml:space="preserve"> </w:t>
      </w:r>
      <w:r w:rsidRPr="00FD63CF">
        <w:rPr>
          <w:bCs/>
          <w:color w:val="000000"/>
          <w:spacing w:val="-1"/>
          <w:sz w:val="24"/>
          <w:szCs w:val="24"/>
        </w:rPr>
        <w:t>UPDATE SET</w:t>
      </w:r>
    </w:p>
    <w:p w14:paraId="73CA0050" w14:textId="77777777" w:rsidR="00FD63CF" w:rsidRPr="00FD63CF" w:rsidRDefault="00FD63CF" w:rsidP="00FD63CF">
      <w:pPr>
        <w:widowControl w:val="0"/>
        <w:autoSpaceDE w:val="0"/>
        <w:autoSpaceDN w:val="0"/>
        <w:adjustRightInd w:val="0"/>
        <w:jc w:val="both"/>
        <w:rPr>
          <w:bCs/>
          <w:color w:val="000000"/>
          <w:spacing w:val="-1"/>
          <w:sz w:val="24"/>
          <w:szCs w:val="24"/>
        </w:rPr>
      </w:pPr>
      <w:r w:rsidRPr="00FD63CF">
        <w:rPr>
          <w:bCs/>
          <w:color w:val="000000"/>
          <w:spacing w:val="-1"/>
          <w:sz w:val="24"/>
          <w:szCs w:val="24"/>
        </w:rPr>
        <w:t>c.ename     = e.ename,</w:t>
      </w:r>
    </w:p>
    <w:p w14:paraId="277AE3A4" w14:textId="77777777" w:rsidR="00FD63CF" w:rsidRPr="00FD63CF" w:rsidRDefault="00FD63CF" w:rsidP="00FD63CF">
      <w:pPr>
        <w:widowControl w:val="0"/>
        <w:autoSpaceDE w:val="0"/>
        <w:autoSpaceDN w:val="0"/>
        <w:adjustRightInd w:val="0"/>
        <w:jc w:val="both"/>
        <w:rPr>
          <w:bCs/>
          <w:color w:val="000000"/>
          <w:spacing w:val="-1"/>
          <w:sz w:val="24"/>
          <w:szCs w:val="24"/>
        </w:rPr>
      </w:pPr>
      <w:r w:rsidRPr="00FD63CF">
        <w:rPr>
          <w:bCs/>
          <w:color w:val="000000"/>
          <w:spacing w:val="-1"/>
          <w:sz w:val="24"/>
          <w:szCs w:val="24"/>
        </w:rPr>
        <w:t>c.deptno  = e.deptno</w:t>
      </w:r>
    </w:p>
    <w:p w14:paraId="307BD7AE" w14:textId="77777777" w:rsidR="00FD63CF" w:rsidRPr="00FD63CF" w:rsidRDefault="00FD63CF" w:rsidP="00FD63CF">
      <w:pPr>
        <w:widowControl w:val="0"/>
        <w:autoSpaceDE w:val="0"/>
        <w:autoSpaceDN w:val="0"/>
        <w:adjustRightInd w:val="0"/>
        <w:jc w:val="both"/>
        <w:rPr>
          <w:bCs/>
          <w:color w:val="000000"/>
          <w:spacing w:val="-1"/>
          <w:sz w:val="24"/>
          <w:szCs w:val="24"/>
        </w:rPr>
      </w:pPr>
      <w:r w:rsidRPr="00FD63CF">
        <w:rPr>
          <w:bCs/>
          <w:color w:val="000000"/>
          <w:spacing w:val="-1"/>
          <w:sz w:val="24"/>
          <w:szCs w:val="24"/>
        </w:rPr>
        <w:t>WHEN NOT MATCHED THEN</w:t>
      </w:r>
    </w:p>
    <w:p w14:paraId="0E1F9C1B" w14:textId="77777777" w:rsidR="00FD63CF" w:rsidRDefault="00FD63CF" w:rsidP="00FD63CF">
      <w:pPr>
        <w:widowControl w:val="0"/>
        <w:autoSpaceDE w:val="0"/>
        <w:autoSpaceDN w:val="0"/>
        <w:adjustRightInd w:val="0"/>
        <w:jc w:val="both"/>
        <w:rPr>
          <w:bCs/>
          <w:color w:val="000000"/>
          <w:spacing w:val="-1"/>
          <w:sz w:val="24"/>
          <w:szCs w:val="24"/>
        </w:rPr>
      </w:pPr>
      <w:r w:rsidRPr="00FD63CF">
        <w:rPr>
          <w:bCs/>
          <w:color w:val="000000"/>
          <w:spacing w:val="-1"/>
          <w:sz w:val="24"/>
          <w:szCs w:val="24"/>
        </w:rPr>
        <w:t>INSERT</w:t>
      </w:r>
      <w:r>
        <w:rPr>
          <w:bCs/>
          <w:color w:val="000000"/>
          <w:spacing w:val="-1"/>
          <w:sz w:val="24"/>
          <w:szCs w:val="24"/>
        </w:rPr>
        <w:t xml:space="preserve"> </w:t>
      </w:r>
      <w:r w:rsidRPr="00FD63CF">
        <w:rPr>
          <w:bCs/>
          <w:color w:val="000000"/>
          <w:spacing w:val="-1"/>
          <w:sz w:val="24"/>
          <w:szCs w:val="24"/>
        </w:rPr>
        <w:t>VALUES(e.empno, e.ename, e.job,e.mgr,e.hiredate,e.sal, e.comm,e.deptno);</w:t>
      </w:r>
    </w:p>
    <w:p w14:paraId="39FEDD15" w14:textId="25321A17" w:rsidR="00504D89" w:rsidRDefault="00504D89" w:rsidP="00FD63CF">
      <w:pPr>
        <w:widowControl w:val="0"/>
        <w:autoSpaceDE w:val="0"/>
        <w:autoSpaceDN w:val="0"/>
        <w:adjustRightInd w:val="0"/>
        <w:jc w:val="both"/>
      </w:pPr>
      <w:r>
        <w:rPr>
          <w:b/>
          <w:bCs/>
          <w:color w:val="000000"/>
          <w:spacing w:val="-1"/>
          <w:sz w:val="28"/>
          <w:szCs w:val="28"/>
        </w:rPr>
        <w:t>Merging Rows: Example</w:t>
      </w:r>
    </w:p>
    <w:p w14:paraId="62441556" w14:textId="630771DB" w:rsidR="00504D89" w:rsidRPr="00AD5D24" w:rsidRDefault="00504D89" w:rsidP="00854A59">
      <w:pPr>
        <w:widowControl w:val="0"/>
        <w:autoSpaceDE w:val="0"/>
        <w:autoSpaceDN w:val="0"/>
        <w:adjustRightInd w:val="0"/>
        <w:jc w:val="both"/>
        <w:rPr>
          <w:bCs/>
          <w:color w:val="000000"/>
          <w:spacing w:val="-1"/>
          <w:sz w:val="24"/>
          <w:szCs w:val="24"/>
        </w:rPr>
      </w:pPr>
      <w:r w:rsidRPr="00AD5D24">
        <w:rPr>
          <w:bCs/>
          <w:color w:val="000000"/>
          <w:spacing w:val="-1"/>
          <w:sz w:val="24"/>
          <w:szCs w:val="24"/>
        </w:rPr>
        <w:t xml:space="preserve">MERGE INTO </w:t>
      </w:r>
      <w:r w:rsidR="00854A59">
        <w:rPr>
          <w:bCs/>
          <w:color w:val="000000"/>
          <w:spacing w:val="-1"/>
          <w:sz w:val="24"/>
          <w:szCs w:val="24"/>
        </w:rPr>
        <w:t>new</w:t>
      </w:r>
      <w:r w:rsidRPr="00AD5D24">
        <w:rPr>
          <w:bCs/>
          <w:color w:val="000000"/>
          <w:spacing w:val="-1"/>
          <w:sz w:val="24"/>
          <w:szCs w:val="24"/>
        </w:rPr>
        <w:t>_emp c</w:t>
      </w:r>
      <w:r w:rsidR="00854A59">
        <w:rPr>
          <w:bCs/>
          <w:color w:val="000000"/>
          <w:spacing w:val="-1"/>
          <w:sz w:val="24"/>
          <w:szCs w:val="24"/>
        </w:rPr>
        <w:t xml:space="preserve"> </w:t>
      </w:r>
      <w:r w:rsidRPr="00AD5D24">
        <w:rPr>
          <w:bCs/>
          <w:color w:val="000000"/>
          <w:spacing w:val="-1"/>
          <w:sz w:val="24"/>
          <w:szCs w:val="24"/>
        </w:rPr>
        <w:t>USING emp e</w:t>
      </w:r>
    </w:p>
    <w:p w14:paraId="5F0ABF1F" w14:textId="51683D92" w:rsidR="00504D89" w:rsidRPr="00AD5D24" w:rsidRDefault="00504D89" w:rsidP="00854A59">
      <w:pPr>
        <w:widowControl w:val="0"/>
        <w:autoSpaceDE w:val="0"/>
        <w:autoSpaceDN w:val="0"/>
        <w:adjustRightInd w:val="0"/>
        <w:jc w:val="both"/>
        <w:rPr>
          <w:bCs/>
          <w:color w:val="000000"/>
          <w:spacing w:val="-1"/>
          <w:sz w:val="24"/>
          <w:szCs w:val="24"/>
        </w:rPr>
      </w:pPr>
      <w:r w:rsidRPr="00AD5D24">
        <w:rPr>
          <w:bCs/>
          <w:color w:val="000000"/>
          <w:spacing w:val="-1"/>
          <w:sz w:val="24"/>
          <w:szCs w:val="24"/>
        </w:rPr>
        <w:t>ON (c.emp</w:t>
      </w:r>
      <w:r w:rsidR="00700FE5" w:rsidRPr="00AD5D24">
        <w:rPr>
          <w:bCs/>
          <w:color w:val="000000"/>
          <w:spacing w:val="-1"/>
          <w:sz w:val="24"/>
          <w:szCs w:val="24"/>
        </w:rPr>
        <w:t>no</w:t>
      </w:r>
      <w:r w:rsidRPr="00AD5D24">
        <w:rPr>
          <w:bCs/>
          <w:color w:val="000000"/>
          <w:spacing w:val="-1"/>
          <w:sz w:val="24"/>
          <w:szCs w:val="24"/>
        </w:rPr>
        <w:t xml:space="preserve"> = e.emp</w:t>
      </w:r>
      <w:r w:rsidR="00700FE5" w:rsidRPr="00AD5D24">
        <w:rPr>
          <w:bCs/>
          <w:color w:val="000000"/>
          <w:spacing w:val="-1"/>
          <w:sz w:val="24"/>
          <w:szCs w:val="24"/>
        </w:rPr>
        <w:t>no</w:t>
      </w:r>
      <w:r w:rsidRPr="00AD5D24">
        <w:rPr>
          <w:bCs/>
          <w:color w:val="000000"/>
          <w:spacing w:val="-1"/>
          <w:sz w:val="24"/>
          <w:szCs w:val="24"/>
        </w:rPr>
        <w:t>)</w:t>
      </w:r>
      <w:r w:rsidR="00854A59">
        <w:rPr>
          <w:bCs/>
          <w:color w:val="000000"/>
          <w:spacing w:val="-1"/>
          <w:sz w:val="24"/>
          <w:szCs w:val="24"/>
        </w:rPr>
        <w:t xml:space="preserve"> </w:t>
      </w:r>
      <w:r w:rsidRPr="00AD5D24">
        <w:rPr>
          <w:bCs/>
          <w:color w:val="000000"/>
          <w:spacing w:val="-1"/>
          <w:sz w:val="24"/>
          <w:szCs w:val="24"/>
        </w:rPr>
        <w:t>WHEN MATCHED THEN</w:t>
      </w:r>
    </w:p>
    <w:p w14:paraId="3A52E95F"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UPDATE SET</w:t>
      </w:r>
    </w:p>
    <w:p w14:paraId="5A28F6B7" w14:textId="672A6C9D" w:rsidR="00504D89" w:rsidRPr="00AD5D24" w:rsidRDefault="00504D89" w:rsidP="00700FE5">
      <w:pPr>
        <w:widowControl w:val="0"/>
        <w:autoSpaceDE w:val="0"/>
        <w:autoSpaceDN w:val="0"/>
        <w:adjustRightInd w:val="0"/>
        <w:jc w:val="both"/>
        <w:rPr>
          <w:bCs/>
          <w:color w:val="000000"/>
          <w:spacing w:val="-1"/>
          <w:sz w:val="24"/>
          <w:szCs w:val="24"/>
        </w:rPr>
      </w:pPr>
      <w:r w:rsidRPr="00AD5D24">
        <w:rPr>
          <w:bCs/>
          <w:color w:val="000000"/>
          <w:spacing w:val="-1"/>
          <w:sz w:val="24"/>
          <w:szCs w:val="24"/>
        </w:rPr>
        <w:lastRenderedPageBreak/>
        <w:t>c.</w:t>
      </w:r>
      <w:r w:rsidR="00700FE5" w:rsidRPr="00AD5D24">
        <w:rPr>
          <w:bCs/>
          <w:color w:val="000000"/>
          <w:spacing w:val="-1"/>
          <w:sz w:val="24"/>
          <w:szCs w:val="24"/>
        </w:rPr>
        <w:t>e</w:t>
      </w:r>
      <w:r w:rsidRPr="00AD5D24">
        <w:rPr>
          <w:bCs/>
          <w:color w:val="000000"/>
          <w:spacing w:val="-1"/>
          <w:sz w:val="24"/>
          <w:szCs w:val="24"/>
        </w:rPr>
        <w:t>name     = e.</w:t>
      </w:r>
      <w:r w:rsidR="00700FE5" w:rsidRPr="00AD5D24">
        <w:rPr>
          <w:bCs/>
          <w:color w:val="000000"/>
          <w:spacing w:val="-1"/>
          <w:sz w:val="24"/>
          <w:szCs w:val="24"/>
        </w:rPr>
        <w:t>e</w:t>
      </w:r>
      <w:r w:rsidRPr="00AD5D24">
        <w:rPr>
          <w:bCs/>
          <w:color w:val="000000"/>
          <w:spacing w:val="-1"/>
          <w:sz w:val="24"/>
          <w:szCs w:val="24"/>
        </w:rPr>
        <w:t>name,</w:t>
      </w:r>
    </w:p>
    <w:p w14:paraId="708DB8FF" w14:textId="48C91455"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c.hiredate      = e.hiredate,</w:t>
      </w:r>
    </w:p>
    <w:p w14:paraId="07FF0BC5" w14:textId="7503F7ED"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c.job       = e.job,</w:t>
      </w:r>
    </w:p>
    <w:p w14:paraId="5E73453A" w14:textId="1B14A169"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c.sal       = e.sal,</w:t>
      </w:r>
    </w:p>
    <w:p w14:paraId="0733B8E9" w14:textId="569C56EB"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c.comm= e.comm,</w:t>
      </w:r>
    </w:p>
    <w:p w14:paraId="66497944" w14:textId="2EE8E2D4"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c.m</w:t>
      </w:r>
      <w:r w:rsidR="00700FE5" w:rsidRPr="00AD5D24">
        <w:rPr>
          <w:bCs/>
          <w:color w:val="000000"/>
          <w:spacing w:val="-1"/>
          <w:sz w:val="24"/>
          <w:szCs w:val="24"/>
        </w:rPr>
        <w:t>gr</w:t>
      </w:r>
      <w:r w:rsidRPr="00AD5D24">
        <w:rPr>
          <w:bCs/>
          <w:color w:val="000000"/>
          <w:spacing w:val="-1"/>
          <w:sz w:val="24"/>
          <w:szCs w:val="24"/>
        </w:rPr>
        <w:t xml:space="preserve">     = e.m</w:t>
      </w:r>
      <w:r w:rsidR="00700FE5" w:rsidRPr="00AD5D24">
        <w:rPr>
          <w:bCs/>
          <w:color w:val="000000"/>
          <w:spacing w:val="-1"/>
          <w:sz w:val="24"/>
          <w:szCs w:val="24"/>
        </w:rPr>
        <w:t>gr</w:t>
      </w:r>
      <w:r w:rsidRPr="00AD5D24">
        <w:rPr>
          <w:bCs/>
          <w:color w:val="000000"/>
          <w:spacing w:val="-1"/>
          <w:sz w:val="24"/>
          <w:szCs w:val="24"/>
        </w:rPr>
        <w:t>,</w:t>
      </w:r>
    </w:p>
    <w:p w14:paraId="2BBE0F81" w14:textId="19F10B3C"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c.dep</w:t>
      </w:r>
      <w:r w:rsidR="00700FE5" w:rsidRPr="00AD5D24">
        <w:rPr>
          <w:bCs/>
          <w:color w:val="000000"/>
          <w:spacing w:val="-1"/>
          <w:sz w:val="24"/>
          <w:szCs w:val="24"/>
        </w:rPr>
        <w:t>tno</w:t>
      </w:r>
      <w:r w:rsidRPr="00AD5D24">
        <w:rPr>
          <w:bCs/>
          <w:color w:val="000000"/>
          <w:spacing w:val="-1"/>
          <w:sz w:val="24"/>
          <w:szCs w:val="24"/>
        </w:rPr>
        <w:t xml:space="preserve">  = e.dep</w:t>
      </w:r>
      <w:r w:rsidR="00700FE5" w:rsidRPr="00AD5D24">
        <w:rPr>
          <w:bCs/>
          <w:color w:val="000000"/>
          <w:spacing w:val="-1"/>
          <w:sz w:val="24"/>
          <w:szCs w:val="24"/>
        </w:rPr>
        <w:t>tno</w:t>
      </w:r>
    </w:p>
    <w:p w14:paraId="35658D9F"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WHEN NOT MATCHED THEN</w:t>
      </w:r>
    </w:p>
    <w:p w14:paraId="1C7B47C4" w14:textId="58307653" w:rsidR="00504D89" w:rsidRPr="00AD5D24" w:rsidRDefault="00504D89" w:rsidP="00AD5D24">
      <w:pPr>
        <w:widowControl w:val="0"/>
        <w:autoSpaceDE w:val="0"/>
        <w:autoSpaceDN w:val="0"/>
        <w:adjustRightInd w:val="0"/>
        <w:jc w:val="both"/>
        <w:rPr>
          <w:bCs/>
          <w:color w:val="000000"/>
          <w:spacing w:val="-1"/>
          <w:sz w:val="24"/>
          <w:szCs w:val="24"/>
        </w:rPr>
      </w:pPr>
      <w:r w:rsidRPr="00AD5D24">
        <w:rPr>
          <w:bCs/>
          <w:color w:val="000000"/>
          <w:spacing w:val="-1"/>
          <w:sz w:val="24"/>
          <w:szCs w:val="24"/>
        </w:rPr>
        <w:t>INSERT VALUES(e.e</w:t>
      </w:r>
      <w:r w:rsidR="00AD5D24" w:rsidRPr="00AD5D24">
        <w:rPr>
          <w:bCs/>
          <w:color w:val="000000"/>
          <w:spacing w:val="-1"/>
          <w:sz w:val="24"/>
          <w:szCs w:val="24"/>
        </w:rPr>
        <w:t>name</w:t>
      </w:r>
      <w:r w:rsidRPr="00AD5D24">
        <w:rPr>
          <w:bCs/>
          <w:color w:val="000000"/>
          <w:spacing w:val="-1"/>
          <w:sz w:val="24"/>
          <w:szCs w:val="24"/>
        </w:rPr>
        <w:t>, e</w:t>
      </w:r>
      <w:r w:rsidR="00AD5D24" w:rsidRPr="00AD5D24">
        <w:rPr>
          <w:bCs/>
          <w:color w:val="000000"/>
          <w:spacing w:val="-1"/>
          <w:sz w:val="24"/>
          <w:szCs w:val="24"/>
        </w:rPr>
        <w:t>,</w:t>
      </w:r>
      <w:r w:rsidRPr="00AD5D24">
        <w:rPr>
          <w:bCs/>
          <w:color w:val="000000"/>
          <w:spacing w:val="-1"/>
          <w:sz w:val="24"/>
          <w:szCs w:val="24"/>
        </w:rPr>
        <w:t xml:space="preserve"> e.hiredate, e.job,e.sal, e.comm, e.m</w:t>
      </w:r>
      <w:r w:rsidR="00AD5D24" w:rsidRPr="00AD5D24">
        <w:rPr>
          <w:bCs/>
          <w:color w:val="000000"/>
          <w:spacing w:val="-1"/>
          <w:sz w:val="24"/>
          <w:szCs w:val="24"/>
        </w:rPr>
        <w:t>gr</w:t>
      </w:r>
      <w:r w:rsidRPr="00AD5D24">
        <w:rPr>
          <w:bCs/>
          <w:color w:val="000000"/>
          <w:spacing w:val="-1"/>
          <w:sz w:val="24"/>
          <w:szCs w:val="24"/>
        </w:rPr>
        <w:t>,e.dep</w:t>
      </w:r>
      <w:r w:rsidR="00AD5D24" w:rsidRPr="00AD5D24">
        <w:rPr>
          <w:bCs/>
          <w:color w:val="000000"/>
          <w:spacing w:val="-1"/>
          <w:sz w:val="24"/>
          <w:szCs w:val="24"/>
        </w:rPr>
        <w:t>tno</w:t>
      </w:r>
      <w:r w:rsidRPr="00AD5D24">
        <w:rPr>
          <w:bCs/>
          <w:color w:val="000000"/>
          <w:spacing w:val="-1"/>
          <w:sz w:val="24"/>
          <w:szCs w:val="24"/>
        </w:rPr>
        <w:t>);</w:t>
      </w:r>
    </w:p>
    <w:p w14:paraId="407CE4B7" w14:textId="09A81503" w:rsidR="00504D89" w:rsidRPr="00AD5D24" w:rsidRDefault="00504D89" w:rsidP="00504D89">
      <w:pPr>
        <w:widowControl w:val="0"/>
        <w:autoSpaceDE w:val="0"/>
        <w:autoSpaceDN w:val="0"/>
        <w:adjustRightInd w:val="0"/>
        <w:jc w:val="both"/>
        <w:rPr>
          <w:bCs/>
          <w:sz w:val="24"/>
          <w:szCs w:val="24"/>
        </w:rPr>
      </w:pPr>
    </w:p>
    <w:p w14:paraId="626C80FF" w14:textId="67D683F1" w:rsidR="00504D89" w:rsidRPr="00AD5D24" w:rsidRDefault="00504D89" w:rsidP="00AD5D24">
      <w:pPr>
        <w:widowControl w:val="0"/>
        <w:autoSpaceDE w:val="0"/>
        <w:autoSpaceDN w:val="0"/>
        <w:adjustRightInd w:val="0"/>
        <w:jc w:val="both"/>
        <w:rPr>
          <w:bCs/>
          <w:color w:val="000000"/>
          <w:spacing w:val="-1"/>
          <w:sz w:val="24"/>
          <w:szCs w:val="24"/>
        </w:rPr>
      </w:pPr>
      <w:r w:rsidRPr="00AD5D24">
        <w:rPr>
          <w:bCs/>
          <w:color w:val="000000"/>
          <w:spacing w:val="-1"/>
          <w:sz w:val="24"/>
          <w:szCs w:val="24"/>
        </w:rPr>
        <w:t>SELECT *</w:t>
      </w:r>
      <w:r w:rsidR="00AD5D24">
        <w:rPr>
          <w:bCs/>
          <w:color w:val="000000"/>
          <w:spacing w:val="-1"/>
          <w:sz w:val="24"/>
          <w:szCs w:val="24"/>
        </w:rPr>
        <w:t xml:space="preserve"> </w:t>
      </w:r>
      <w:r w:rsidRPr="00AD5D24">
        <w:rPr>
          <w:bCs/>
          <w:color w:val="000000"/>
          <w:spacing w:val="-1"/>
          <w:sz w:val="24"/>
          <w:szCs w:val="24"/>
        </w:rPr>
        <w:t xml:space="preserve">FROM </w:t>
      </w:r>
      <w:r w:rsidR="00854A59">
        <w:rPr>
          <w:bCs/>
          <w:color w:val="000000"/>
          <w:spacing w:val="-1"/>
          <w:sz w:val="24"/>
          <w:szCs w:val="24"/>
        </w:rPr>
        <w:t>NEW</w:t>
      </w:r>
      <w:r w:rsidRPr="00AD5D24">
        <w:rPr>
          <w:bCs/>
          <w:color w:val="000000"/>
          <w:spacing w:val="-1"/>
          <w:sz w:val="24"/>
          <w:szCs w:val="24"/>
        </w:rPr>
        <w:t>_EMP;</w:t>
      </w:r>
    </w:p>
    <w:p w14:paraId="779DA634" w14:textId="5F5D69E8" w:rsidR="00504D89" w:rsidRPr="00AD5D24" w:rsidRDefault="00504D89" w:rsidP="00504D89">
      <w:pPr>
        <w:widowControl w:val="0"/>
        <w:autoSpaceDE w:val="0"/>
        <w:autoSpaceDN w:val="0"/>
        <w:adjustRightInd w:val="0"/>
        <w:jc w:val="both"/>
        <w:rPr>
          <w:bCs/>
          <w:color w:val="000000"/>
          <w:spacing w:val="-1"/>
          <w:sz w:val="24"/>
          <w:szCs w:val="24"/>
        </w:rPr>
      </w:pPr>
    </w:p>
    <w:p w14:paraId="2CFF02F5" w14:textId="7C950C95" w:rsidR="00504D89" w:rsidRPr="00AD5D24" w:rsidRDefault="00504D89" w:rsidP="00AD5D24">
      <w:pPr>
        <w:widowControl w:val="0"/>
        <w:autoSpaceDE w:val="0"/>
        <w:autoSpaceDN w:val="0"/>
        <w:adjustRightInd w:val="0"/>
        <w:jc w:val="both"/>
        <w:rPr>
          <w:bCs/>
          <w:color w:val="000000"/>
          <w:spacing w:val="-1"/>
          <w:sz w:val="24"/>
          <w:szCs w:val="24"/>
        </w:rPr>
      </w:pPr>
      <w:r w:rsidRPr="00AD5D24">
        <w:rPr>
          <w:bCs/>
          <w:color w:val="000000"/>
          <w:spacing w:val="-1"/>
          <w:sz w:val="24"/>
          <w:szCs w:val="24"/>
        </w:rPr>
        <w:t xml:space="preserve">MERGE INTO </w:t>
      </w:r>
      <w:r w:rsidR="00854A59">
        <w:rPr>
          <w:bCs/>
          <w:color w:val="000000"/>
          <w:spacing w:val="-1"/>
          <w:sz w:val="24"/>
          <w:szCs w:val="24"/>
        </w:rPr>
        <w:t>new</w:t>
      </w:r>
      <w:r w:rsidRPr="00AD5D24">
        <w:rPr>
          <w:bCs/>
          <w:color w:val="000000"/>
          <w:spacing w:val="-1"/>
          <w:sz w:val="24"/>
          <w:szCs w:val="24"/>
        </w:rPr>
        <w:t>_emp c</w:t>
      </w:r>
      <w:r w:rsidR="00AD5D24">
        <w:rPr>
          <w:bCs/>
          <w:color w:val="000000"/>
          <w:spacing w:val="-1"/>
          <w:sz w:val="24"/>
          <w:szCs w:val="24"/>
        </w:rPr>
        <w:t xml:space="preserve"> </w:t>
      </w:r>
      <w:r w:rsidRPr="00AD5D24">
        <w:rPr>
          <w:bCs/>
          <w:color w:val="000000"/>
          <w:spacing w:val="-1"/>
          <w:sz w:val="24"/>
          <w:szCs w:val="24"/>
        </w:rPr>
        <w:t>USING emp e</w:t>
      </w:r>
    </w:p>
    <w:p w14:paraId="4E2138DC" w14:textId="00A0B7F6"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ON (c.emp</w:t>
      </w:r>
      <w:r w:rsidR="00AD5D24">
        <w:rPr>
          <w:bCs/>
          <w:color w:val="000000"/>
          <w:spacing w:val="-1"/>
          <w:sz w:val="24"/>
          <w:szCs w:val="24"/>
        </w:rPr>
        <w:t>no</w:t>
      </w:r>
      <w:r w:rsidRPr="00AD5D24">
        <w:rPr>
          <w:bCs/>
          <w:color w:val="000000"/>
          <w:spacing w:val="-1"/>
          <w:sz w:val="24"/>
          <w:szCs w:val="24"/>
        </w:rPr>
        <w:t xml:space="preserve"> = e.emp</w:t>
      </w:r>
      <w:r w:rsidR="00AD5D24">
        <w:rPr>
          <w:bCs/>
          <w:color w:val="000000"/>
          <w:spacing w:val="-1"/>
          <w:sz w:val="24"/>
          <w:szCs w:val="24"/>
        </w:rPr>
        <w:t>no</w:t>
      </w:r>
      <w:r w:rsidRPr="00AD5D24">
        <w:rPr>
          <w:bCs/>
          <w:color w:val="000000"/>
          <w:spacing w:val="-1"/>
          <w:sz w:val="24"/>
          <w:szCs w:val="24"/>
        </w:rPr>
        <w:t>)</w:t>
      </w:r>
    </w:p>
    <w:p w14:paraId="6B8F312D"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WHEN MATCHED THEN</w:t>
      </w:r>
    </w:p>
    <w:p w14:paraId="6F5E82B5"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UPDATE SET</w:t>
      </w:r>
    </w:p>
    <w:p w14:paraId="17C9413C"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w:t>
      </w:r>
    </w:p>
    <w:p w14:paraId="1ED8486E"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WHEN NOT MATCHED THEN</w:t>
      </w:r>
    </w:p>
    <w:p w14:paraId="6A5F6F30"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INSERT VALUES...;</w:t>
      </w:r>
    </w:p>
    <w:p w14:paraId="6A396C5C"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SELECT *</w:t>
      </w:r>
    </w:p>
    <w:p w14:paraId="37FF0327" w14:textId="2307798E"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 xml:space="preserve">FROM </w:t>
      </w:r>
      <w:r w:rsidR="00536271">
        <w:rPr>
          <w:bCs/>
          <w:color w:val="000000"/>
          <w:spacing w:val="-1"/>
          <w:sz w:val="24"/>
          <w:szCs w:val="24"/>
        </w:rPr>
        <w:t>NEW</w:t>
      </w:r>
      <w:r w:rsidRPr="00AD5D24">
        <w:rPr>
          <w:bCs/>
          <w:color w:val="000000"/>
          <w:spacing w:val="-1"/>
          <w:sz w:val="24"/>
          <w:szCs w:val="24"/>
        </w:rPr>
        <w:t>_EMP;</w:t>
      </w:r>
    </w:p>
    <w:p w14:paraId="4D28C110" w14:textId="77777777" w:rsidR="00504D89" w:rsidRPr="00AD5D24" w:rsidRDefault="00504D89" w:rsidP="00504D89">
      <w:pPr>
        <w:widowControl w:val="0"/>
        <w:autoSpaceDE w:val="0"/>
        <w:autoSpaceDN w:val="0"/>
        <w:adjustRightInd w:val="0"/>
        <w:jc w:val="both"/>
        <w:rPr>
          <w:bCs/>
          <w:color w:val="000000"/>
          <w:spacing w:val="-1"/>
          <w:sz w:val="24"/>
          <w:szCs w:val="24"/>
        </w:rPr>
      </w:pPr>
      <w:r w:rsidRPr="00AD5D24">
        <w:rPr>
          <w:bCs/>
          <w:color w:val="000000"/>
          <w:spacing w:val="-1"/>
          <w:sz w:val="24"/>
          <w:szCs w:val="24"/>
        </w:rPr>
        <w:t>20 rows selected.</w:t>
      </w:r>
    </w:p>
    <w:p w14:paraId="2F83711C" w14:textId="77777777" w:rsidR="00504D89" w:rsidRPr="00AD5D24" w:rsidRDefault="00504D89" w:rsidP="00504D89">
      <w:pPr>
        <w:widowControl w:val="0"/>
        <w:autoSpaceDE w:val="0"/>
        <w:autoSpaceDN w:val="0"/>
        <w:adjustRightInd w:val="0"/>
        <w:jc w:val="both"/>
        <w:rPr>
          <w:sz w:val="28"/>
          <w:szCs w:val="28"/>
          <w:u w:val="single"/>
        </w:rPr>
      </w:pPr>
      <w:r w:rsidRPr="00AD5D24">
        <w:rPr>
          <w:b/>
          <w:bCs/>
          <w:color w:val="000000"/>
          <w:spacing w:val="-1"/>
          <w:sz w:val="28"/>
          <w:szCs w:val="28"/>
          <w:u w:val="single"/>
        </w:rPr>
        <w:t>Database Transactions</w:t>
      </w:r>
    </w:p>
    <w:p w14:paraId="1C0F8326" w14:textId="50B05A15" w:rsidR="00504D89" w:rsidRPr="00AD5D24" w:rsidRDefault="00504D89" w:rsidP="00AD5D24">
      <w:pPr>
        <w:widowControl w:val="0"/>
        <w:autoSpaceDE w:val="0"/>
        <w:autoSpaceDN w:val="0"/>
        <w:adjustRightInd w:val="0"/>
        <w:jc w:val="both"/>
        <w:rPr>
          <w:bCs/>
          <w:color w:val="000000"/>
          <w:spacing w:val="-1"/>
          <w:sz w:val="24"/>
          <w:szCs w:val="24"/>
        </w:rPr>
      </w:pPr>
      <w:r w:rsidRPr="00AD5D24">
        <w:rPr>
          <w:bCs/>
          <w:color w:val="000000"/>
          <w:spacing w:val="-1"/>
          <w:sz w:val="24"/>
          <w:szCs w:val="24"/>
        </w:rPr>
        <w:t>A database transaction consists of one of the</w:t>
      </w:r>
      <w:r w:rsidR="00AD5D24">
        <w:rPr>
          <w:bCs/>
          <w:color w:val="000000"/>
          <w:spacing w:val="-1"/>
          <w:sz w:val="24"/>
          <w:szCs w:val="24"/>
        </w:rPr>
        <w:t xml:space="preserve"> </w:t>
      </w:r>
      <w:r w:rsidRPr="00AD5D24">
        <w:rPr>
          <w:bCs/>
          <w:color w:val="000000"/>
          <w:spacing w:val="-1"/>
          <w:sz w:val="24"/>
          <w:szCs w:val="24"/>
        </w:rPr>
        <w:t>following:</w:t>
      </w:r>
    </w:p>
    <w:p w14:paraId="66BFCFC5" w14:textId="4BDF4CEB" w:rsidR="00504D89" w:rsidRPr="00AD5D24" w:rsidRDefault="00504D89" w:rsidP="00AD5D24">
      <w:pPr>
        <w:pStyle w:val="ListParagraph"/>
        <w:widowControl w:val="0"/>
        <w:numPr>
          <w:ilvl w:val="0"/>
          <w:numId w:val="36"/>
        </w:numPr>
        <w:autoSpaceDE w:val="0"/>
        <w:autoSpaceDN w:val="0"/>
        <w:adjustRightInd w:val="0"/>
        <w:jc w:val="both"/>
        <w:rPr>
          <w:bCs/>
          <w:color w:val="000000"/>
          <w:spacing w:val="-1"/>
          <w:sz w:val="24"/>
          <w:szCs w:val="24"/>
        </w:rPr>
      </w:pPr>
      <w:r w:rsidRPr="00AD5D24">
        <w:rPr>
          <w:bCs/>
          <w:color w:val="000000"/>
          <w:spacing w:val="-1"/>
          <w:sz w:val="24"/>
          <w:szCs w:val="24"/>
        </w:rPr>
        <w:t>DML statements which constitute one consistent</w:t>
      </w:r>
      <w:r w:rsidR="00AD5D24" w:rsidRPr="00AD5D24">
        <w:rPr>
          <w:bCs/>
          <w:color w:val="000000"/>
          <w:spacing w:val="-1"/>
          <w:sz w:val="24"/>
          <w:szCs w:val="24"/>
        </w:rPr>
        <w:t xml:space="preserve"> </w:t>
      </w:r>
      <w:r w:rsidRPr="00AD5D24">
        <w:rPr>
          <w:bCs/>
          <w:color w:val="000000"/>
          <w:spacing w:val="-1"/>
          <w:sz w:val="24"/>
          <w:szCs w:val="24"/>
        </w:rPr>
        <w:t>change to the data</w:t>
      </w:r>
    </w:p>
    <w:p w14:paraId="6792B911" w14:textId="7CFE0DD8" w:rsidR="00504D89" w:rsidRPr="00AD5D24" w:rsidRDefault="00504D89" w:rsidP="00AD5D24">
      <w:pPr>
        <w:pStyle w:val="ListParagraph"/>
        <w:widowControl w:val="0"/>
        <w:numPr>
          <w:ilvl w:val="0"/>
          <w:numId w:val="36"/>
        </w:numPr>
        <w:autoSpaceDE w:val="0"/>
        <w:autoSpaceDN w:val="0"/>
        <w:adjustRightInd w:val="0"/>
        <w:jc w:val="both"/>
        <w:rPr>
          <w:bCs/>
          <w:color w:val="000000"/>
          <w:spacing w:val="-1"/>
          <w:sz w:val="24"/>
          <w:szCs w:val="24"/>
        </w:rPr>
      </w:pPr>
      <w:r w:rsidRPr="00AD5D24">
        <w:rPr>
          <w:bCs/>
          <w:color w:val="000000"/>
          <w:spacing w:val="-1"/>
          <w:sz w:val="24"/>
          <w:szCs w:val="24"/>
        </w:rPr>
        <w:t>One DDL statement</w:t>
      </w:r>
    </w:p>
    <w:p w14:paraId="02D2AEBA" w14:textId="7E6FF0E8" w:rsidR="00504D89" w:rsidRPr="00AD5D24" w:rsidRDefault="00504D89" w:rsidP="00AD5D24">
      <w:pPr>
        <w:pStyle w:val="ListParagraph"/>
        <w:widowControl w:val="0"/>
        <w:numPr>
          <w:ilvl w:val="0"/>
          <w:numId w:val="36"/>
        </w:numPr>
        <w:autoSpaceDE w:val="0"/>
        <w:autoSpaceDN w:val="0"/>
        <w:adjustRightInd w:val="0"/>
        <w:jc w:val="both"/>
        <w:rPr>
          <w:bCs/>
          <w:color w:val="000000"/>
          <w:spacing w:val="-1"/>
          <w:sz w:val="24"/>
          <w:szCs w:val="24"/>
        </w:rPr>
      </w:pPr>
      <w:r w:rsidRPr="00AD5D24">
        <w:rPr>
          <w:bCs/>
          <w:color w:val="000000"/>
          <w:spacing w:val="-1"/>
          <w:sz w:val="24"/>
          <w:szCs w:val="24"/>
        </w:rPr>
        <w:t>One DCL statement</w:t>
      </w:r>
    </w:p>
    <w:p w14:paraId="6785B81C" w14:textId="77777777" w:rsidR="00504D89" w:rsidRPr="00AD5D24" w:rsidRDefault="00504D89" w:rsidP="00504D89">
      <w:pPr>
        <w:widowControl w:val="0"/>
        <w:autoSpaceDE w:val="0"/>
        <w:autoSpaceDN w:val="0"/>
        <w:adjustRightInd w:val="0"/>
        <w:jc w:val="both"/>
        <w:rPr>
          <w:sz w:val="28"/>
          <w:szCs w:val="28"/>
          <w:u w:val="single"/>
        </w:rPr>
      </w:pPr>
      <w:r w:rsidRPr="00AD5D24">
        <w:rPr>
          <w:b/>
          <w:bCs/>
          <w:color w:val="000000"/>
          <w:spacing w:val="-1"/>
          <w:sz w:val="28"/>
          <w:szCs w:val="28"/>
          <w:u w:val="single"/>
        </w:rPr>
        <w:t>Database Transactions</w:t>
      </w:r>
    </w:p>
    <w:p w14:paraId="4517DF02" w14:textId="3249993D" w:rsidR="00504D89" w:rsidRPr="00AD5D24" w:rsidRDefault="00504D89" w:rsidP="00AD5D24">
      <w:pPr>
        <w:pStyle w:val="ListParagraph"/>
        <w:widowControl w:val="0"/>
        <w:numPr>
          <w:ilvl w:val="0"/>
          <w:numId w:val="36"/>
        </w:numPr>
        <w:autoSpaceDE w:val="0"/>
        <w:autoSpaceDN w:val="0"/>
        <w:adjustRightInd w:val="0"/>
        <w:jc w:val="both"/>
        <w:rPr>
          <w:bCs/>
          <w:color w:val="000000"/>
          <w:spacing w:val="-1"/>
          <w:sz w:val="24"/>
          <w:szCs w:val="24"/>
        </w:rPr>
      </w:pPr>
      <w:r w:rsidRPr="00AD5D24">
        <w:rPr>
          <w:bCs/>
          <w:color w:val="000000"/>
          <w:spacing w:val="-1"/>
          <w:sz w:val="24"/>
          <w:szCs w:val="24"/>
        </w:rPr>
        <w:t>Begin when the first DML SQL statement is</w:t>
      </w:r>
      <w:r w:rsidR="00AD5D24">
        <w:rPr>
          <w:bCs/>
          <w:color w:val="000000"/>
          <w:spacing w:val="-1"/>
          <w:sz w:val="24"/>
          <w:szCs w:val="24"/>
        </w:rPr>
        <w:t xml:space="preserve"> </w:t>
      </w:r>
      <w:r w:rsidRPr="00AD5D24">
        <w:rPr>
          <w:bCs/>
          <w:color w:val="000000"/>
          <w:spacing w:val="-1"/>
          <w:sz w:val="24"/>
          <w:szCs w:val="24"/>
        </w:rPr>
        <w:t>executed</w:t>
      </w:r>
    </w:p>
    <w:p w14:paraId="3FD3334E" w14:textId="2A54A886" w:rsidR="00504D89" w:rsidRPr="00AD5D24" w:rsidRDefault="00504D89" w:rsidP="00AD5D24">
      <w:pPr>
        <w:pStyle w:val="ListParagraph"/>
        <w:widowControl w:val="0"/>
        <w:numPr>
          <w:ilvl w:val="0"/>
          <w:numId w:val="36"/>
        </w:numPr>
        <w:autoSpaceDE w:val="0"/>
        <w:autoSpaceDN w:val="0"/>
        <w:adjustRightInd w:val="0"/>
        <w:jc w:val="both"/>
        <w:rPr>
          <w:bCs/>
          <w:color w:val="000000"/>
          <w:spacing w:val="-1"/>
          <w:sz w:val="24"/>
          <w:szCs w:val="24"/>
        </w:rPr>
      </w:pPr>
      <w:r w:rsidRPr="00AD5D24">
        <w:rPr>
          <w:bCs/>
          <w:color w:val="000000"/>
          <w:spacing w:val="-1"/>
          <w:sz w:val="24"/>
          <w:szCs w:val="24"/>
        </w:rPr>
        <w:t>End with one of the following events:</w:t>
      </w:r>
    </w:p>
    <w:p w14:paraId="2464208A" w14:textId="33FF666E" w:rsidR="00504D89" w:rsidRPr="00AD5D24" w:rsidRDefault="00504D89" w:rsidP="00AD5D24">
      <w:pPr>
        <w:pStyle w:val="ListParagraph"/>
        <w:widowControl w:val="0"/>
        <w:numPr>
          <w:ilvl w:val="0"/>
          <w:numId w:val="37"/>
        </w:numPr>
        <w:autoSpaceDE w:val="0"/>
        <w:autoSpaceDN w:val="0"/>
        <w:adjustRightInd w:val="0"/>
        <w:jc w:val="both"/>
        <w:rPr>
          <w:bCs/>
          <w:color w:val="000000"/>
          <w:spacing w:val="-1"/>
          <w:sz w:val="24"/>
          <w:szCs w:val="24"/>
        </w:rPr>
      </w:pPr>
      <w:r w:rsidRPr="00AD5D24">
        <w:rPr>
          <w:bCs/>
          <w:color w:val="000000"/>
          <w:spacing w:val="-1"/>
          <w:sz w:val="24"/>
          <w:szCs w:val="24"/>
        </w:rPr>
        <w:t>A COMMIT or ROLLBACK statement is issued</w:t>
      </w:r>
    </w:p>
    <w:p w14:paraId="30410282" w14:textId="76489EDE" w:rsidR="00504D89" w:rsidRPr="00AD5D24" w:rsidRDefault="00504D89" w:rsidP="00AD5D24">
      <w:pPr>
        <w:pStyle w:val="ListParagraph"/>
        <w:widowControl w:val="0"/>
        <w:numPr>
          <w:ilvl w:val="0"/>
          <w:numId w:val="37"/>
        </w:numPr>
        <w:autoSpaceDE w:val="0"/>
        <w:autoSpaceDN w:val="0"/>
        <w:adjustRightInd w:val="0"/>
        <w:jc w:val="both"/>
        <w:rPr>
          <w:bCs/>
          <w:color w:val="000000"/>
          <w:spacing w:val="-1"/>
          <w:sz w:val="24"/>
          <w:szCs w:val="24"/>
        </w:rPr>
      </w:pPr>
      <w:r w:rsidRPr="00AD5D24">
        <w:rPr>
          <w:bCs/>
          <w:color w:val="000000"/>
          <w:spacing w:val="-1"/>
          <w:sz w:val="24"/>
          <w:szCs w:val="24"/>
        </w:rPr>
        <w:t>A DDL or DCL statement executes (automatic commit)</w:t>
      </w:r>
    </w:p>
    <w:p w14:paraId="490A0DCB" w14:textId="770DC98E" w:rsidR="00504D89" w:rsidRPr="00AD5D24" w:rsidRDefault="00504D89" w:rsidP="00AD5D24">
      <w:pPr>
        <w:pStyle w:val="ListParagraph"/>
        <w:widowControl w:val="0"/>
        <w:numPr>
          <w:ilvl w:val="0"/>
          <w:numId w:val="37"/>
        </w:numPr>
        <w:autoSpaceDE w:val="0"/>
        <w:autoSpaceDN w:val="0"/>
        <w:adjustRightInd w:val="0"/>
        <w:jc w:val="both"/>
        <w:rPr>
          <w:bCs/>
          <w:color w:val="000000"/>
          <w:spacing w:val="-1"/>
          <w:sz w:val="24"/>
          <w:szCs w:val="24"/>
        </w:rPr>
      </w:pPr>
      <w:r w:rsidRPr="00AD5D24">
        <w:rPr>
          <w:bCs/>
          <w:color w:val="000000"/>
          <w:spacing w:val="-1"/>
          <w:sz w:val="24"/>
          <w:szCs w:val="24"/>
        </w:rPr>
        <w:t>The user exits iSQL*Plus</w:t>
      </w:r>
    </w:p>
    <w:p w14:paraId="21BFF30C" w14:textId="3CD23EC7" w:rsidR="00504D89" w:rsidRPr="00AD5D24" w:rsidRDefault="00504D89" w:rsidP="00AD5D24">
      <w:pPr>
        <w:pStyle w:val="ListParagraph"/>
        <w:widowControl w:val="0"/>
        <w:numPr>
          <w:ilvl w:val="0"/>
          <w:numId w:val="37"/>
        </w:numPr>
        <w:autoSpaceDE w:val="0"/>
        <w:autoSpaceDN w:val="0"/>
        <w:adjustRightInd w:val="0"/>
        <w:jc w:val="both"/>
        <w:rPr>
          <w:bCs/>
          <w:color w:val="000000"/>
          <w:spacing w:val="-1"/>
          <w:sz w:val="24"/>
          <w:szCs w:val="24"/>
        </w:rPr>
      </w:pPr>
      <w:r w:rsidRPr="00AD5D24">
        <w:rPr>
          <w:bCs/>
          <w:color w:val="000000"/>
          <w:spacing w:val="-1"/>
          <w:sz w:val="24"/>
          <w:szCs w:val="24"/>
        </w:rPr>
        <w:t>The system crashes</w:t>
      </w:r>
    </w:p>
    <w:p w14:paraId="5BDBE614" w14:textId="77777777" w:rsidR="00504D89" w:rsidRDefault="00504D89" w:rsidP="00504D89">
      <w:pPr>
        <w:widowControl w:val="0"/>
        <w:autoSpaceDE w:val="0"/>
        <w:autoSpaceDN w:val="0"/>
        <w:adjustRightInd w:val="0"/>
        <w:jc w:val="both"/>
        <w:rPr>
          <w:b/>
          <w:bCs/>
          <w:color w:val="000000"/>
          <w:spacing w:val="-1"/>
          <w:sz w:val="45"/>
          <w:szCs w:val="45"/>
        </w:rPr>
      </w:pPr>
    </w:p>
    <w:p w14:paraId="5F8C254D" w14:textId="22FAB4AF" w:rsidR="00504D89" w:rsidRPr="00756B8C" w:rsidRDefault="00504D89" w:rsidP="00756B8C">
      <w:pPr>
        <w:widowControl w:val="0"/>
        <w:autoSpaceDE w:val="0"/>
        <w:autoSpaceDN w:val="0"/>
        <w:adjustRightInd w:val="0"/>
        <w:jc w:val="both"/>
        <w:rPr>
          <w:sz w:val="28"/>
          <w:szCs w:val="28"/>
          <w:u w:val="single"/>
        </w:rPr>
      </w:pPr>
      <w:r w:rsidRPr="00756B8C">
        <w:rPr>
          <w:b/>
          <w:bCs/>
          <w:color w:val="000000"/>
          <w:spacing w:val="-1"/>
          <w:sz w:val="28"/>
          <w:szCs w:val="28"/>
          <w:u w:val="single"/>
        </w:rPr>
        <w:t>Advantages of COMMIT and ROLLBACK</w:t>
      </w:r>
      <w:r w:rsidR="00756B8C">
        <w:rPr>
          <w:sz w:val="28"/>
          <w:szCs w:val="28"/>
          <w:u w:val="single"/>
        </w:rPr>
        <w:t xml:space="preserve"> </w:t>
      </w:r>
      <w:r w:rsidRPr="00756B8C">
        <w:rPr>
          <w:b/>
          <w:bCs/>
          <w:color w:val="000000"/>
          <w:spacing w:val="-1"/>
          <w:sz w:val="28"/>
          <w:szCs w:val="28"/>
          <w:u w:val="single"/>
        </w:rPr>
        <w:t>Statements With COMMIT and ROLLBACK</w:t>
      </w:r>
    </w:p>
    <w:p w14:paraId="1E7FF256" w14:textId="4BEB7FB4" w:rsidR="00504D89" w:rsidRPr="00756B8C" w:rsidRDefault="00756B8C" w:rsidP="00504D89">
      <w:pPr>
        <w:widowControl w:val="0"/>
        <w:autoSpaceDE w:val="0"/>
        <w:autoSpaceDN w:val="0"/>
        <w:adjustRightInd w:val="0"/>
        <w:jc w:val="both"/>
        <w:rPr>
          <w:bCs/>
          <w:color w:val="000000"/>
          <w:spacing w:val="-1"/>
          <w:sz w:val="24"/>
          <w:szCs w:val="24"/>
        </w:rPr>
      </w:pPr>
      <w:r>
        <w:rPr>
          <w:bCs/>
          <w:color w:val="000000"/>
          <w:spacing w:val="-1"/>
          <w:sz w:val="24"/>
          <w:szCs w:val="24"/>
        </w:rPr>
        <w:t>S</w:t>
      </w:r>
      <w:r w:rsidR="00504D89" w:rsidRPr="00756B8C">
        <w:rPr>
          <w:bCs/>
          <w:color w:val="000000"/>
          <w:spacing w:val="-1"/>
          <w:sz w:val="24"/>
          <w:szCs w:val="24"/>
        </w:rPr>
        <w:t>tatements, you can:</w:t>
      </w:r>
    </w:p>
    <w:p w14:paraId="2D808E48" w14:textId="1E4387AE" w:rsidR="00504D89" w:rsidRPr="00756B8C" w:rsidRDefault="00504D89" w:rsidP="00756B8C">
      <w:pPr>
        <w:pStyle w:val="ListParagraph"/>
        <w:widowControl w:val="0"/>
        <w:numPr>
          <w:ilvl w:val="0"/>
          <w:numId w:val="36"/>
        </w:numPr>
        <w:autoSpaceDE w:val="0"/>
        <w:autoSpaceDN w:val="0"/>
        <w:adjustRightInd w:val="0"/>
        <w:jc w:val="both"/>
        <w:rPr>
          <w:bCs/>
          <w:color w:val="000000"/>
          <w:spacing w:val="-1"/>
          <w:sz w:val="24"/>
          <w:szCs w:val="24"/>
        </w:rPr>
      </w:pPr>
      <w:r w:rsidRPr="00756B8C">
        <w:rPr>
          <w:bCs/>
          <w:color w:val="000000"/>
          <w:spacing w:val="-1"/>
          <w:sz w:val="24"/>
          <w:szCs w:val="24"/>
        </w:rPr>
        <w:t>Ensure data consistency</w:t>
      </w:r>
    </w:p>
    <w:p w14:paraId="07D2538E" w14:textId="110BE990" w:rsidR="00504D89" w:rsidRPr="00756B8C" w:rsidRDefault="00504D89" w:rsidP="00756B8C">
      <w:pPr>
        <w:pStyle w:val="ListParagraph"/>
        <w:widowControl w:val="0"/>
        <w:numPr>
          <w:ilvl w:val="0"/>
          <w:numId w:val="36"/>
        </w:numPr>
        <w:autoSpaceDE w:val="0"/>
        <w:autoSpaceDN w:val="0"/>
        <w:adjustRightInd w:val="0"/>
        <w:jc w:val="both"/>
        <w:rPr>
          <w:bCs/>
          <w:color w:val="000000"/>
          <w:spacing w:val="-1"/>
          <w:sz w:val="24"/>
          <w:szCs w:val="24"/>
        </w:rPr>
      </w:pPr>
      <w:r w:rsidRPr="00756B8C">
        <w:rPr>
          <w:bCs/>
          <w:color w:val="000000"/>
          <w:spacing w:val="-1"/>
          <w:sz w:val="24"/>
          <w:szCs w:val="24"/>
        </w:rPr>
        <w:t>Preview data changes before making changes</w:t>
      </w:r>
      <w:r w:rsidR="00756B8C">
        <w:rPr>
          <w:bCs/>
          <w:color w:val="000000"/>
          <w:spacing w:val="-1"/>
          <w:sz w:val="24"/>
          <w:szCs w:val="24"/>
        </w:rPr>
        <w:t xml:space="preserve"> </w:t>
      </w:r>
      <w:r w:rsidRPr="00756B8C">
        <w:rPr>
          <w:bCs/>
          <w:color w:val="000000"/>
          <w:spacing w:val="-1"/>
          <w:sz w:val="24"/>
          <w:szCs w:val="24"/>
        </w:rPr>
        <w:t>permanent</w:t>
      </w:r>
    </w:p>
    <w:p w14:paraId="2ADC33E5" w14:textId="0FCD26F9" w:rsidR="00504D89" w:rsidRPr="00756B8C" w:rsidRDefault="00504D89" w:rsidP="00756B8C">
      <w:pPr>
        <w:pStyle w:val="ListParagraph"/>
        <w:widowControl w:val="0"/>
        <w:numPr>
          <w:ilvl w:val="0"/>
          <w:numId w:val="36"/>
        </w:numPr>
        <w:autoSpaceDE w:val="0"/>
        <w:autoSpaceDN w:val="0"/>
        <w:adjustRightInd w:val="0"/>
        <w:jc w:val="both"/>
        <w:rPr>
          <w:bCs/>
          <w:color w:val="000000"/>
          <w:spacing w:val="-1"/>
          <w:sz w:val="24"/>
          <w:szCs w:val="24"/>
        </w:rPr>
      </w:pPr>
      <w:r w:rsidRPr="00756B8C">
        <w:rPr>
          <w:bCs/>
          <w:color w:val="000000"/>
          <w:spacing w:val="-1"/>
          <w:sz w:val="24"/>
          <w:szCs w:val="24"/>
        </w:rPr>
        <w:t>Group logically related operations</w:t>
      </w:r>
    </w:p>
    <w:p w14:paraId="5CBFB2B4"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Controlling Transactions</w:t>
      </w:r>
    </w:p>
    <w:p w14:paraId="41378D6A"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COMMIT Time</w:t>
      </w:r>
    </w:p>
    <w:p w14:paraId="0B38F62D"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Transaction</w:t>
      </w:r>
    </w:p>
    <w:p w14:paraId="2348C795"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DELETE</w:t>
      </w:r>
    </w:p>
    <w:p w14:paraId="3A1D718D"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SAVEPOINT A</w:t>
      </w:r>
    </w:p>
    <w:p w14:paraId="169A0092"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INSERT</w:t>
      </w:r>
    </w:p>
    <w:p w14:paraId="2D14AC6B"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UPDATE</w:t>
      </w:r>
    </w:p>
    <w:p w14:paraId="0D275460"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SAVEPOINT B</w:t>
      </w:r>
    </w:p>
    <w:p w14:paraId="38DC8FA3"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lastRenderedPageBreak/>
        <w:t>INSERT</w:t>
      </w:r>
    </w:p>
    <w:p w14:paraId="007F32DD"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ROLLBACK</w:t>
      </w:r>
    </w:p>
    <w:p w14:paraId="2ACF092D"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ROLLBACK</w:t>
      </w:r>
    </w:p>
    <w:p w14:paraId="639FC25D"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ROLLBACK</w:t>
      </w:r>
    </w:p>
    <w:p w14:paraId="02F045EA"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to SAVEPOINT A</w:t>
      </w:r>
    </w:p>
    <w:p w14:paraId="56B6CED0"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to SAVEPOINT B</w:t>
      </w:r>
    </w:p>
    <w:p w14:paraId="3E28F33B"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Note:SAVEPOINT is not ANSI standard SQL.</w:t>
      </w:r>
    </w:p>
    <w:p w14:paraId="4407FDF8" w14:textId="77777777" w:rsidR="00504D89" w:rsidRPr="00756B8C" w:rsidRDefault="00504D89" w:rsidP="00504D89">
      <w:pPr>
        <w:widowControl w:val="0"/>
        <w:autoSpaceDE w:val="0"/>
        <w:autoSpaceDN w:val="0"/>
        <w:adjustRightInd w:val="0"/>
        <w:jc w:val="both"/>
        <w:rPr>
          <w:sz w:val="28"/>
          <w:szCs w:val="28"/>
          <w:u w:val="single"/>
        </w:rPr>
      </w:pPr>
      <w:r w:rsidRPr="00756B8C">
        <w:rPr>
          <w:b/>
          <w:bCs/>
          <w:color w:val="000000"/>
          <w:spacing w:val="-1"/>
          <w:sz w:val="28"/>
          <w:szCs w:val="28"/>
          <w:u w:val="single"/>
        </w:rPr>
        <w:t>Rolling Back Changes to a Marker</w:t>
      </w:r>
    </w:p>
    <w:p w14:paraId="79839986" w14:textId="08D6826B" w:rsidR="00504D89" w:rsidRPr="00756B8C" w:rsidRDefault="00504D89" w:rsidP="00756B8C">
      <w:pPr>
        <w:pStyle w:val="ListParagraph"/>
        <w:widowControl w:val="0"/>
        <w:numPr>
          <w:ilvl w:val="0"/>
          <w:numId w:val="39"/>
        </w:numPr>
        <w:autoSpaceDE w:val="0"/>
        <w:autoSpaceDN w:val="0"/>
        <w:adjustRightInd w:val="0"/>
        <w:jc w:val="both"/>
        <w:rPr>
          <w:bCs/>
          <w:color w:val="000000"/>
          <w:spacing w:val="-1"/>
          <w:sz w:val="24"/>
          <w:szCs w:val="24"/>
        </w:rPr>
      </w:pPr>
      <w:r w:rsidRPr="00756B8C">
        <w:rPr>
          <w:bCs/>
          <w:color w:val="000000"/>
          <w:spacing w:val="-1"/>
          <w:sz w:val="24"/>
          <w:szCs w:val="24"/>
        </w:rPr>
        <w:t>Create a marker in a current transaction by using</w:t>
      </w:r>
      <w:r w:rsidR="00756B8C" w:rsidRPr="00756B8C">
        <w:rPr>
          <w:bCs/>
          <w:color w:val="000000"/>
          <w:spacing w:val="-1"/>
          <w:sz w:val="24"/>
          <w:szCs w:val="24"/>
        </w:rPr>
        <w:t xml:space="preserve"> </w:t>
      </w:r>
      <w:r w:rsidRPr="00756B8C">
        <w:rPr>
          <w:bCs/>
          <w:color w:val="000000"/>
          <w:spacing w:val="-1"/>
          <w:sz w:val="24"/>
          <w:szCs w:val="24"/>
        </w:rPr>
        <w:t>The SAVEPOINT statement.</w:t>
      </w:r>
    </w:p>
    <w:p w14:paraId="133A256F" w14:textId="74DDA71A" w:rsidR="00504D89" w:rsidRPr="00756B8C" w:rsidRDefault="00504D89" w:rsidP="00756B8C">
      <w:pPr>
        <w:pStyle w:val="ListParagraph"/>
        <w:widowControl w:val="0"/>
        <w:numPr>
          <w:ilvl w:val="0"/>
          <w:numId w:val="39"/>
        </w:numPr>
        <w:autoSpaceDE w:val="0"/>
        <w:autoSpaceDN w:val="0"/>
        <w:adjustRightInd w:val="0"/>
        <w:jc w:val="both"/>
        <w:rPr>
          <w:bCs/>
          <w:color w:val="000000"/>
          <w:spacing w:val="-1"/>
          <w:sz w:val="24"/>
          <w:szCs w:val="24"/>
        </w:rPr>
      </w:pPr>
      <w:r w:rsidRPr="00756B8C">
        <w:rPr>
          <w:bCs/>
          <w:color w:val="000000"/>
          <w:spacing w:val="-1"/>
          <w:sz w:val="24"/>
          <w:szCs w:val="24"/>
        </w:rPr>
        <w:t>Roll back to that marker by using the ROLLBACK</w:t>
      </w:r>
      <w:r w:rsidR="00756B8C" w:rsidRPr="00756B8C">
        <w:rPr>
          <w:bCs/>
          <w:color w:val="000000"/>
          <w:spacing w:val="-1"/>
          <w:sz w:val="24"/>
          <w:szCs w:val="24"/>
        </w:rPr>
        <w:t xml:space="preserve"> </w:t>
      </w:r>
      <w:r w:rsidRPr="00756B8C">
        <w:rPr>
          <w:bCs/>
          <w:color w:val="000000"/>
          <w:spacing w:val="-1"/>
          <w:sz w:val="24"/>
          <w:szCs w:val="24"/>
        </w:rPr>
        <w:t>TO SAVEPOINT statement.</w:t>
      </w:r>
    </w:p>
    <w:p w14:paraId="38BABEC9" w14:textId="77777777" w:rsidR="00504D89" w:rsidRPr="00756B8C" w:rsidRDefault="00504D89" w:rsidP="00756B8C">
      <w:pPr>
        <w:widowControl w:val="0"/>
        <w:autoSpaceDE w:val="0"/>
        <w:autoSpaceDN w:val="0"/>
        <w:adjustRightInd w:val="0"/>
        <w:ind w:firstLine="720"/>
        <w:jc w:val="both"/>
        <w:rPr>
          <w:bCs/>
          <w:color w:val="000000"/>
          <w:spacing w:val="-1"/>
          <w:sz w:val="24"/>
          <w:szCs w:val="24"/>
        </w:rPr>
      </w:pPr>
      <w:r w:rsidRPr="00756B8C">
        <w:rPr>
          <w:bCs/>
          <w:color w:val="000000"/>
          <w:spacing w:val="-1"/>
          <w:sz w:val="24"/>
          <w:szCs w:val="24"/>
        </w:rPr>
        <w:t>UPDATE... SAVEPOINT update_done;</w:t>
      </w:r>
    </w:p>
    <w:p w14:paraId="6F35E5FB" w14:textId="77777777" w:rsidR="00504D89" w:rsidRPr="00756B8C" w:rsidRDefault="00504D89" w:rsidP="00756B8C">
      <w:pPr>
        <w:pStyle w:val="ListParagraph"/>
        <w:widowControl w:val="0"/>
        <w:numPr>
          <w:ilvl w:val="0"/>
          <w:numId w:val="40"/>
        </w:numPr>
        <w:autoSpaceDE w:val="0"/>
        <w:autoSpaceDN w:val="0"/>
        <w:adjustRightInd w:val="0"/>
        <w:jc w:val="both"/>
        <w:rPr>
          <w:bCs/>
          <w:color w:val="000000"/>
          <w:spacing w:val="-1"/>
          <w:sz w:val="24"/>
          <w:szCs w:val="24"/>
        </w:rPr>
      </w:pPr>
      <w:r w:rsidRPr="00756B8C">
        <w:rPr>
          <w:bCs/>
          <w:color w:val="000000"/>
          <w:spacing w:val="-1"/>
          <w:sz w:val="24"/>
          <w:szCs w:val="24"/>
        </w:rPr>
        <w:t>Savepoint created.</w:t>
      </w:r>
    </w:p>
    <w:p w14:paraId="7334C00E" w14:textId="400C462D" w:rsidR="00504D89" w:rsidRPr="00756B8C" w:rsidRDefault="00504D89" w:rsidP="00756B8C">
      <w:pPr>
        <w:widowControl w:val="0"/>
        <w:autoSpaceDE w:val="0"/>
        <w:autoSpaceDN w:val="0"/>
        <w:adjustRightInd w:val="0"/>
        <w:ind w:left="720" w:firstLine="720"/>
        <w:jc w:val="both"/>
        <w:rPr>
          <w:bCs/>
          <w:color w:val="000000"/>
          <w:spacing w:val="-1"/>
          <w:sz w:val="24"/>
          <w:szCs w:val="24"/>
        </w:rPr>
      </w:pPr>
      <w:r w:rsidRPr="00756B8C">
        <w:rPr>
          <w:bCs/>
          <w:color w:val="000000"/>
          <w:spacing w:val="-1"/>
          <w:sz w:val="24"/>
          <w:szCs w:val="24"/>
        </w:rPr>
        <w:t>INSERT...</w:t>
      </w:r>
      <w:r w:rsidR="00756B8C">
        <w:rPr>
          <w:bCs/>
          <w:color w:val="000000"/>
          <w:spacing w:val="-1"/>
          <w:sz w:val="24"/>
          <w:szCs w:val="24"/>
        </w:rPr>
        <w:t xml:space="preserve">  </w:t>
      </w:r>
      <w:r w:rsidRPr="00756B8C">
        <w:rPr>
          <w:bCs/>
          <w:color w:val="000000"/>
          <w:spacing w:val="-1"/>
          <w:sz w:val="24"/>
          <w:szCs w:val="24"/>
        </w:rPr>
        <w:t>ROLLBACK TO update_done;</w:t>
      </w:r>
    </w:p>
    <w:p w14:paraId="49B8D252" w14:textId="77777777" w:rsidR="00504D89" w:rsidRPr="00756B8C" w:rsidRDefault="00504D89" w:rsidP="00756B8C">
      <w:pPr>
        <w:widowControl w:val="0"/>
        <w:autoSpaceDE w:val="0"/>
        <w:autoSpaceDN w:val="0"/>
        <w:adjustRightInd w:val="0"/>
        <w:ind w:firstLine="720"/>
        <w:jc w:val="both"/>
        <w:rPr>
          <w:bCs/>
          <w:color w:val="000000"/>
          <w:spacing w:val="-1"/>
          <w:sz w:val="24"/>
          <w:szCs w:val="24"/>
        </w:rPr>
      </w:pPr>
      <w:r w:rsidRPr="00756B8C">
        <w:rPr>
          <w:bCs/>
          <w:color w:val="000000"/>
          <w:spacing w:val="-1"/>
          <w:sz w:val="24"/>
          <w:szCs w:val="24"/>
        </w:rPr>
        <w:t>Rollback complete.</w:t>
      </w:r>
    </w:p>
    <w:p w14:paraId="526980A9" w14:textId="77777777" w:rsidR="00504D89" w:rsidRPr="00756B8C" w:rsidRDefault="00504D89" w:rsidP="00504D89">
      <w:pPr>
        <w:widowControl w:val="0"/>
        <w:autoSpaceDE w:val="0"/>
        <w:autoSpaceDN w:val="0"/>
        <w:adjustRightInd w:val="0"/>
        <w:jc w:val="both"/>
        <w:rPr>
          <w:sz w:val="28"/>
          <w:szCs w:val="28"/>
          <w:u w:val="single"/>
        </w:rPr>
      </w:pPr>
      <w:r w:rsidRPr="00756B8C">
        <w:rPr>
          <w:b/>
          <w:bCs/>
          <w:color w:val="000000"/>
          <w:spacing w:val="-1"/>
          <w:sz w:val="28"/>
          <w:szCs w:val="28"/>
          <w:u w:val="single"/>
        </w:rPr>
        <w:t>Implicit Transaction Processing</w:t>
      </w:r>
    </w:p>
    <w:p w14:paraId="3A878D83" w14:textId="35DD6EF5" w:rsidR="00504D89" w:rsidRPr="00756B8C" w:rsidRDefault="00504D89" w:rsidP="00756B8C">
      <w:pPr>
        <w:widowControl w:val="0"/>
        <w:autoSpaceDE w:val="0"/>
        <w:autoSpaceDN w:val="0"/>
        <w:adjustRightInd w:val="0"/>
        <w:jc w:val="both"/>
        <w:rPr>
          <w:bCs/>
          <w:color w:val="000000"/>
          <w:spacing w:val="-1"/>
          <w:sz w:val="24"/>
          <w:szCs w:val="24"/>
        </w:rPr>
      </w:pPr>
      <w:r w:rsidRPr="00756B8C">
        <w:rPr>
          <w:bCs/>
          <w:color w:val="000000"/>
          <w:spacing w:val="-1"/>
          <w:sz w:val="24"/>
          <w:szCs w:val="24"/>
        </w:rPr>
        <w:t>• An automatic commit occurs under the following</w:t>
      </w:r>
      <w:r w:rsidR="00756B8C">
        <w:rPr>
          <w:bCs/>
          <w:color w:val="000000"/>
          <w:spacing w:val="-1"/>
          <w:sz w:val="24"/>
          <w:szCs w:val="24"/>
        </w:rPr>
        <w:t xml:space="preserve"> </w:t>
      </w:r>
      <w:r w:rsidRPr="00756B8C">
        <w:rPr>
          <w:bCs/>
          <w:color w:val="000000"/>
          <w:spacing w:val="-1"/>
          <w:sz w:val="24"/>
          <w:szCs w:val="24"/>
        </w:rPr>
        <w:t>circumstances:</w:t>
      </w:r>
    </w:p>
    <w:p w14:paraId="7D4CBB3E" w14:textId="2C1BFB1C" w:rsidR="00504D89" w:rsidRPr="00756B8C" w:rsidRDefault="00504D89" w:rsidP="00756B8C">
      <w:pPr>
        <w:pStyle w:val="ListParagraph"/>
        <w:widowControl w:val="0"/>
        <w:numPr>
          <w:ilvl w:val="0"/>
          <w:numId w:val="37"/>
        </w:numPr>
        <w:autoSpaceDE w:val="0"/>
        <w:autoSpaceDN w:val="0"/>
        <w:adjustRightInd w:val="0"/>
        <w:jc w:val="both"/>
        <w:rPr>
          <w:bCs/>
          <w:color w:val="000000"/>
          <w:spacing w:val="-1"/>
          <w:sz w:val="24"/>
          <w:szCs w:val="24"/>
        </w:rPr>
      </w:pPr>
      <w:r w:rsidRPr="00756B8C">
        <w:rPr>
          <w:bCs/>
          <w:color w:val="000000"/>
          <w:spacing w:val="-1"/>
          <w:sz w:val="24"/>
          <w:szCs w:val="24"/>
        </w:rPr>
        <w:t>DDL statement is issued</w:t>
      </w:r>
    </w:p>
    <w:p w14:paraId="03B845DE" w14:textId="0C489978" w:rsidR="00504D89" w:rsidRPr="00756B8C" w:rsidRDefault="00504D89" w:rsidP="00756B8C">
      <w:pPr>
        <w:pStyle w:val="ListParagraph"/>
        <w:widowControl w:val="0"/>
        <w:numPr>
          <w:ilvl w:val="0"/>
          <w:numId w:val="37"/>
        </w:numPr>
        <w:autoSpaceDE w:val="0"/>
        <w:autoSpaceDN w:val="0"/>
        <w:adjustRightInd w:val="0"/>
        <w:jc w:val="both"/>
        <w:rPr>
          <w:bCs/>
          <w:color w:val="000000"/>
          <w:spacing w:val="-1"/>
          <w:sz w:val="24"/>
          <w:szCs w:val="24"/>
        </w:rPr>
      </w:pPr>
      <w:r w:rsidRPr="00756B8C">
        <w:rPr>
          <w:bCs/>
          <w:color w:val="000000"/>
          <w:spacing w:val="-1"/>
          <w:sz w:val="24"/>
          <w:szCs w:val="24"/>
        </w:rPr>
        <w:t>DCL statement is issued</w:t>
      </w:r>
    </w:p>
    <w:p w14:paraId="4F5D115E" w14:textId="097D354B" w:rsidR="00504D89" w:rsidRPr="00756B8C" w:rsidRDefault="00504D89" w:rsidP="00756B8C">
      <w:pPr>
        <w:pStyle w:val="ListParagraph"/>
        <w:widowControl w:val="0"/>
        <w:numPr>
          <w:ilvl w:val="0"/>
          <w:numId w:val="37"/>
        </w:numPr>
        <w:autoSpaceDE w:val="0"/>
        <w:autoSpaceDN w:val="0"/>
        <w:adjustRightInd w:val="0"/>
        <w:jc w:val="both"/>
        <w:rPr>
          <w:bCs/>
          <w:color w:val="000000"/>
          <w:spacing w:val="-1"/>
          <w:sz w:val="24"/>
          <w:szCs w:val="24"/>
        </w:rPr>
      </w:pPr>
      <w:r w:rsidRPr="00756B8C">
        <w:rPr>
          <w:bCs/>
          <w:color w:val="000000"/>
          <w:spacing w:val="-1"/>
          <w:sz w:val="24"/>
          <w:szCs w:val="24"/>
        </w:rPr>
        <w:t>Normal exit from iSQL*Plus, without explicitly</w:t>
      </w:r>
    </w:p>
    <w:p w14:paraId="40701412" w14:textId="77777777" w:rsidR="00504D89" w:rsidRPr="00756B8C" w:rsidRDefault="00504D89" w:rsidP="00756B8C">
      <w:pPr>
        <w:widowControl w:val="0"/>
        <w:autoSpaceDE w:val="0"/>
        <w:autoSpaceDN w:val="0"/>
        <w:adjustRightInd w:val="0"/>
        <w:ind w:left="360" w:firstLine="720"/>
        <w:jc w:val="both"/>
        <w:rPr>
          <w:bCs/>
          <w:color w:val="000000"/>
          <w:spacing w:val="-1"/>
          <w:sz w:val="24"/>
          <w:szCs w:val="24"/>
        </w:rPr>
      </w:pPr>
      <w:r w:rsidRPr="00756B8C">
        <w:rPr>
          <w:bCs/>
          <w:color w:val="000000"/>
          <w:spacing w:val="-1"/>
          <w:sz w:val="24"/>
          <w:szCs w:val="24"/>
        </w:rPr>
        <w:t>Issuing COMMIT or ROLLBACK statements</w:t>
      </w:r>
    </w:p>
    <w:p w14:paraId="0249DF89" w14:textId="6946ED94" w:rsidR="00504D89" w:rsidRPr="00756B8C" w:rsidRDefault="00504D89" w:rsidP="00756B8C">
      <w:pPr>
        <w:widowControl w:val="0"/>
        <w:autoSpaceDE w:val="0"/>
        <w:autoSpaceDN w:val="0"/>
        <w:adjustRightInd w:val="0"/>
        <w:jc w:val="both"/>
        <w:rPr>
          <w:bCs/>
          <w:color w:val="000000"/>
          <w:spacing w:val="-1"/>
          <w:sz w:val="24"/>
          <w:szCs w:val="24"/>
        </w:rPr>
      </w:pPr>
      <w:r w:rsidRPr="00756B8C">
        <w:rPr>
          <w:bCs/>
          <w:color w:val="000000"/>
          <w:spacing w:val="-1"/>
          <w:sz w:val="24"/>
          <w:szCs w:val="24"/>
        </w:rPr>
        <w:t>•An automatic rollback occurs under an abnormal</w:t>
      </w:r>
      <w:r w:rsidR="00756B8C">
        <w:rPr>
          <w:bCs/>
          <w:color w:val="000000"/>
          <w:spacing w:val="-1"/>
          <w:sz w:val="24"/>
          <w:szCs w:val="24"/>
        </w:rPr>
        <w:t xml:space="preserve"> </w:t>
      </w:r>
      <w:r w:rsidRPr="00756B8C">
        <w:rPr>
          <w:bCs/>
          <w:color w:val="000000"/>
          <w:spacing w:val="-1"/>
          <w:sz w:val="24"/>
          <w:szCs w:val="24"/>
        </w:rPr>
        <w:t>termination of iSQL*Plus or a system failure.</w:t>
      </w:r>
    </w:p>
    <w:p w14:paraId="67112C69"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Implicit Transaction Processing</w:t>
      </w:r>
    </w:p>
    <w:p w14:paraId="18E1A758" w14:textId="77777777" w:rsidR="00504D89" w:rsidRPr="00756B8C" w:rsidRDefault="00504D89" w:rsidP="00504D89">
      <w:pPr>
        <w:widowControl w:val="0"/>
        <w:autoSpaceDE w:val="0"/>
        <w:autoSpaceDN w:val="0"/>
        <w:adjustRightInd w:val="0"/>
        <w:jc w:val="both"/>
        <w:rPr>
          <w:bCs/>
          <w:color w:val="000000"/>
          <w:spacing w:val="-1"/>
          <w:sz w:val="24"/>
          <w:szCs w:val="24"/>
        </w:rPr>
      </w:pPr>
      <w:r w:rsidRPr="00756B8C">
        <w:rPr>
          <w:bCs/>
          <w:color w:val="000000"/>
          <w:spacing w:val="-1"/>
          <w:sz w:val="24"/>
          <w:szCs w:val="24"/>
        </w:rPr>
        <w:t>Status  Circumstances</w:t>
      </w:r>
    </w:p>
    <w:p w14:paraId="23DD945E" w14:textId="77777777" w:rsidR="00504D89" w:rsidRPr="00756B8C" w:rsidRDefault="00504D89" w:rsidP="00504D89">
      <w:pPr>
        <w:widowControl w:val="0"/>
        <w:autoSpaceDE w:val="0"/>
        <w:autoSpaceDN w:val="0"/>
        <w:adjustRightInd w:val="0"/>
        <w:jc w:val="both"/>
        <w:rPr>
          <w:sz w:val="28"/>
          <w:szCs w:val="28"/>
          <w:u w:val="single"/>
        </w:rPr>
      </w:pPr>
      <w:r w:rsidRPr="00756B8C">
        <w:rPr>
          <w:b/>
          <w:bCs/>
          <w:color w:val="000000"/>
          <w:spacing w:val="-1"/>
          <w:sz w:val="28"/>
          <w:szCs w:val="28"/>
          <w:u w:val="single"/>
        </w:rPr>
        <w:t>State of the Data Before COMMIT</w:t>
      </w:r>
    </w:p>
    <w:p w14:paraId="069192DF" w14:textId="77777777" w:rsidR="00504D89" w:rsidRPr="00756B8C" w:rsidRDefault="00504D89" w:rsidP="00504D89">
      <w:pPr>
        <w:widowControl w:val="0"/>
        <w:autoSpaceDE w:val="0"/>
        <w:autoSpaceDN w:val="0"/>
        <w:adjustRightInd w:val="0"/>
        <w:jc w:val="both"/>
        <w:rPr>
          <w:sz w:val="28"/>
          <w:szCs w:val="28"/>
          <w:u w:val="single"/>
        </w:rPr>
      </w:pPr>
      <w:r w:rsidRPr="00756B8C">
        <w:rPr>
          <w:b/>
          <w:bCs/>
          <w:color w:val="000000"/>
          <w:spacing w:val="-1"/>
          <w:sz w:val="28"/>
          <w:szCs w:val="28"/>
          <w:u w:val="single"/>
        </w:rPr>
        <w:t>Or ROLLBACK</w:t>
      </w:r>
    </w:p>
    <w:p w14:paraId="19BC3BBF" w14:textId="172CF5B6" w:rsidR="00504D89" w:rsidRPr="00756B8C" w:rsidRDefault="00504D89" w:rsidP="00756B8C">
      <w:pPr>
        <w:pStyle w:val="ListParagraph"/>
        <w:widowControl w:val="0"/>
        <w:numPr>
          <w:ilvl w:val="0"/>
          <w:numId w:val="40"/>
        </w:numPr>
        <w:autoSpaceDE w:val="0"/>
        <w:autoSpaceDN w:val="0"/>
        <w:adjustRightInd w:val="0"/>
        <w:jc w:val="both"/>
        <w:rPr>
          <w:bCs/>
          <w:color w:val="000000"/>
          <w:spacing w:val="-1"/>
          <w:sz w:val="24"/>
          <w:szCs w:val="24"/>
        </w:rPr>
      </w:pPr>
      <w:r w:rsidRPr="00756B8C">
        <w:rPr>
          <w:bCs/>
          <w:color w:val="000000"/>
          <w:spacing w:val="-1"/>
          <w:sz w:val="24"/>
          <w:szCs w:val="24"/>
        </w:rPr>
        <w:t>The previous state of the data can be recovered.</w:t>
      </w:r>
    </w:p>
    <w:p w14:paraId="4F67EDEB" w14:textId="71927D49" w:rsidR="00504D89" w:rsidRPr="00756B8C" w:rsidRDefault="00504D89" w:rsidP="00756B8C">
      <w:pPr>
        <w:pStyle w:val="ListParagraph"/>
        <w:widowControl w:val="0"/>
        <w:numPr>
          <w:ilvl w:val="0"/>
          <w:numId w:val="40"/>
        </w:numPr>
        <w:autoSpaceDE w:val="0"/>
        <w:autoSpaceDN w:val="0"/>
        <w:adjustRightInd w:val="0"/>
        <w:jc w:val="both"/>
        <w:rPr>
          <w:bCs/>
          <w:color w:val="000000"/>
          <w:spacing w:val="-1"/>
          <w:sz w:val="24"/>
          <w:szCs w:val="24"/>
        </w:rPr>
      </w:pPr>
      <w:r w:rsidRPr="00756B8C">
        <w:rPr>
          <w:bCs/>
          <w:color w:val="000000"/>
          <w:spacing w:val="-1"/>
          <w:sz w:val="24"/>
          <w:szCs w:val="24"/>
        </w:rPr>
        <w:t>The current user can review the results of the DML</w:t>
      </w:r>
      <w:r w:rsidR="00756B8C">
        <w:rPr>
          <w:bCs/>
          <w:color w:val="000000"/>
          <w:spacing w:val="-1"/>
          <w:sz w:val="24"/>
          <w:szCs w:val="24"/>
        </w:rPr>
        <w:t xml:space="preserve"> </w:t>
      </w:r>
      <w:r w:rsidRPr="00756B8C">
        <w:rPr>
          <w:bCs/>
          <w:color w:val="000000"/>
          <w:spacing w:val="-1"/>
          <w:sz w:val="24"/>
          <w:szCs w:val="24"/>
        </w:rPr>
        <w:t>operations by using the SELECT statement.</w:t>
      </w:r>
    </w:p>
    <w:p w14:paraId="04D3DD96" w14:textId="733E98F9" w:rsidR="00504D89" w:rsidRPr="00756B8C" w:rsidRDefault="00504D89" w:rsidP="00756B8C">
      <w:pPr>
        <w:pStyle w:val="ListParagraph"/>
        <w:widowControl w:val="0"/>
        <w:numPr>
          <w:ilvl w:val="0"/>
          <w:numId w:val="40"/>
        </w:numPr>
        <w:autoSpaceDE w:val="0"/>
        <w:autoSpaceDN w:val="0"/>
        <w:adjustRightInd w:val="0"/>
        <w:jc w:val="both"/>
        <w:rPr>
          <w:bCs/>
          <w:color w:val="000000"/>
          <w:spacing w:val="-1"/>
          <w:sz w:val="24"/>
          <w:szCs w:val="24"/>
        </w:rPr>
      </w:pPr>
      <w:r w:rsidRPr="00756B8C">
        <w:rPr>
          <w:bCs/>
          <w:color w:val="000000"/>
          <w:spacing w:val="-1"/>
          <w:sz w:val="24"/>
          <w:szCs w:val="24"/>
        </w:rPr>
        <w:t>Other users cannot view the results of the DML</w:t>
      </w:r>
      <w:r w:rsidR="00756B8C">
        <w:rPr>
          <w:bCs/>
          <w:color w:val="000000"/>
          <w:spacing w:val="-1"/>
          <w:sz w:val="24"/>
          <w:szCs w:val="24"/>
        </w:rPr>
        <w:t xml:space="preserve"> </w:t>
      </w:r>
      <w:r w:rsidRPr="00756B8C">
        <w:rPr>
          <w:bCs/>
          <w:color w:val="000000"/>
          <w:spacing w:val="-1"/>
          <w:sz w:val="24"/>
          <w:szCs w:val="24"/>
        </w:rPr>
        <w:t>statements by the current user.</w:t>
      </w:r>
    </w:p>
    <w:p w14:paraId="44DE7426" w14:textId="744B99FB"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756B8C">
        <w:rPr>
          <w:bCs/>
          <w:color w:val="000000"/>
          <w:spacing w:val="-1"/>
          <w:sz w:val="24"/>
          <w:szCs w:val="24"/>
        </w:rPr>
        <w:t>The affected rows are locked; other users cannot change</w:t>
      </w:r>
      <w:r w:rsidR="00620BF6">
        <w:rPr>
          <w:bCs/>
          <w:color w:val="000000"/>
          <w:spacing w:val="-1"/>
          <w:sz w:val="24"/>
          <w:szCs w:val="24"/>
        </w:rPr>
        <w:t xml:space="preserve"> </w:t>
      </w:r>
      <w:r w:rsidRPr="00620BF6">
        <w:rPr>
          <w:bCs/>
          <w:color w:val="000000"/>
          <w:spacing w:val="-1"/>
          <w:sz w:val="24"/>
          <w:szCs w:val="24"/>
        </w:rPr>
        <w:t>the data within the affected rows.</w:t>
      </w:r>
    </w:p>
    <w:p w14:paraId="1024B412" w14:textId="77777777" w:rsidR="00620BF6" w:rsidRDefault="00620BF6" w:rsidP="00504D89">
      <w:pPr>
        <w:widowControl w:val="0"/>
        <w:autoSpaceDE w:val="0"/>
        <w:autoSpaceDN w:val="0"/>
        <w:adjustRightInd w:val="0"/>
        <w:jc w:val="both"/>
        <w:rPr>
          <w:b/>
          <w:bCs/>
          <w:color w:val="000000"/>
          <w:spacing w:val="-1"/>
          <w:sz w:val="28"/>
          <w:szCs w:val="28"/>
          <w:u w:val="single"/>
        </w:rPr>
      </w:pPr>
    </w:p>
    <w:p w14:paraId="4D394DB3" w14:textId="77777777" w:rsidR="00620BF6" w:rsidRDefault="00620BF6" w:rsidP="00504D89">
      <w:pPr>
        <w:widowControl w:val="0"/>
        <w:autoSpaceDE w:val="0"/>
        <w:autoSpaceDN w:val="0"/>
        <w:adjustRightInd w:val="0"/>
        <w:jc w:val="both"/>
        <w:rPr>
          <w:b/>
          <w:bCs/>
          <w:color w:val="000000"/>
          <w:spacing w:val="-1"/>
          <w:sz w:val="28"/>
          <w:szCs w:val="28"/>
          <w:u w:val="single"/>
        </w:rPr>
      </w:pPr>
    </w:p>
    <w:p w14:paraId="251AABE6" w14:textId="6B1CDC38" w:rsidR="00504D89" w:rsidRPr="00620BF6" w:rsidRDefault="00504D89" w:rsidP="00504D89">
      <w:pPr>
        <w:widowControl w:val="0"/>
        <w:autoSpaceDE w:val="0"/>
        <w:autoSpaceDN w:val="0"/>
        <w:adjustRightInd w:val="0"/>
        <w:jc w:val="both"/>
        <w:rPr>
          <w:sz w:val="28"/>
          <w:szCs w:val="28"/>
          <w:u w:val="single"/>
        </w:rPr>
      </w:pPr>
      <w:r w:rsidRPr="00620BF6">
        <w:rPr>
          <w:b/>
          <w:bCs/>
          <w:color w:val="000000"/>
          <w:spacing w:val="-1"/>
          <w:sz w:val="28"/>
          <w:szCs w:val="28"/>
          <w:u w:val="single"/>
        </w:rPr>
        <w:t>State of the Data After COMMIT</w:t>
      </w:r>
    </w:p>
    <w:p w14:paraId="0B416515" w14:textId="33EB62F5"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Data changes are made permanent in the database.</w:t>
      </w:r>
    </w:p>
    <w:p w14:paraId="66CF97E4" w14:textId="4381D456"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The previous state of the data is permanently lost.</w:t>
      </w:r>
    </w:p>
    <w:p w14:paraId="4502E7AF" w14:textId="48ED4A65"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All users can view the results.</w:t>
      </w:r>
    </w:p>
    <w:p w14:paraId="1B7F06F5" w14:textId="5B4AF753"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Locks on the affected rows are released; those rows</w:t>
      </w:r>
    </w:p>
    <w:p w14:paraId="733AAB6F" w14:textId="77777777" w:rsidR="00504D89" w:rsidRPr="00620BF6" w:rsidRDefault="00504D89" w:rsidP="00620BF6">
      <w:pPr>
        <w:widowControl w:val="0"/>
        <w:autoSpaceDE w:val="0"/>
        <w:autoSpaceDN w:val="0"/>
        <w:adjustRightInd w:val="0"/>
        <w:ind w:firstLine="720"/>
        <w:jc w:val="both"/>
        <w:rPr>
          <w:bCs/>
          <w:color w:val="000000"/>
          <w:spacing w:val="-1"/>
          <w:sz w:val="24"/>
          <w:szCs w:val="24"/>
        </w:rPr>
      </w:pPr>
      <w:r w:rsidRPr="00620BF6">
        <w:rPr>
          <w:bCs/>
          <w:color w:val="000000"/>
          <w:spacing w:val="-1"/>
          <w:sz w:val="24"/>
          <w:szCs w:val="24"/>
        </w:rPr>
        <w:t>are available for other users to manipulate.</w:t>
      </w:r>
    </w:p>
    <w:p w14:paraId="2CCFB7A3" w14:textId="07868412"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All savepoints are erased.</w:t>
      </w:r>
    </w:p>
    <w:p w14:paraId="37C4BADD" w14:textId="77777777" w:rsidR="00504D89" w:rsidRPr="00620BF6" w:rsidRDefault="00504D89" w:rsidP="00504D89">
      <w:pPr>
        <w:widowControl w:val="0"/>
        <w:autoSpaceDE w:val="0"/>
        <w:autoSpaceDN w:val="0"/>
        <w:adjustRightInd w:val="0"/>
        <w:jc w:val="both"/>
        <w:rPr>
          <w:sz w:val="28"/>
          <w:szCs w:val="28"/>
          <w:u w:val="single"/>
        </w:rPr>
      </w:pPr>
      <w:r w:rsidRPr="00620BF6">
        <w:rPr>
          <w:b/>
          <w:bCs/>
          <w:color w:val="000000"/>
          <w:spacing w:val="-1"/>
          <w:sz w:val="28"/>
          <w:szCs w:val="28"/>
          <w:u w:val="single"/>
        </w:rPr>
        <w:t>Committing Data</w:t>
      </w:r>
    </w:p>
    <w:p w14:paraId="1141712D"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•Make the changes.</w:t>
      </w:r>
    </w:p>
    <w:p w14:paraId="018BE26A" w14:textId="74483F14" w:rsidR="00504D89" w:rsidRPr="00620BF6" w:rsidRDefault="00504D89" w:rsidP="00620BF6">
      <w:pPr>
        <w:widowControl w:val="0"/>
        <w:autoSpaceDE w:val="0"/>
        <w:autoSpaceDN w:val="0"/>
        <w:adjustRightInd w:val="0"/>
        <w:jc w:val="both"/>
        <w:rPr>
          <w:bCs/>
          <w:color w:val="000000"/>
          <w:spacing w:val="-1"/>
          <w:sz w:val="24"/>
          <w:szCs w:val="24"/>
        </w:rPr>
      </w:pPr>
      <w:r w:rsidRPr="00620BF6">
        <w:rPr>
          <w:bCs/>
          <w:color w:val="000000"/>
          <w:spacing w:val="-1"/>
          <w:sz w:val="24"/>
          <w:szCs w:val="24"/>
        </w:rPr>
        <w:t xml:space="preserve">DELETE FROM </w:t>
      </w:r>
      <w:r w:rsidR="009C702D">
        <w:rPr>
          <w:bCs/>
          <w:color w:val="000000"/>
          <w:spacing w:val="-1"/>
          <w:sz w:val="24"/>
          <w:szCs w:val="24"/>
        </w:rPr>
        <w:t>new_</w:t>
      </w:r>
      <w:r w:rsidRPr="00620BF6">
        <w:rPr>
          <w:bCs/>
          <w:color w:val="000000"/>
          <w:spacing w:val="-1"/>
          <w:sz w:val="24"/>
          <w:szCs w:val="24"/>
        </w:rPr>
        <w:t>emp</w:t>
      </w:r>
      <w:r w:rsidR="00620BF6">
        <w:rPr>
          <w:bCs/>
          <w:color w:val="000000"/>
          <w:spacing w:val="-1"/>
          <w:sz w:val="24"/>
          <w:szCs w:val="24"/>
        </w:rPr>
        <w:t xml:space="preserve"> </w:t>
      </w:r>
      <w:r w:rsidRPr="00620BF6">
        <w:rPr>
          <w:bCs/>
          <w:color w:val="000000"/>
          <w:spacing w:val="-1"/>
          <w:sz w:val="24"/>
          <w:szCs w:val="24"/>
        </w:rPr>
        <w:t>WHERE  emp</w:t>
      </w:r>
      <w:r w:rsidR="00620BF6">
        <w:rPr>
          <w:bCs/>
          <w:color w:val="000000"/>
          <w:spacing w:val="-1"/>
          <w:sz w:val="24"/>
          <w:szCs w:val="24"/>
        </w:rPr>
        <w:t>no</w:t>
      </w:r>
      <w:r w:rsidRPr="00620BF6">
        <w:rPr>
          <w:bCs/>
          <w:color w:val="000000"/>
          <w:spacing w:val="-1"/>
          <w:sz w:val="24"/>
          <w:szCs w:val="24"/>
        </w:rPr>
        <w:t xml:space="preserve"> = </w:t>
      </w:r>
      <w:r w:rsidR="009C702D">
        <w:rPr>
          <w:bCs/>
          <w:color w:val="000000"/>
          <w:spacing w:val="-1"/>
          <w:sz w:val="24"/>
          <w:szCs w:val="24"/>
        </w:rPr>
        <w:t>7499</w:t>
      </w:r>
      <w:r w:rsidRPr="00620BF6">
        <w:rPr>
          <w:bCs/>
          <w:color w:val="000000"/>
          <w:spacing w:val="-1"/>
          <w:sz w:val="24"/>
          <w:szCs w:val="24"/>
        </w:rPr>
        <w:t>;</w:t>
      </w:r>
    </w:p>
    <w:p w14:paraId="6E799AB4" w14:textId="7B1D5DB7" w:rsidR="00504D89" w:rsidRPr="00620BF6" w:rsidRDefault="00504D89" w:rsidP="00504D89">
      <w:pPr>
        <w:widowControl w:val="0"/>
        <w:autoSpaceDE w:val="0"/>
        <w:autoSpaceDN w:val="0"/>
        <w:adjustRightInd w:val="0"/>
        <w:jc w:val="both"/>
        <w:rPr>
          <w:bCs/>
          <w:color w:val="000000"/>
          <w:spacing w:val="-1"/>
          <w:sz w:val="24"/>
          <w:szCs w:val="24"/>
        </w:rPr>
      </w:pPr>
    </w:p>
    <w:p w14:paraId="4A30CCF3" w14:textId="5BC04D6B"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INSERT INTO dep</w:t>
      </w:r>
      <w:r w:rsidR="00620BF6">
        <w:rPr>
          <w:bCs/>
          <w:color w:val="000000"/>
          <w:spacing w:val="-1"/>
          <w:sz w:val="24"/>
          <w:szCs w:val="24"/>
        </w:rPr>
        <w:t>t</w:t>
      </w:r>
    </w:p>
    <w:p w14:paraId="4D335853"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VALUES (290, 'Corporate Tax', NULL, 1700);</w:t>
      </w:r>
    </w:p>
    <w:p w14:paraId="45D03E05" w14:textId="52116B5A" w:rsidR="00504D89" w:rsidRPr="00620BF6" w:rsidRDefault="00504D89" w:rsidP="00504D89">
      <w:pPr>
        <w:widowControl w:val="0"/>
        <w:autoSpaceDE w:val="0"/>
        <w:autoSpaceDN w:val="0"/>
        <w:adjustRightInd w:val="0"/>
        <w:jc w:val="both"/>
        <w:rPr>
          <w:bCs/>
          <w:color w:val="000000"/>
          <w:spacing w:val="-1"/>
          <w:sz w:val="24"/>
          <w:szCs w:val="24"/>
        </w:rPr>
      </w:pPr>
    </w:p>
    <w:p w14:paraId="60E825CC"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•Commit the changes.</w:t>
      </w:r>
    </w:p>
    <w:p w14:paraId="44FEF719"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COMMIT;</w:t>
      </w:r>
    </w:p>
    <w:p w14:paraId="045A5AD2" w14:textId="77777777" w:rsidR="00504D89" w:rsidRPr="00620BF6" w:rsidRDefault="00504D89" w:rsidP="00504D89">
      <w:pPr>
        <w:widowControl w:val="0"/>
        <w:autoSpaceDE w:val="0"/>
        <w:autoSpaceDN w:val="0"/>
        <w:adjustRightInd w:val="0"/>
        <w:jc w:val="both"/>
        <w:rPr>
          <w:bCs/>
          <w:sz w:val="24"/>
          <w:szCs w:val="24"/>
        </w:rPr>
      </w:pPr>
      <w:r w:rsidRPr="00620BF6">
        <w:rPr>
          <w:bCs/>
          <w:color w:val="000000"/>
          <w:spacing w:val="-1"/>
          <w:sz w:val="24"/>
          <w:szCs w:val="24"/>
        </w:rPr>
        <w:lastRenderedPageBreak/>
        <w:t>Commit complete.</w:t>
      </w:r>
    </w:p>
    <w:p w14:paraId="195ACA83" w14:textId="77777777" w:rsidR="00504D89" w:rsidRPr="00620BF6" w:rsidRDefault="00504D89" w:rsidP="00504D89">
      <w:pPr>
        <w:widowControl w:val="0"/>
        <w:autoSpaceDE w:val="0"/>
        <w:autoSpaceDN w:val="0"/>
        <w:adjustRightInd w:val="0"/>
        <w:jc w:val="both"/>
        <w:rPr>
          <w:bCs/>
          <w:sz w:val="24"/>
          <w:szCs w:val="24"/>
        </w:rPr>
      </w:pPr>
      <w:r w:rsidRPr="00620BF6">
        <w:rPr>
          <w:bCs/>
          <w:color w:val="000000"/>
          <w:spacing w:val="-1"/>
          <w:sz w:val="24"/>
          <w:szCs w:val="24"/>
        </w:rPr>
        <w:t>Example</w:t>
      </w:r>
    </w:p>
    <w:p w14:paraId="4B17BB1D" w14:textId="44E7F052"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Remove departments 290 and 300 in the DEP</w:t>
      </w:r>
      <w:r w:rsidR="009C702D">
        <w:rPr>
          <w:bCs/>
          <w:color w:val="000000"/>
          <w:spacing w:val="-1"/>
          <w:sz w:val="24"/>
          <w:szCs w:val="24"/>
        </w:rPr>
        <w:t>T</w:t>
      </w:r>
      <w:r w:rsidRPr="00620BF6">
        <w:rPr>
          <w:bCs/>
          <w:color w:val="000000"/>
          <w:spacing w:val="-1"/>
          <w:sz w:val="24"/>
          <w:szCs w:val="24"/>
        </w:rPr>
        <w:t xml:space="preserve">  table, and update a row in the </w:t>
      </w:r>
      <w:r w:rsidR="009C702D">
        <w:rPr>
          <w:bCs/>
          <w:color w:val="000000"/>
          <w:spacing w:val="-1"/>
          <w:sz w:val="24"/>
          <w:szCs w:val="24"/>
        </w:rPr>
        <w:t>NEW</w:t>
      </w:r>
      <w:r w:rsidRPr="00620BF6">
        <w:rPr>
          <w:bCs/>
          <w:color w:val="000000"/>
          <w:spacing w:val="-1"/>
          <w:sz w:val="24"/>
          <w:szCs w:val="24"/>
        </w:rPr>
        <w:t>_EMP table. Make the data change permanent.</w:t>
      </w:r>
    </w:p>
    <w:p w14:paraId="7B242C50" w14:textId="06833CF0" w:rsidR="00504D89" w:rsidRPr="00620BF6" w:rsidRDefault="00504D89" w:rsidP="00620BF6">
      <w:pPr>
        <w:widowControl w:val="0"/>
        <w:autoSpaceDE w:val="0"/>
        <w:autoSpaceDN w:val="0"/>
        <w:adjustRightInd w:val="0"/>
        <w:jc w:val="both"/>
        <w:rPr>
          <w:bCs/>
          <w:sz w:val="24"/>
          <w:szCs w:val="24"/>
        </w:rPr>
      </w:pPr>
      <w:r w:rsidRPr="00620BF6">
        <w:rPr>
          <w:bCs/>
          <w:color w:val="000000"/>
          <w:spacing w:val="-1"/>
          <w:sz w:val="24"/>
          <w:szCs w:val="24"/>
        </w:rPr>
        <w:t xml:space="preserve"> DELETE FROM dep</w:t>
      </w:r>
      <w:r w:rsidR="00620BF6">
        <w:rPr>
          <w:bCs/>
          <w:color w:val="000000"/>
          <w:spacing w:val="-1"/>
          <w:sz w:val="24"/>
          <w:szCs w:val="24"/>
        </w:rPr>
        <w:t>t</w:t>
      </w:r>
      <w:r w:rsidR="00620BF6">
        <w:rPr>
          <w:bCs/>
          <w:sz w:val="24"/>
          <w:szCs w:val="24"/>
        </w:rPr>
        <w:t xml:space="preserve"> </w:t>
      </w:r>
      <w:r w:rsidRPr="00620BF6">
        <w:rPr>
          <w:bCs/>
          <w:color w:val="000000"/>
          <w:spacing w:val="-1"/>
          <w:sz w:val="24"/>
          <w:szCs w:val="24"/>
        </w:rPr>
        <w:t>WHERE  dep</w:t>
      </w:r>
      <w:r w:rsidR="00620BF6">
        <w:rPr>
          <w:bCs/>
          <w:color w:val="000000"/>
          <w:spacing w:val="-1"/>
          <w:sz w:val="24"/>
          <w:szCs w:val="24"/>
        </w:rPr>
        <w:t>tno</w:t>
      </w:r>
      <w:r w:rsidRPr="00620BF6">
        <w:rPr>
          <w:bCs/>
          <w:color w:val="000000"/>
          <w:spacing w:val="-1"/>
          <w:sz w:val="24"/>
          <w:szCs w:val="24"/>
        </w:rPr>
        <w:t xml:space="preserve"> IN (20, 30);</w:t>
      </w:r>
    </w:p>
    <w:p w14:paraId="35C501E2" w14:textId="77777777" w:rsidR="00504D89" w:rsidRPr="00620BF6" w:rsidRDefault="00504D89" w:rsidP="00504D89">
      <w:pPr>
        <w:widowControl w:val="0"/>
        <w:autoSpaceDE w:val="0"/>
        <w:autoSpaceDN w:val="0"/>
        <w:adjustRightInd w:val="0"/>
        <w:jc w:val="both"/>
        <w:rPr>
          <w:bCs/>
          <w:sz w:val="24"/>
          <w:szCs w:val="24"/>
        </w:rPr>
      </w:pPr>
      <w:r w:rsidRPr="00620BF6">
        <w:rPr>
          <w:bCs/>
          <w:color w:val="000000"/>
          <w:spacing w:val="-1"/>
          <w:sz w:val="24"/>
          <w:szCs w:val="24"/>
        </w:rPr>
        <w:t>2 rows deleted.</w:t>
      </w:r>
    </w:p>
    <w:p w14:paraId="71C78B0D" w14:textId="195F7B9C" w:rsidR="00504D89" w:rsidRPr="00620BF6" w:rsidRDefault="00504D89" w:rsidP="009C702D">
      <w:pPr>
        <w:widowControl w:val="0"/>
        <w:autoSpaceDE w:val="0"/>
        <w:autoSpaceDN w:val="0"/>
        <w:adjustRightInd w:val="0"/>
        <w:jc w:val="both"/>
        <w:rPr>
          <w:bCs/>
          <w:sz w:val="24"/>
          <w:szCs w:val="24"/>
        </w:rPr>
      </w:pPr>
      <w:r w:rsidRPr="00620BF6">
        <w:rPr>
          <w:bCs/>
          <w:color w:val="000000"/>
          <w:spacing w:val="-1"/>
          <w:sz w:val="24"/>
          <w:szCs w:val="24"/>
        </w:rPr>
        <w:t xml:space="preserve">UPDATE </w:t>
      </w:r>
      <w:r w:rsidR="009C702D">
        <w:rPr>
          <w:bCs/>
          <w:color w:val="000000"/>
          <w:spacing w:val="-1"/>
          <w:sz w:val="24"/>
          <w:szCs w:val="24"/>
        </w:rPr>
        <w:t>new</w:t>
      </w:r>
      <w:r w:rsidRPr="00620BF6">
        <w:rPr>
          <w:bCs/>
          <w:color w:val="000000"/>
          <w:spacing w:val="-1"/>
          <w:sz w:val="24"/>
          <w:szCs w:val="24"/>
        </w:rPr>
        <w:t>_emp</w:t>
      </w:r>
      <w:r w:rsidR="009C702D">
        <w:rPr>
          <w:bCs/>
          <w:sz w:val="24"/>
          <w:szCs w:val="24"/>
        </w:rPr>
        <w:t xml:space="preserve"> </w:t>
      </w:r>
      <w:r w:rsidRPr="00620BF6">
        <w:rPr>
          <w:bCs/>
          <w:color w:val="000000"/>
          <w:spacing w:val="-1"/>
          <w:sz w:val="24"/>
          <w:szCs w:val="24"/>
        </w:rPr>
        <w:t>SET dep</w:t>
      </w:r>
      <w:r w:rsidR="00620BF6">
        <w:rPr>
          <w:bCs/>
          <w:color w:val="000000"/>
          <w:spacing w:val="-1"/>
          <w:sz w:val="24"/>
          <w:szCs w:val="24"/>
        </w:rPr>
        <w:t>tno</w:t>
      </w:r>
      <w:r w:rsidRPr="00620BF6">
        <w:rPr>
          <w:bCs/>
          <w:color w:val="000000"/>
          <w:spacing w:val="-1"/>
          <w:sz w:val="24"/>
          <w:szCs w:val="24"/>
        </w:rPr>
        <w:t xml:space="preserve"> = 80</w:t>
      </w:r>
      <w:r w:rsidR="009C702D">
        <w:rPr>
          <w:bCs/>
          <w:sz w:val="24"/>
          <w:szCs w:val="24"/>
        </w:rPr>
        <w:t xml:space="preserve"> </w:t>
      </w:r>
      <w:r w:rsidRPr="00620BF6">
        <w:rPr>
          <w:bCs/>
          <w:color w:val="000000"/>
          <w:spacing w:val="-1"/>
          <w:sz w:val="24"/>
          <w:szCs w:val="24"/>
        </w:rPr>
        <w:t>WHERE em</w:t>
      </w:r>
      <w:r w:rsidR="00620BF6">
        <w:rPr>
          <w:bCs/>
          <w:color w:val="000000"/>
          <w:spacing w:val="-1"/>
          <w:sz w:val="24"/>
          <w:szCs w:val="24"/>
        </w:rPr>
        <w:t>pno</w:t>
      </w:r>
      <w:r w:rsidRPr="00620BF6">
        <w:rPr>
          <w:bCs/>
          <w:color w:val="000000"/>
          <w:spacing w:val="-1"/>
          <w:sz w:val="24"/>
          <w:szCs w:val="24"/>
        </w:rPr>
        <w:t xml:space="preserve"> = </w:t>
      </w:r>
      <w:r w:rsidR="009C702D">
        <w:rPr>
          <w:bCs/>
          <w:color w:val="000000"/>
          <w:spacing w:val="-1"/>
          <w:sz w:val="24"/>
          <w:szCs w:val="24"/>
        </w:rPr>
        <w:t>7499</w:t>
      </w:r>
      <w:r w:rsidRPr="00620BF6">
        <w:rPr>
          <w:bCs/>
          <w:color w:val="000000"/>
          <w:spacing w:val="-1"/>
          <w:sz w:val="24"/>
          <w:szCs w:val="24"/>
        </w:rPr>
        <w:t>;</w:t>
      </w:r>
    </w:p>
    <w:p w14:paraId="0F2E65F1" w14:textId="77777777" w:rsidR="00504D89" w:rsidRPr="00620BF6" w:rsidRDefault="00504D89" w:rsidP="00504D89">
      <w:pPr>
        <w:widowControl w:val="0"/>
        <w:autoSpaceDE w:val="0"/>
        <w:autoSpaceDN w:val="0"/>
        <w:adjustRightInd w:val="0"/>
        <w:jc w:val="both"/>
        <w:rPr>
          <w:bCs/>
          <w:sz w:val="24"/>
          <w:szCs w:val="24"/>
        </w:rPr>
      </w:pPr>
      <w:r w:rsidRPr="00620BF6">
        <w:rPr>
          <w:bCs/>
          <w:color w:val="000000"/>
          <w:spacing w:val="-1"/>
          <w:sz w:val="24"/>
          <w:szCs w:val="24"/>
        </w:rPr>
        <w:t>COMMIT;</w:t>
      </w:r>
    </w:p>
    <w:p w14:paraId="0209778A" w14:textId="77777777" w:rsidR="00504D89" w:rsidRPr="00620BF6" w:rsidRDefault="00504D89" w:rsidP="00504D89">
      <w:pPr>
        <w:widowControl w:val="0"/>
        <w:autoSpaceDE w:val="0"/>
        <w:autoSpaceDN w:val="0"/>
        <w:adjustRightInd w:val="0"/>
        <w:jc w:val="both"/>
        <w:rPr>
          <w:bCs/>
          <w:sz w:val="24"/>
          <w:szCs w:val="24"/>
        </w:rPr>
      </w:pPr>
      <w:r w:rsidRPr="00620BF6">
        <w:rPr>
          <w:bCs/>
          <w:color w:val="000000"/>
          <w:spacing w:val="-1"/>
          <w:sz w:val="24"/>
          <w:szCs w:val="24"/>
        </w:rPr>
        <w:t>Commit Complete.</w:t>
      </w:r>
    </w:p>
    <w:p w14:paraId="403BAA52" w14:textId="77777777" w:rsidR="00504D89" w:rsidRPr="00620BF6" w:rsidRDefault="00504D89" w:rsidP="00504D89">
      <w:pPr>
        <w:widowControl w:val="0"/>
        <w:autoSpaceDE w:val="0"/>
        <w:autoSpaceDN w:val="0"/>
        <w:adjustRightInd w:val="0"/>
        <w:jc w:val="both"/>
        <w:rPr>
          <w:sz w:val="28"/>
          <w:szCs w:val="28"/>
          <w:u w:val="single"/>
        </w:rPr>
      </w:pPr>
      <w:r w:rsidRPr="00620BF6">
        <w:rPr>
          <w:b/>
          <w:bCs/>
          <w:color w:val="000000"/>
          <w:spacing w:val="-1"/>
          <w:sz w:val="28"/>
          <w:szCs w:val="28"/>
          <w:u w:val="single"/>
        </w:rPr>
        <w:t>State of the Data After ROLLBACK</w:t>
      </w:r>
    </w:p>
    <w:p w14:paraId="6D44F80C" w14:textId="31CDD937" w:rsidR="00504D89" w:rsidRPr="00620BF6" w:rsidRDefault="00504D89" w:rsidP="00620BF6">
      <w:pPr>
        <w:widowControl w:val="0"/>
        <w:autoSpaceDE w:val="0"/>
        <w:autoSpaceDN w:val="0"/>
        <w:adjustRightInd w:val="0"/>
        <w:jc w:val="both"/>
        <w:rPr>
          <w:bCs/>
          <w:color w:val="000000"/>
          <w:spacing w:val="-1"/>
          <w:sz w:val="24"/>
          <w:szCs w:val="24"/>
        </w:rPr>
      </w:pPr>
      <w:r w:rsidRPr="00620BF6">
        <w:rPr>
          <w:bCs/>
          <w:color w:val="000000"/>
          <w:spacing w:val="-1"/>
          <w:sz w:val="24"/>
          <w:szCs w:val="24"/>
        </w:rPr>
        <w:t>Discard all pending changes by using the</w:t>
      </w:r>
      <w:r w:rsidR="00620BF6">
        <w:rPr>
          <w:bCs/>
          <w:color w:val="000000"/>
          <w:spacing w:val="-1"/>
          <w:sz w:val="24"/>
          <w:szCs w:val="24"/>
        </w:rPr>
        <w:t xml:space="preserve"> </w:t>
      </w:r>
      <w:r w:rsidRPr="00620BF6">
        <w:rPr>
          <w:bCs/>
          <w:color w:val="000000"/>
          <w:spacing w:val="-1"/>
          <w:sz w:val="24"/>
          <w:szCs w:val="24"/>
        </w:rPr>
        <w:t>ROLLBACK</w:t>
      </w:r>
      <w:r w:rsidR="00620BF6">
        <w:rPr>
          <w:bCs/>
          <w:color w:val="000000"/>
          <w:spacing w:val="-1"/>
          <w:sz w:val="24"/>
          <w:szCs w:val="24"/>
        </w:rPr>
        <w:t xml:space="preserve"> </w:t>
      </w:r>
      <w:r w:rsidRPr="00620BF6">
        <w:rPr>
          <w:bCs/>
          <w:color w:val="000000"/>
          <w:spacing w:val="-1"/>
          <w:sz w:val="24"/>
          <w:szCs w:val="24"/>
        </w:rPr>
        <w:t>statement:</w:t>
      </w:r>
    </w:p>
    <w:p w14:paraId="09ECDF2C" w14:textId="0B1A483C"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Data changes are undone.</w:t>
      </w:r>
    </w:p>
    <w:p w14:paraId="5F3A435F" w14:textId="5D9B0412"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Previous state of the data is restored.</w:t>
      </w:r>
    </w:p>
    <w:p w14:paraId="593769AE" w14:textId="7F57724E"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Locks on the affected rows are released.</w:t>
      </w:r>
    </w:p>
    <w:p w14:paraId="0AC095E6" w14:textId="72064212" w:rsidR="00504D89" w:rsidRPr="00620BF6" w:rsidRDefault="00504D89" w:rsidP="009C702D">
      <w:pPr>
        <w:widowControl w:val="0"/>
        <w:autoSpaceDE w:val="0"/>
        <w:autoSpaceDN w:val="0"/>
        <w:adjustRightInd w:val="0"/>
        <w:ind w:firstLine="360"/>
        <w:jc w:val="both"/>
        <w:rPr>
          <w:bCs/>
          <w:color w:val="000000"/>
          <w:spacing w:val="-1"/>
          <w:sz w:val="24"/>
          <w:szCs w:val="24"/>
        </w:rPr>
      </w:pPr>
      <w:r w:rsidRPr="00620BF6">
        <w:rPr>
          <w:bCs/>
          <w:color w:val="000000"/>
          <w:spacing w:val="-1"/>
          <w:sz w:val="24"/>
          <w:szCs w:val="24"/>
        </w:rPr>
        <w:t xml:space="preserve">DELETE FROM </w:t>
      </w:r>
      <w:r w:rsidR="009C702D">
        <w:rPr>
          <w:bCs/>
          <w:color w:val="000000"/>
          <w:spacing w:val="-1"/>
          <w:sz w:val="24"/>
          <w:szCs w:val="24"/>
        </w:rPr>
        <w:t>new</w:t>
      </w:r>
      <w:r w:rsidRPr="00620BF6">
        <w:rPr>
          <w:bCs/>
          <w:color w:val="000000"/>
          <w:spacing w:val="-1"/>
          <w:sz w:val="24"/>
          <w:szCs w:val="24"/>
        </w:rPr>
        <w:t>_emp;</w:t>
      </w:r>
    </w:p>
    <w:p w14:paraId="1943546D"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ROLLBACK;</w:t>
      </w:r>
    </w:p>
    <w:p w14:paraId="470A9218"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Rollback complete.</w:t>
      </w:r>
    </w:p>
    <w:p w14:paraId="2BA088A2" w14:textId="77777777" w:rsidR="00504D89" w:rsidRPr="00620BF6" w:rsidRDefault="00504D89" w:rsidP="00504D89">
      <w:pPr>
        <w:widowControl w:val="0"/>
        <w:autoSpaceDE w:val="0"/>
        <w:autoSpaceDN w:val="0"/>
        <w:adjustRightInd w:val="0"/>
        <w:jc w:val="both"/>
        <w:rPr>
          <w:sz w:val="28"/>
          <w:szCs w:val="28"/>
          <w:u w:val="single"/>
        </w:rPr>
      </w:pPr>
      <w:r w:rsidRPr="00620BF6">
        <w:rPr>
          <w:b/>
          <w:bCs/>
          <w:color w:val="000000"/>
          <w:spacing w:val="-1"/>
          <w:sz w:val="28"/>
          <w:szCs w:val="28"/>
          <w:u w:val="single"/>
        </w:rPr>
        <w:t>Statement-Level Rollback</w:t>
      </w:r>
    </w:p>
    <w:p w14:paraId="36A8ED8D" w14:textId="66D30D93" w:rsidR="00504D89" w:rsidRPr="009C702D" w:rsidRDefault="00504D89" w:rsidP="009C702D">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If a single DML statement fails during execution,</w:t>
      </w:r>
      <w:r w:rsidR="009C702D">
        <w:rPr>
          <w:bCs/>
          <w:color w:val="000000"/>
          <w:spacing w:val="-1"/>
          <w:sz w:val="24"/>
          <w:szCs w:val="24"/>
        </w:rPr>
        <w:t xml:space="preserve"> </w:t>
      </w:r>
      <w:r w:rsidRPr="009C702D">
        <w:rPr>
          <w:bCs/>
          <w:color w:val="000000"/>
          <w:spacing w:val="-1"/>
          <w:sz w:val="24"/>
          <w:szCs w:val="24"/>
        </w:rPr>
        <w:t>only that statement is rolled back.</w:t>
      </w:r>
    </w:p>
    <w:p w14:paraId="77CE49C3" w14:textId="16C189E5" w:rsidR="00504D89" w:rsidRPr="009C702D" w:rsidRDefault="00504D89" w:rsidP="009C702D">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 xml:space="preserve"> The Oracle Server implements an implicit</w:t>
      </w:r>
      <w:r w:rsidR="009C702D">
        <w:rPr>
          <w:bCs/>
          <w:color w:val="000000"/>
          <w:spacing w:val="-1"/>
          <w:sz w:val="24"/>
          <w:szCs w:val="24"/>
        </w:rPr>
        <w:t xml:space="preserve"> </w:t>
      </w:r>
      <w:r w:rsidRPr="009C702D">
        <w:rPr>
          <w:bCs/>
          <w:color w:val="000000"/>
          <w:spacing w:val="-1"/>
          <w:sz w:val="24"/>
          <w:szCs w:val="24"/>
        </w:rPr>
        <w:t>savepoint.</w:t>
      </w:r>
    </w:p>
    <w:p w14:paraId="3FF0C875" w14:textId="14D99238"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All other changes are retained.</w:t>
      </w:r>
    </w:p>
    <w:p w14:paraId="13470BD8" w14:textId="044633E2"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The user should terminate transactions explicitly</w:t>
      </w:r>
    </w:p>
    <w:p w14:paraId="7866E9C7" w14:textId="2F6CCF09" w:rsidR="00504D89" w:rsidRPr="00620BF6" w:rsidRDefault="00504D89" w:rsidP="00620BF6">
      <w:pPr>
        <w:widowControl w:val="0"/>
        <w:autoSpaceDE w:val="0"/>
        <w:autoSpaceDN w:val="0"/>
        <w:adjustRightInd w:val="0"/>
        <w:ind w:firstLine="720"/>
        <w:jc w:val="both"/>
        <w:rPr>
          <w:b/>
          <w:color w:val="000000"/>
          <w:spacing w:val="-1"/>
          <w:sz w:val="28"/>
          <w:szCs w:val="28"/>
          <w:u w:val="single"/>
        </w:rPr>
      </w:pPr>
      <w:r w:rsidRPr="00620BF6">
        <w:rPr>
          <w:bCs/>
          <w:color w:val="000000"/>
          <w:spacing w:val="-1"/>
          <w:sz w:val="24"/>
          <w:szCs w:val="24"/>
        </w:rPr>
        <w:t>by executing a COMMIT or ROLLBACK</w:t>
      </w:r>
      <w:r w:rsidR="00620BF6">
        <w:rPr>
          <w:bCs/>
          <w:color w:val="000000"/>
          <w:spacing w:val="-1"/>
          <w:sz w:val="24"/>
          <w:szCs w:val="24"/>
        </w:rPr>
        <w:t xml:space="preserve"> </w:t>
      </w:r>
      <w:r w:rsidRPr="00620BF6">
        <w:rPr>
          <w:bCs/>
          <w:color w:val="000000"/>
          <w:spacing w:val="-1"/>
          <w:sz w:val="24"/>
          <w:szCs w:val="24"/>
        </w:rPr>
        <w:t>statement</w:t>
      </w:r>
      <w:r w:rsidRPr="00620BF6">
        <w:rPr>
          <w:b/>
          <w:color w:val="000000"/>
          <w:spacing w:val="-1"/>
          <w:sz w:val="28"/>
          <w:szCs w:val="28"/>
          <w:u w:val="single"/>
        </w:rPr>
        <w:t>.</w:t>
      </w:r>
    </w:p>
    <w:p w14:paraId="1F237360" w14:textId="77777777" w:rsidR="00504D89" w:rsidRPr="00620BF6" w:rsidRDefault="00504D89" w:rsidP="00504D89">
      <w:pPr>
        <w:widowControl w:val="0"/>
        <w:autoSpaceDE w:val="0"/>
        <w:autoSpaceDN w:val="0"/>
        <w:adjustRightInd w:val="0"/>
        <w:jc w:val="both"/>
        <w:rPr>
          <w:b/>
          <w:sz w:val="28"/>
          <w:szCs w:val="28"/>
          <w:u w:val="single"/>
        </w:rPr>
      </w:pPr>
      <w:r w:rsidRPr="00620BF6">
        <w:rPr>
          <w:b/>
          <w:color w:val="000000"/>
          <w:spacing w:val="-1"/>
          <w:sz w:val="28"/>
          <w:szCs w:val="28"/>
          <w:u w:val="single"/>
        </w:rPr>
        <w:t>Read Consistency</w:t>
      </w:r>
    </w:p>
    <w:p w14:paraId="6986629A" w14:textId="1345FA90"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Read consistency guarantees a consistent view of</w:t>
      </w:r>
      <w:r w:rsidR="00620BF6" w:rsidRPr="00620BF6">
        <w:rPr>
          <w:bCs/>
          <w:color w:val="000000"/>
          <w:spacing w:val="-1"/>
          <w:sz w:val="24"/>
          <w:szCs w:val="24"/>
        </w:rPr>
        <w:t xml:space="preserve"> </w:t>
      </w:r>
      <w:r w:rsidRPr="00620BF6">
        <w:rPr>
          <w:bCs/>
          <w:color w:val="000000"/>
          <w:spacing w:val="-1"/>
          <w:sz w:val="24"/>
          <w:szCs w:val="24"/>
        </w:rPr>
        <w:t>the data at all times.</w:t>
      </w:r>
    </w:p>
    <w:p w14:paraId="7C2EB115" w14:textId="783AD9CF"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Changes made by one user do not conflict with</w:t>
      </w:r>
      <w:r w:rsidR="00620BF6" w:rsidRPr="00620BF6">
        <w:rPr>
          <w:bCs/>
          <w:color w:val="000000"/>
          <w:spacing w:val="-1"/>
          <w:sz w:val="24"/>
          <w:szCs w:val="24"/>
        </w:rPr>
        <w:t xml:space="preserve"> </w:t>
      </w:r>
      <w:r w:rsidRPr="00620BF6">
        <w:rPr>
          <w:bCs/>
          <w:color w:val="000000"/>
          <w:spacing w:val="-1"/>
          <w:sz w:val="24"/>
          <w:szCs w:val="24"/>
        </w:rPr>
        <w:t>changes made by another user.</w:t>
      </w:r>
    </w:p>
    <w:p w14:paraId="264C79BA" w14:textId="2B1EA6C6"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Read consistency ensures that on the same data:</w:t>
      </w:r>
    </w:p>
    <w:p w14:paraId="5EE69B3A" w14:textId="4EA0169A" w:rsidR="00504D89" w:rsidRPr="00620BF6" w:rsidRDefault="00504D89" w:rsidP="00620BF6">
      <w:pPr>
        <w:pStyle w:val="ListParagraph"/>
        <w:widowControl w:val="0"/>
        <w:numPr>
          <w:ilvl w:val="1"/>
          <w:numId w:val="37"/>
        </w:numPr>
        <w:autoSpaceDE w:val="0"/>
        <w:autoSpaceDN w:val="0"/>
        <w:adjustRightInd w:val="0"/>
        <w:jc w:val="both"/>
        <w:rPr>
          <w:bCs/>
          <w:color w:val="000000"/>
          <w:spacing w:val="-1"/>
          <w:sz w:val="24"/>
          <w:szCs w:val="24"/>
        </w:rPr>
      </w:pPr>
      <w:r w:rsidRPr="00620BF6">
        <w:rPr>
          <w:bCs/>
          <w:color w:val="000000"/>
          <w:spacing w:val="-1"/>
          <w:sz w:val="24"/>
          <w:szCs w:val="24"/>
        </w:rPr>
        <w:t>Readers do not wait for writers</w:t>
      </w:r>
    </w:p>
    <w:p w14:paraId="4FDDE4EC" w14:textId="567BC082" w:rsidR="00504D89" w:rsidRPr="00620BF6" w:rsidRDefault="00504D89" w:rsidP="00620BF6">
      <w:pPr>
        <w:pStyle w:val="ListParagraph"/>
        <w:widowControl w:val="0"/>
        <w:numPr>
          <w:ilvl w:val="1"/>
          <w:numId w:val="37"/>
        </w:numPr>
        <w:autoSpaceDE w:val="0"/>
        <w:autoSpaceDN w:val="0"/>
        <w:adjustRightInd w:val="0"/>
        <w:jc w:val="both"/>
        <w:rPr>
          <w:bCs/>
          <w:color w:val="000000"/>
          <w:spacing w:val="-1"/>
          <w:sz w:val="24"/>
          <w:szCs w:val="24"/>
        </w:rPr>
      </w:pPr>
      <w:r w:rsidRPr="00620BF6">
        <w:rPr>
          <w:bCs/>
          <w:color w:val="000000"/>
          <w:spacing w:val="-1"/>
          <w:sz w:val="24"/>
          <w:szCs w:val="24"/>
        </w:rPr>
        <w:t>Writers do not wait for readers</w:t>
      </w:r>
    </w:p>
    <w:p w14:paraId="0EA41E4F" w14:textId="77777777" w:rsidR="00504D89" w:rsidRDefault="00504D89" w:rsidP="00504D89">
      <w:pPr>
        <w:widowControl w:val="0"/>
        <w:autoSpaceDE w:val="0"/>
        <w:autoSpaceDN w:val="0"/>
        <w:adjustRightInd w:val="0"/>
        <w:jc w:val="both"/>
        <w:rPr>
          <w:b/>
          <w:bCs/>
          <w:color w:val="000000"/>
          <w:spacing w:val="-1"/>
          <w:sz w:val="45"/>
          <w:szCs w:val="45"/>
        </w:rPr>
      </w:pPr>
    </w:p>
    <w:p w14:paraId="492B77BE" w14:textId="77777777" w:rsidR="00504D89" w:rsidRPr="00620BF6" w:rsidRDefault="00504D89" w:rsidP="00504D89">
      <w:pPr>
        <w:widowControl w:val="0"/>
        <w:autoSpaceDE w:val="0"/>
        <w:autoSpaceDN w:val="0"/>
        <w:adjustRightInd w:val="0"/>
        <w:jc w:val="both"/>
        <w:rPr>
          <w:sz w:val="28"/>
          <w:szCs w:val="28"/>
          <w:u w:val="single"/>
        </w:rPr>
      </w:pPr>
      <w:r w:rsidRPr="00620BF6">
        <w:rPr>
          <w:b/>
          <w:bCs/>
          <w:color w:val="000000"/>
          <w:spacing w:val="-1"/>
          <w:sz w:val="28"/>
          <w:szCs w:val="28"/>
          <w:u w:val="single"/>
        </w:rPr>
        <w:t>Implementation of Read Consistency</w:t>
      </w:r>
    </w:p>
    <w:p w14:paraId="239D92F6"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User A Data</w:t>
      </w:r>
    </w:p>
    <w:p w14:paraId="11DC38F6" w14:textId="62585D9B" w:rsidR="00504D89" w:rsidRPr="00620BF6" w:rsidRDefault="00504D89" w:rsidP="00620BF6">
      <w:pPr>
        <w:widowControl w:val="0"/>
        <w:autoSpaceDE w:val="0"/>
        <w:autoSpaceDN w:val="0"/>
        <w:adjustRightInd w:val="0"/>
        <w:jc w:val="both"/>
        <w:rPr>
          <w:bCs/>
          <w:color w:val="000000"/>
          <w:spacing w:val="-1"/>
          <w:sz w:val="24"/>
          <w:szCs w:val="24"/>
        </w:rPr>
      </w:pPr>
      <w:r w:rsidRPr="00620BF6">
        <w:rPr>
          <w:bCs/>
          <w:color w:val="000000"/>
          <w:spacing w:val="-1"/>
          <w:sz w:val="24"/>
          <w:szCs w:val="24"/>
        </w:rPr>
        <w:t>UPDATE emp blocks</w:t>
      </w:r>
      <w:r w:rsidR="00620BF6">
        <w:rPr>
          <w:bCs/>
          <w:color w:val="000000"/>
          <w:spacing w:val="-1"/>
          <w:sz w:val="24"/>
          <w:szCs w:val="24"/>
        </w:rPr>
        <w:t xml:space="preserve"> </w:t>
      </w:r>
      <w:r w:rsidRPr="00620BF6">
        <w:rPr>
          <w:bCs/>
          <w:color w:val="000000"/>
          <w:spacing w:val="-1"/>
          <w:sz w:val="24"/>
          <w:szCs w:val="24"/>
        </w:rPr>
        <w:t xml:space="preserve">SET    sal = </w:t>
      </w:r>
      <w:r w:rsidR="00620BF6">
        <w:rPr>
          <w:bCs/>
          <w:color w:val="000000"/>
          <w:spacing w:val="-1"/>
          <w:sz w:val="24"/>
          <w:szCs w:val="24"/>
        </w:rPr>
        <w:t>2</w:t>
      </w:r>
      <w:r w:rsidRPr="00620BF6">
        <w:rPr>
          <w:bCs/>
          <w:color w:val="000000"/>
          <w:spacing w:val="-1"/>
          <w:sz w:val="24"/>
          <w:szCs w:val="24"/>
        </w:rPr>
        <w:t>000</w:t>
      </w:r>
    </w:p>
    <w:p w14:paraId="4881F6C8" w14:textId="73E53432"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 xml:space="preserve">WHERE  </w:t>
      </w:r>
      <w:r w:rsidR="00620BF6">
        <w:rPr>
          <w:bCs/>
          <w:color w:val="000000"/>
          <w:spacing w:val="-1"/>
          <w:sz w:val="24"/>
          <w:szCs w:val="24"/>
        </w:rPr>
        <w:t>e</w:t>
      </w:r>
      <w:r w:rsidRPr="00620BF6">
        <w:rPr>
          <w:bCs/>
          <w:color w:val="000000"/>
          <w:spacing w:val="-1"/>
          <w:sz w:val="24"/>
          <w:szCs w:val="24"/>
        </w:rPr>
        <w:t>name = 'Goyal';</w:t>
      </w:r>
    </w:p>
    <w:p w14:paraId="3CE52016"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Undo segments changed and</w:t>
      </w:r>
    </w:p>
    <w:p w14:paraId="3D0CC622"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SELECT  *</w:t>
      </w:r>
    </w:p>
    <w:p w14:paraId="2E19CD89"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Read unchanged</w:t>
      </w:r>
    </w:p>
    <w:p w14:paraId="2EEEC9AD" w14:textId="0274508D"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FROM userA.emp;</w:t>
      </w:r>
    </w:p>
    <w:p w14:paraId="19BBC193"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Data consistent before image change: “old” data</w:t>
      </w:r>
    </w:p>
    <w:p w14:paraId="52FDE211"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rPr>
        <w:t>User B</w:t>
      </w:r>
    </w:p>
    <w:p w14:paraId="70D692D2" w14:textId="77777777" w:rsidR="00504D89" w:rsidRPr="00620BF6" w:rsidRDefault="00504D89" w:rsidP="00504D89">
      <w:pPr>
        <w:widowControl w:val="0"/>
        <w:autoSpaceDE w:val="0"/>
        <w:autoSpaceDN w:val="0"/>
        <w:adjustRightInd w:val="0"/>
        <w:jc w:val="both"/>
        <w:rPr>
          <w:sz w:val="28"/>
          <w:szCs w:val="28"/>
          <w:u w:val="single"/>
        </w:rPr>
      </w:pPr>
      <w:r w:rsidRPr="00620BF6">
        <w:rPr>
          <w:b/>
          <w:bCs/>
          <w:color w:val="000000"/>
          <w:spacing w:val="-1"/>
          <w:sz w:val="28"/>
          <w:szCs w:val="28"/>
          <w:u w:val="single"/>
        </w:rPr>
        <w:t>Locking</w:t>
      </w:r>
    </w:p>
    <w:p w14:paraId="72CB6AA9" w14:textId="77777777" w:rsidR="00504D89" w:rsidRPr="00620BF6" w:rsidRDefault="00504D89" w:rsidP="00504D89">
      <w:pPr>
        <w:widowControl w:val="0"/>
        <w:autoSpaceDE w:val="0"/>
        <w:autoSpaceDN w:val="0"/>
        <w:adjustRightInd w:val="0"/>
        <w:jc w:val="both"/>
        <w:rPr>
          <w:bCs/>
          <w:color w:val="000000"/>
          <w:spacing w:val="-1"/>
          <w:sz w:val="24"/>
          <w:szCs w:val="24"/>
        </w:rPr>
      </w:pPr>
      <w:r w:rsidRPr="00620BF6">
        <w:rPr>
          <w:bCs/>
          <w:color w:val="000000"/>
          <w:spacing w:val="-1"/>
          <w:sz w:val="24"/>
          <w:szCs w:val="24"/>
          <w:u w:val="single"/>
        </w:rPr>
        <w:t>I</w:t>
      </w:r>
      <w:r w:rsidRPr="00620BF6">
        <w:rPr>
          <w:bCs/>
          <w:color w:val="000000"/>
          <w:spacing w:val="-1"/>
          <w:sz w:val="24"/>
          <w:szCs w:val="24"/>
        </w:rPr>
        <w:t>n an Oracle database, locks:</w:t>
      </w:r>
    </w:p>
    <w:p w14:paraId="0D825E86" w14:textId="7B2CA14C" w:rsidR="00504D89" w:rsidRPr="00D1335A" w:rsidRDefault="00504D89" w:rsidP="00D1335A">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Prevent destructive interaction between</w:t>
      </w:r>
      <w:r w:rsidR="00D1335A">
        <w:rPr>
          <w:bCs/>
          <w:color w:val="000000"/>
          <w:spacing w:val="-1"/>
          <w:sz w:val="24"/>
          <w:szCs w:val="24"/>
        </w:rPr>
        <w:t xml:space="preserve"> </w:t>
      </w:r>
      <w:r w:rsidRPr="00D1335A">
        <w:rPr>
          <w:bCs/>
          <w:color w:val="000000"/>
          <w:spacing w:val="-1"/>
          <w:sz w:val="24"/>
          <w:szCs w:val="24"/>
        </w:rPr>
        <w:t>concurrent transactions</w:t>
      </w:r>
    </w:p>
    <w:p w14:paraId="5D70E158" w14:textId="12F9D07C"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Require no user action</w:t>
      </w:r>
    </w:p>
    <w:p w14:paraId="4E81C7D2" w14:textId="4ABE0213"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Use the lowest level of restrictiveness</w:t>
      </w:r>
    </w:p>
    <w:p w14:paraId="63DB9329" w14:textId="6C184806"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Are held for the duration of the transaction</w:t>
      </w:r>
    </w:p>
    <w:p w14:paraId="79A97DDB" w14:textId="1E0C9EE8" w:rsidR="00504D89" w:rsidRPr="00620BF6" w:rsidRDefault="00504D89" w:rsidP="00620BF6">
      <w:pPr>
        <w:pStyle w:val="ListParagraph"/>
        <w:widowControl w:val="0"/>
        <w:numPr>
          <w:ilvl w:val="0"/>
          <w:numId w:val="40"/>
        </w:numPr>
        <w:autoSpaceDE w:val="0"/>
        <w:autoSpaceDN w:val="0"/>
        <w:adjustRightInd w:val="0"/>
        <w:jc w:val="both"/>
        <w:rPr>
          <w:bCs/>
          <w:color w:val="000000"/>
          <w:spacing w:val="-1"/>
          <w:sz w:val="24"/>
          <w:szCs w:val="24"/>
        </w:rPr>
      </w:pPr>
      <w:r w:rsidRPr="00620BF6">
        <w:rPr>
          <w:bCs/>
          <w:color w:val="000000"/>
          <w:spacing w:val="-1"/>
          <w:sz w:val="24"/>
          <w:szCs w:val="24"/>
        </w:rPr>
        <w:t>Are of two types: explicit locking and implicit locking</w:t>
      </w:r>
    </w:p>
    <w:p w14:paraId="764E4553" w14:textId="77777777" w:rsidR="00504D89" w:rsidRDefault="00504D89" w:rsidP="00504D89">
      <w:pPr>
        <w:widowControl w:val="0"/>
        <w:autoSpaceDE w:val="0"/>
        <w:autoSpaceDN w:val="0"/>
        <w:adjustRightInd w:val="0"/>
        <w:jc w:val="both"/>
      </w:pPr>
      <w:r>
        <w:rPr>
          <w:b/>
          <w:bCs/>
          <w:color w:val="000000"/>
          <w:spacing w:val="-1"/>
          <w:sz w:val="28"/>
          <w:szCs w:val="28"/>
        </w:rPr>
        <w:t>What Are Locks?</w:t>
      </w:r>
    </w:p>
    <w:p w14:paraId="33C66A47" w14:textId="7A34EB4C" w:rsidR="00504D89" w:rsidRPr="00620BF6" w:rsidRDefault="00504D89" w:rsidP="00504D89">
      <w:pPr>
        <w:widowControl w:val="0"/>
        <w:autoSpaceDE w:val="0"/>
        <w:autoSpaceDN w:val="0"/>
        <w:adjustRightInd w:val="0"/>
        <w:jc w:val="both"/>
        <w:rPr>
          <w:sz w:val="24"/>
          <w:szCs w:val="24"/>
        </w:rPr>
      </w:pPr>
      <w:r w:rsidRPr="00620BF6">
        <w:rPr>
          <w:color w:val="000000"/>
          <w:spacing w:val="-1"/>
          <w:sz w:val="24"/>
          <w:szCs w:val="24"/>
        </w:rPr>
        <w:lastRenderedPageBreak/>
        <w:t>Locks are mechanisms that prevent destructive interaction between transactions accessing the same resource, either a user object (such as tables or rows) or a system object not visible to users (such as shared data structures and data dictionary rows).</w:t>
      </w:r>
    </w:p>
    <w:p w14:paraId="5DE7F9A3" w14:textId="77777777" w:rsidR="00504D89" w:rsidRDefault="00504D89" w:rsidP="00504D89">
      <w:pPr>
        <w:widowControl w:val="0"/>
        <w:autoSpaceDE w:val="0"/>
        <w:autoSpaceDN w:val="0"/>
        <w:adjustRightInd w:val="0"/>
        <w:jc w:val="both"/>
      </w:pPr>
      <w:r>
        <w:rPr>
          <w:b/>
          <w:bCs/>
          <w:color w:val="000000"/>
          <w:spacing w:val="-1"/>
          <w:sz w:val="28"/>
          <w:szCs w:val="28"/>
        </w:rPr>
        <w:t>How the Oracle Database Locks Data</w:t>
      </w:r>
    </w:p>
    <w:p w14:paraId="2760C5DF" w14:textId="77777777" w:rsidR="00504D89" w:rsidRPr="00620BF6" w:rsidRDefault="00504D89" w:rsidP="00504D89">
      <w:pPr>
        <w:widowControl w:val="0"/>
        <w:autoSpaceDE w:val="0"/>
        <w:autoSpaceDN w:val="0"/>
        <w:adjustRightInd w:val="0"/>
        <w:jc w:val="both"/>
        <w:rPr>
          <w:sz w:val="24"/>
          <w:szCs w:val="24"/>
        </w:rPr>
      </w:pPr>
      <w:r w:rsidRPr="00620BF6">
        <w:rPr>
          <w:color w:val="000000"/>
          <w:spacing w:val="-1"/>
          <w:sz w:val="24"/>
          <w:szCs w:val="24"/>
        </w:rPr>
        <w:t>Locking is performed automatically and requires no user action. Implicit locking occurs for SQL statements as necessary, depending on the action requested. Implicit locking occurs for all SQL statements except SELECT.</w:t>
      </w:r>
    </w:p>
    <w:p w14:paraId="4693C5D1" w14:textId="77777777" w:rsidR="00504D89" w:rsidRPr="00620BF6" w:rsidRDefault="00504D89" w:rsidP="00504D89">
      <w:pPr>
        <w:widowControl w:val="0"/>
        <w:autoSpaceDE w:val="0"/>
        <w:autoSpaceDN w:val="0"/>
        <w:adjustRightInd w:val="0"/>
        <w:jc w:val="both"/>
        <w:rPr>
          <w:sz w:val="24"/>
          <w:szCs w:val="24"/>
        </w:rPr>
      </w:pPr>
      <w:r w:rsidRPr="00620BF6">
        <w:rPr>
          <w:color w:val="000000"/>
          <w:spacing w:val="-1"/>
          <w:sz w:val="24"/>
          <w:szCs w:val="24"/>
        </w:rPr>
        <w:t>The users can also lock data manually, which is called explicit  locking.</w:t>
      </w:r>
    </w:p>
    <w:p w14:paraId="2E18B98B" w14:textId="77777777" w:rsidR="00504D89" w:rsidRPr="00620BF6" w:rsidRDefault="00504D89" w:rsidP="00504D89">
      <w:pPr>
        <w:widowControl w:val="0"/>
        <w:autoSpaceDE w:val="0"/>
        <w:autoSpaceDN w:val="0"/>
        <w:adjustRightInd w:val="0"/>
        <w:jc w:val="both"/>
        <w:rPr>
          <w:sz w:val="28"/>
          <w:szCs w:val="28"/>
          <w:u w:val="single"/>
        </w:rPr>
      </w:pPr>
      <w:r w:rsidRPr="00620BF6">
        <w:rPr>
          <w:b/>
          <w:bCs/>
          <w:color w:val="000000"/>
          <w:spacing w:val="-1"/>
          <w:sz w:val="28"/>
          <w:szCs w:val="28"/>
          <w:u w:val="single"/>
        </w:rPr>
        <w:t>Implicit Locking</w:t>
      </w:r>
    </w:p>
    <w:p w14:paraId="0592E271" w14:textId="77777777" w:rsidR="00504D89" w:rsidRPr="00641207" w:rsidRDefault="00504D89" w:rsidP="00504D89">
      <w:pPr>
        <w:widowControl w:val="0"/>
        <w:autoSpaceDE w:val="0"/>
        <w:autoSpaceDN w:val="0"/>
        <w:adjustRightInd w:val="0"/>
        <w:jc w:val="both"/>
        <w:rPr>
          <w:bCs/>
          <w:color w:val="000000"/>
          <w:spacing w:val="-1"/>
          <w:sz w:val="24"/>
          <w:szCs w:val="24"/>
        </w:rPr>
      </w:pPr>
      <w:r w:rsidRPr="00641207">
        <w:rPr>
          <w:bCs/>
          <w:color w:val="000000"/>
          <w:spacing w:val="-1"/>
          <w:sz w:val="24"/>
          <w:szCs w:val="24"/>
        </w:rPr>
        <w:t>•Two lock modes:</w:t>
      </w:r>
    </w:p>
    <w:p w14:paraId="6F05AD77" w14:textId="55861189" w:rsidR="00504D89" w:rsidRPr="00641207" w:rsidRDefault="00504D89" w:rsidP="00641207">
      <w:pPr>
        <w:pStyle w:val="ListParagraph"/>
        <w:widowControl w:val="0"/>
        <w:numPr>
          <w:ilvl w:val="0"/>
          <w:numId w:val="37"/>
        </w:numPr>
        <w:autoSpaceDE w:val="0"/>
        <w:autoSpaceDN w:val="0"/>
        <w:adjustRightInd w:val="0"/>
        <w:jc w:val="both"/>
        <w:rPr>
          <w:bCs/>
          <w:color w:val="000000"/>
          <w:spacing w:val="-1"/>
          <w:sz w:val="24"/>
          <w:szCs w:val="24"/>
        </w:rPr>
      </w:pPr>
      <w:r w:rsidRPr="00641207">
        <w:rPr>
          <w:bCs/>
          <w:color w:val="000000"/>
          <w:spacing w:val="-1"/>
          <w:sz w:val="24"/>
          <w:szCs w:val="24"/>
        </w:rPr>
        <w:t>Exclusive: Locks out other users</w:t>
      </w:r>
    </w:p>
    <w:p w14:paraId="47DC92B6" w14:textId="739980C1" w:rsidR="00504D89" w:rsidRPr="00641207" w:rsidRDefault="00504D89" w:rsidP="00641207">
      <w:pPr>
        <w:pStyle w:val="ListParagraph"/>
        <w:widowControl w:val="0"/>
        <w:numPr>
          <w:ilvl w:val="0"/>
          <w:numId w:val="37"/>
        </w:numPr>
        <w:autoSpaceDE w:val="0"/>
        <w:autoSpaceDN w:val="0"/>
        <w:adjustRightInd w:val="0"/>
        <w:jc w:val="both"/>
        <w:rPr>
          <w:bCs/>
          <w:color w:val="000000"/>
          <w:spacing w:val="-1"/>
          <w:sz w:val="24"/>
          <w:szCs w:val="24"/>
        </w:rPr>
      </w:pPr>
      <w:r w:rsidRPr="00641207">
        <w:rPr>
          <w:bCs/>
          <w:color w:val="000000"/>
          <w:spacing w:val="-1"/>
          <w:sz w:val="24"/>
          <w:szCs w:val="24"/>
        </w:rPr>
        <w:t>Share: Allows other users to access the server</w:t>
      </w:r>
    </w:p>
    <w:p w14:paraId="73F519EB" w14:textId="77777777" w:rsidR="00504D89" w:rsidRPr="00641207" w:rsidRDefault="00504D89" w:rsidP="00504D89">
      <w:pPr>
        <w:widowControl w:val="0"/>
        <w:autoSpaceDE w:val="0"/>
        <w:autoSpaceDN w:val="0"/>
        <w:adjustRightInd w:val="0"/>
        <w:jc w:val="both"/>
        <w:rPr>
          <w:bCs/>
          <w:color w:val="000000"/>
          <w:spacing w:val="-1"/>
          <w:sz w:val="24"/>
          <w:szCs w:val="24"/>
        </w:rPr>
      </w:pPr>
      <w:r w:rsidRPr="00641207">
        <w:rPr>
          <w:bCs/>
          <w:color w:val="000000"/>
          <w:spacing w:val="-1"/>
          <w:sz w:val="24"/>
          <w:szCs w:val="24"/>
        </w:rPr>
        <w:t>•High level of data concurrency:</w:t>
      </w:r>
    </w:p>
    <w:p w14:paraId="1CF0495B" w14:textId="2EC01318" w:rsidR="00504D89" w:rsidRPr="00641207" w:rsidRDefault="00504D89" w:rsidP="00641207">
      <w:pPr>
        <w:pStyle w:val="ListParagraph"/>
        <w:widowControl w:val="0"/>
        <w:numPr>
          <w:ilvl w:val="0"/>
          <w:numId w:val="37"/>
        </w:numPr>
        <w:autoSpaceDE w:val="0"/>
        <w:autoSpaceDN w:val="0"/>
        <w:adjustRightInd w:val="0"/>
        <w:jc w:val="both"/>
        <w:rPr>
          <w:bCs/>
          <w:color w:val="000000"/>
          <w:spacing w:val="-1"/>
          <w:sz w:val="24"/>
          <w:szCs w:val="24"/>
        </w:rPr>
      </w:pPr>
      <w:r w:rsidRPr="00641207">
        <w:rPr>
          <w:bCs/>
          <w:color w:val="000000"/>
          <w:spacing w:val="-1"/>
          <w:sz w:val="24"/>
          <w:szCs w:val="24"/>
        </w:rPr>
        <w:t>DML: Table share, row exclusive</w:t>
      </w:r>
    </w:p>
    <w:p w14:paraId="493ADAA3" w14:textId="642D4240" w:rsidR="00504D89" w:rsidRPr="00641207" w:rsidRDefault="00504D89" w:rsidP="00641207">
      <w:pPr>
        <w:pStyle w:val="ListParagraph"/>
        <w:widowControl w:val="0"/>
        <w:numPr>
          <w:ilvl w:val="0"/>
          <w:numId w:val="37"/>
        </w:numPr>
        <w:autoSpaceDE w:val="0"/>
        <w:autoSpaceDN w:val="0"/>
        <w:adjustRightInd w:val="0"/>
        <w:jc w:val="both"/>
        <w:rPr>
          <w:bCs/>
          <w:color w:val="000000"/>
          <w:spacing w:val="-1"/>
          <w:sz w:val="24"/>
          <w:szCs w:val="24"/>
        </w:rPr>
      </w:pPr>
      <w:r w:rsidRPr="00641207">
        <w:rPr>
          <w:bCs/>
          <w:color w:val="000000"/>
          <w:spacing w:val="-1"/>
          <w:sz w:val="24"/>
          <w:szCs w:val="24"/>
        </w:rPr>
        <w:t>Queries: No locks required</w:t>
      </w:r>
    </w:p>
    <w:p w14:paraId="71E269FE" w14:textId="56D1118E" w:rsidR="00504D89" w:rsidRPr="00641207" w:rsidRDefault="00504D89" w:rsidP="00641207">
      <w:pPr>
        <w:pStyle w:val="ListParagraph"/>
        <w:widowControl w:val="0"/>
        <w:numPr>
          <w:ilvl w:val="0"/>
          <w:numId w:val="37"/>
        </w:numPr>
        <w:autoSpaceDE w:val="0"/>
        <w:autoSpaceDN w:val="0"/>
        <w:adjustRightInd w:val="0"/>
        <w:jc w:val="both"/>
        <w:rPr>
          <w:bCs/>
          <w:color w:val="000000"/>
          <w:spacing w:val="-1"/>
          <w:sz w:val="24"/>
          <w:szCs w:val="24"/>
        </w:rPr>
      </w:pPr>
      <w:r w:rsidRPr="00641207">
        <w:rPr>
          <w:bCs/>
          <w:color w:val="000000"/>
          <w:spacing w:val="-1"/>
          <w:sz w:val="24"/>
          <w:szCs w:val="24"/>
        </w:rPr>
        <w:t>DDL: Protects object definitions</w:t>
      </w:r>
    </w:p>
    <w:p w14:paraId="160919C1" w14:textId="7EE27724" w:rsidR="00504D89" w:rsidRPr="00641207" w:rsidRDefault="00504D89" w:rsidP="00641207">
      <w:pPr>
        <w:pStyle w:val="ListParagraph"/>
        <w:widowControl w:val="0"/>
        <w:numPr>
          <w:ilvl w:val="0"/>
          <w:numId w:val="40"/>
        </w:numPr>
        <w:autoSpaceDE w:val="0"/>
        <w:autoSpaceDN w:val="0"/>
        <w:adjustRightInd w:val="0"/>
        <w:jc w:val="both"/>
        <w:rPr>
          <w:bCs/>
          <w:color w:val="000000"/>
          <w:spacing w:val="-1"/>
          <w:sz w:val="24"/>
          <w:szCs w:val="24"/>
        </w:rPr>
      </w:pPr>
      <w:r w:rsidRPr="00641207">
        <w:rPr>
          <w:bCs/>
          <w:color w:val="000000"/>
          <w:spacing w:val="-1"/>
          <w:sz w:val="24"/>
          <w:szCs w:val="24"/>
        </w:rPr>
        <w:t>Locks held until commit or rollback</w:t>
      </w:r>
    </w:p>
    <w:p w14:paraId="762DCAEA" w14:textId="77777777" w:rsidR="00504D89" w:rsidRDefault="00504D89" w:rsidP="00504D89">
      <w:pPr>
        <w:widowControl w:val="0"/>
        <w:autoSpaceDE w:val="0"/>
        <w:autoSpaceDN w:val="0"/>
        <w:adjustRightInd w:val="0"/>
        <w:jc w:val="both"/>
      </w:pPr>
      <w:r>
        <w:rPr>
          <w:b/>
          <w:bCs/>
          <w:color w:val="000000"/>
          <w:spacing w:val="-1"/>
          <w:sz w:val="28"/>
          <w:szCs w:val="28"/>
        </w:rPr>
        <w:t>DML Locking</w:t>
      </w:r>
    </w:p>
    <w:p w14:paraId="55CE6FFD" w14:textId="77777777" w:rsidR="00504D89" w:rsidRPr="00641207" w:rsidRDefault="00504D89" w:rsidP="00504D89">
      <w:pPr>
        <w:widowControl w:val="0"/>
        <w:autoSpaceDE w:val="0"/>
        <w:autoSpaceDN w:val="0"/>
        <w:adjustRightInd w:val="0"/>
        <w:jc w:val="both"/>
        <w:rPr>
          <w:sz w:val="24"/>
          <w:szCs w:val="24"/>
        </w:rPr>
      </w:pPr>
      <w:r w:rsidRPr="00641207">
        <w:rPr>
          <w:color w:val="000000"/>
          <w:spacing w:val="-1"/>
          <w:sz w:val="24"/>
          <w:szCs w:val="24"/>
        </w:rPr>
        <w:t>When performing data manipulation language (DML) operations, the Oracle Server provides data concurrency through DML locking. DML locks occur at two levels:</w:t>
      </w:r>
    </w:p>
    <w:p w14:paraId="6BAB15D9" w14:textId="77777777" w:rsidR="00504D89" w:rsidRPr="00641207" w:rsidRDefault="00504D89" w:rsidP="00504D89">
      <w:pPr>
        <w:widowControl w:val="0"/>
        <w:autoSpaceDE w:val="0"/>
        <w:autoSpaceDN w:val="0"/>
        <w:adjustRightInd w:val="0"/>
        <w:jc w:val="both"/>
        <w:rPr>
          <w:sz w:val="24"/>
          <w:szCs w:val="24"/>
        </w:rPr>
      </w:pPr>
      <w:r w:rsidRPr="00641207">
        <w:rPr>
          <w:color w:val="000000"/>
          <w:spacing w:val="-1"/>
          <w:sz w:val="24"/>
          <w:szCs w:val="24"/>
        </w:rPr>
        <w:t>• A share lock is automatically obtained at the table level during DML operations. With share lock mode, several transactions can acquire share locks on the same resource.</w:t>
      </w:r>
    </w:p>
    <w:p w14:paraId="1D7216FA" w14:textId="77777777" w:rsidR="00504D89" w:rsidRPr="00641207" w:rsidRDefault="00504D89" w:rsidP="00504D89">
      <w:pPr>
        <w:widowControl w:val="0"/>
        <w:autoSpaceDE w:val="0"/>
        <w:autoSpaceDN w:val="0"/>
        <w:adjustRightInd w:val="0"/>
        <w:jc w:val="both"/>
        <w:rPr>
          <w:sz w:val="24"/>
          <w:szCs w:val="24"/>
        </w:rPr>
      </w:pPr>
      <w:r w:rsidRPr="00641207">
        <w:rPr>
          <w:color w:val="000000"/>
          <w:spacing w:val="-1"/>
          <w:sz w:val="24"/>
          <w:szCs w:val="24"/>
        </w:rPr>
        <w:t>• An exclusive lock is acquired automatically for each row modified by a DML statement. Exclusive locks prevent the row from being changed by other transactions until the transaction is committed or rolled back. This lock ensures that no other user can modify the same row at the same time and</w:t>
      </w:r>
    </w:p>
    <w:p w14:paraId="3CE83316" w14:textId="77777777" w:rsidR="00504D89" w:rsidRPr="00641207" w:rsidRDefault="00504D89" w:rsidP="00504D89">
      <w:pPr>
        <w:widowControl w:val="0"/>
        <w:autoSpaceDE w:val="0"/>
        <w:autoSpaceDN w:val="0"/>
        <w:adjustRightInd w:val="0"/>
        <w:jc w:val="both"/>
        <w:rPr>
          <w:sz w:val="24"/>
          <w:szCs w:val="24"/>
        </w:rPr>
      </w:pPr>
      <w:r w:rsidRPr="00641207">
        <w:rPr>
          <w:color w:val="000000"/>
          <w:spacing w:val="-1"/>
          <w:sz w:val="24"/>
          <w:szCs w:val="24"/>
        </w:rPr>
        <w:t>overwrite changes not yet committed by another user.</w:t>
      </w:r>
    </w:p>
    <w:p w14:paraId="32FCAAA9" w14:textId="77777777" w:rsidR="00504D89" w:rsidRPr="00641207" w:rsidRDefault="00504D89" w:rsidP="00504D89">
      <w:pPr>
        <w:widowControl w:val="0"/>
        <w:autoSpaceDE w:val="0"/>
        <w:autoSpaceDN w:val="0"/>
        <w:adjustRightInd w:val="0"/>
        <w:jc w:val="both"/>
        <w:rPr>
          <w:sz w:val="24"/>
          <w:szCs w:val="24"/>
        </w:rPr>
      </w:pPr>
      <w:r w:rsidRPr="00641207">
        <w:rPr>
          <w:b/>
          <w:bCs/>
          <w:color w:val="000000"/>
          <w:spacing w:val="-1"/>
          <w:sz w:val="24"/>
          <w:szCs w:val="24"/>
        </w:rPr>
        <w:t xml:space="preserve">Note: </w:t>
      </w:r>
      <w:r w:rsidRPr="00641207">
        <w:rPr>
          <w:color w:val="000000"/>
          <w:spacing w:val="-1"/>
          <w:sz w:val="24"/>
          <w:szCs w:val="24"/>
        </w:rPr>
        <w:t>DDL locks occur when you modify a database object such as a table.</w:t>
      </w:r>
    </w:p>
    <w:p w14:paraId="222BDCCE" w14:textId="77777777" w:rsidR="00504D89" w:rsidRDefault="00504D89" w:rsidP="00504D89">
      <w:pPr>
        <w:widowControl w:val="0"/>
        <w:autoSpaceDE w:val="0"/>
        <w:autoSpaceDN w:val="0"/>
        <w:adjustRightInd w:val="0"/>
        <w:jc w:val="both"/>
        <w:rPr>
          <w:b/>
          <w:bCs/>
          <w:color w:val="000000"/>
          <w:spacing w:val="-1"/>
          <w:sz w:val="28"/>
          <w:szCs w:val="28"/>
        </w:rPr>
      </w:pPr>
    </w:p>
    <w:p w14:paraId="07C28249" w14:textId="77777777" w:rsidR="00504D89" w:rsidRDefault="00504D89" w:rsidP="00504D89">
      <w:pPr>
        <w:widowControl w:val="0"/>
        <w:autoSpaceDE w:val="0"/>
        <w:autoSpaceDN w:val="0"/>
        <w:adjustRightInd w:val="0"/>
        <w:jc w:val="both"/>
        <w:rPr>
          <w:b/>
          <w:bCs/>
          <w:color w:val="000000"/>
          <w:spacing w:val="-1"/>
          <w:sz w:val="28"/>
          <w:szCs w:val="28"/>
        </w:rPr>
      </w:pPr>
    </w:p>
    <w:p w14:paraId="4C0CEDE1" w14:textId="77777777" w:rsidR="00504D89" w:rsidRDefault="00504D89" w:rsidP="00504D89">
      <w:pPr>
        <w:widowControl w:val="0"/>
        <w:autoSpaceDE w:val="0"/>
        <w:autoSpaceDN w:val="0"/>
        <w:adjustRightInd w:val="0"/>
        <w:jc w:val="both"/>
        <w:rPr>
          <w:b/>
          <w:bCs/>
          <w:color w:val="000000"/>
          <w:spacing w:val="-1"/>
          <w:sz w:val="28"/>
          <w:szCs w:val="28"/>
        </w:rPr>
      </w:pPr>
    </w:p>
    <w:p w14:paraId="270EB5E5" w14:textId="77777777" w:rsidR="00504D89" w:rsidRDefault="00504D89" w:rsidP="00504D89">
      <w:pPr>
        <w:widowControl w:val="0"/>
        <w:autoSpaceDE w:val="0"/>
        <w:autoSpaceDN w:val="0"/>
        <w:adjustRightInd w:val="0"/>
        <w:jc w:val="both"/>
        <w:rPr>
          <w:b/>
          <w:bCs/>
          <w:color w:val="000000"/>
          <w:spacing w:val="-1"/>
          <w:sz w:val="28"/>
          <w:szCs w:val="28"/>
        </w:rPr>
      </w:pPr>
    </w:p>
    <w:p w14:paraId="7A64CDE8" w14:textId="77777777" w:rsidR="00504D89" w:rsidRDefault="00504D89" w:rsidP="00504D89">
      <w:pPr>
        <w:widowControl w:val="0"/>
        <w:autoSpaceDE w:val="0"/>
        <w:autoSpaceDN w:val="0"/>
        <w:adjustRightInd w:val="0"/>
        <w:jc w:val="both"/>
        <w:rPr>
          <w:b/>
          <w:bCs/>
          <w:color w:val="000000"/>
          <w:spacing w:val="-1"/>
          <w:sz w:val="28"/>
          <w:szCs w:val="28"/>
        </w:rPr>
      </w:pPr>
    </w:p>
    <w:p w14:paraId="083C3492" w14:textId="77777777" w:rsidR="00504D89" w:rsidRDefault="00504D89" w:rsidP="00504D89">
      <w:pPr>
        <w:widowControl w:val="0"/>
        <w:autoSpaceDE w:val="0"/>
        <w:autoSpaceDN w:val="0"/>
        <w:adjustRightInd w:val="0"/>
        <w:jc w:val="both"/>
        <w:rPr>
          <w:b/>
          <w:bCs/>
          <w:color w:val="000000"/>
          <w:spacing w:val="-1"/>
          <w:sz w:val="28"/>
          <w:szCs w:val="28"/>
        </w:rPr>
      </w:pPr>
    </w:p>
    <w:p w14:paraId="08B97F1D" w14:textId="77777777" w:rsidR="00504D89" w:rsidRDefault="00504D89" w:rsidP="00504D89">
      <w:pPr>
        <w:widowControl w:val="0"/>
        <w:autoSpaceDE w:val="0"/>
        <w:autoSpaceDN w:val="0"/>
        <w:adjustRightInd w:val="0"/>
        <w:jc w:val="both"/>
        <w:rPr>
          <w:b/>
          <w:bCs/>
          <w:color w:val="000000"/>
          <w:spacing w:val="-1"/>
          <w:sz w:val="28"/>
          <w:szCs w:val="28"/>
        </w:rPr>
      </w:pPr>
    </w:p>
    <w:p w14:paraId="4F4E263E" w14:textId="77777777" w:rsidR="00504D89" w:rsidRDefault="00504D89" w:rsidP="00504D89">
      <w:pPr>
        <w:widowControl w:val="0"/>
        <w:autoSpaceDE w:val="0"/>
        <w:autoSpaceDN w:val="0"/>
        <w:adjustRightInd w:val="0"/>
        <w:jc w:val="both"/>
        <w:rPr>
          <w:b/>
          <w:bCs/>
          <w:color w:val="000000"/>
          <w:spacing w:val="-1"/>
          <w:sz w:val="28"/>
          <w:szCs w:val="28"/>
        </w:rPr>
      </w:pPr>
    </w:p>
    <w:p w14:paraId="041E06E6" w14:textId="77777777" w:rsidR="00504D89" w:rsidRDefault="00504D89" w:rsidP="00504D89">
      <w:pPr>
        <w:widowControl w:val="0"/>
        <w:autoSpaceDE w:val="0"/>
        <w:autoSpaceDN w:val="0"/>
        <w:adjustRightInd w:val="0"/>
        <w:jc w:val="both"/>
        <w:rPr>
          <w:b/>
          <w:bCs/>
          <w:color w:val="000000"/>
          <w:spacing w:val="-1"/>
          <w:sz w:val="28"/>
          <w:szCs w:val="28"/>
        </w:rPr>
      </w:pPr>
    </w:p>
    <w:p w14:paraId="0EFB4806" w14:textId="77777777" w:rsidR="00504D89" w:rsidRDefault="00504D89" w:rsidP="00504D89">
      <w:pPr>
        <w:widowControl w:val="0"/>
        <w:autoSpaceDE w:val="0"/>
        <w:autoSpaceDN w:val="0"/>
        <w:adjustRightInd w:val="0"/>
        <w:jc w:val="both"/>
        <w:rPr>
          <w:b/>
          <w:bCs/>
          <w:color w:val="000000"/>
          <w:spacing w:val="-1"/>
          <w:sz w:val="28"/>
          <w:szCs w:val="28"/>
        </w:rPr>
      </w:pPr>
    </w:p>
    <w:p w14:paraId="5906D6EF" w14:textId="77777777" w:rsidR="00504D89" w:rsidRDefault="00504D89" w:rsidP="00504D89">
      <w:pPr>
        <w:widowControl w:val="0"/>
        <w:autoSpaceDE w:val="0"/>
        <w:autoSpaceDN w:val="0"/>
        <w:adjustRightInd w:val="0"/>
        <w:jc w:val="both"/>
        <w:rPr>
          <w:b/>
          <w:bCs/>
          <w:color w:val="000000"/>
          <w:spacing w:val="-1"/>
          <w:sz w:val="28"/>
          <w:szCs w:val="28"/>
        </w:rPr>
      </w:pPr>
    </w:p>
    <w:p w14:paraId="767076F9" w14:textId="77777777" w:rsidR="00504D89" w:rsidRDefault="00504D89" w:rsidP="00504D89">
      <w:pPr>
        <w:widowControl w:val="0"/>
        <w:autoSpaceDE w:val="0"/>
        <w:autoSpaceDN w:val="0"/>
        <w:adjustRightInd w:val="0"/>
        <w:jc w:val="both"/>
        <w:rPr>
          <w:b/>
          <w:bCs/>
          <w:color w:val="000000"/>
          <w:spacing w:val="-1"/>
          <w:sz w:val="28"/>
          <w:szCs w:val="28"/>
        </w:rPr>
      </w:pPr>
    </w:p>
    <w:p w14:paraId="53911ABA" w14:textId="77777777" w:rsidR="00504D89" w:rsidRDefault="00504D89" w:rsidP="00504D89">
      <w:pPr>
        <w:widowControl w:val="0"/>
        <w:autoSpaceDE w:val="0"/>
        <w:autoSpaceDN w:val="0"/>
        <w:adjustRightInd w:val="0"/>
        <w:jc w:val="both"/>
        <w:rPr>
          <w:b/>
          <w:bCs/>
          <w:color w:val="000000"/>
          <w:spacing w:val="-1"/>
          <w:sz w:val="28"/>
          <w:szCs w:val="28"/>
        </w:rPr>
      </w:pPr>
    </w:p>
    <w:p w14:paraId="00BB3D8C" w14:textId="77777777" w:rsidR="00504D89" w:rsidRDefault="00504D89" w:rsidP="00504D89">
      <w:pPr>
        <w:widowControl w:val="0"/>
        <w:autoSpaceDE w:val="0"/>
        <w:autoSpaceDN w:val="0"/>
        <w:adjustRightInd w:val="0"/>
        <w:jc w:val="both"/>
        <w:rPr>
          <w:b/>
          <w:bCs/>
          <w:color w:val="000000"/>
          <w:spacing w:val="-1"/>
          <w:sz w:val="28"/>
          <w:szCs w:val="28"/>
        </w:rPr>
      </w:pPr>
    </w:p>
    <w:p w14:paraId="2A34CD85" w14:textId="77777777" w:rsidR="00504D89" w:rsidRDefault="00504D89" w:rsidP="00504D89">
      <w:pPr>
        <w:widowControl w:val="0"/>
        <w:autoSpaceDE w:val="0"/>
        <w:autoSpaceDN w:val="0"/>
        <w:adjustRightInd w:val="0"/>
        <w:jc w:val="both"/>
        <w:rPr>
          <w:b/>
          <w:bCs/>
          <w:color w:val="000000"/>
          <w:spacing w:val="-1"/>
          <w:sz w:val="28"/>
          <w:szCs w:val="28"/>
        </w:rPr>
      </w:pPr>
    </w:p>
    <w:p w14:paraId="46BD40DB" w14:textId="77777777" w:rsidR="00504D89" w:rsidRDefault="00504D89" w:rsidP="00504D89">
      <w:pPr>
        <w:widowControl w:val="0"/>
        <w:autoSpaceDE w:val="0"/>
        <w:autoSpaceDN w:val="0"/>
        <w:adjustRightInd w:val="0"/>
        <w:jc w:val="both"/>
        <w:rPr>
          <w:b/>
          <w:bCs/>
          <w:color w:val="000000"/>
          <w:spacing w:val="-1"/>
          <w:sz w:val="28"/>
          <w:szCs w:val="28"/>
        </w:rPr>
      </w:pPr>
    </w:p>
    <w:p w14:paraId="6D0F70E7" w14:textId="193F1275" w:rsidR="00504D89" w:rsidRDefault="00504D89" w:rsidP="00504D89">
      <w:pPr>
        <w:widowControl w:val="0"/>
        <w:autoSpaceDE w:val="0"/>
        <w:autoSpaceDN w:val="0"/>
        <w:adjustRightInd w:val="0"/>
        <w:jc w:val="both"/>
        <w:rPr>
          <w:b/>
          <w:bCs/>
          <w:color w:val="000000"/>
          <w:spacing w:val="-1"/>
          <w:sz w:val="28"/>
          <w:szCs w:val="28"/>
        </w:rPr>
      </w:pPr>
    </w:p>
    <w:p w14:paraId="23B3E394" w14:textId="77777777" w:rsidR="008830CF" w:rsidRDefault="008830CF" w:rsidP="00504D89">
      <w:pPr>
        <w:widowControl w:val="0"/>
        <w:autoSpaceDE w:val="0"/>
        <w:autoSpaceDN w:val="0"/>
        <w:adjustRightInd w:val="0"/>
        <w:jc w:val="both"/>
        <w:rPr>
          <w:b/>
          <w:bCs/>
          <w:color w:val="000000"/>
          <w:spacing w:val="-1"/>
          <w:sz w:val="28"/>
          <w:szCs w:val="28"/>
        </w:rPr>
      </w:pPr>
    </w:p>
    <w:p w14:paraId="046B4FB3" w14:textId="77777777" w:rsidR="00504D89" w:rsidRPr="00213136" w:rsidRDefault="00504D89" w:rsidP="00504D89">
      <w:pPr>
        <w:widowControl w:val="0"/>
        <w:autoSpaceDE w:val="0"/>
        <w:autoSpaceDN w:val="0"/>
        <w:adjustRightInd w:val="0"/>
        <w:jc w:val="both"/>
        <w:rPr>
          <w:b/>
          <w:color w:val="000000"/>
          <w:spacing w:val="-1"/>
        </w:rPr>
      </w:pPr>
      <w:r>
        <w:rPr>
          <w:b/>
          <w:bCs/>
          <w:color w:val="000000"/>
          <w:spacing w:val="-1"/>
          <w:sz w:val="28"/>
          <w:szCs w:val="28"/>
        </w:rPr>
        <w:lastRenderedPageBreak/>
        <w:t>Practice 6</w:t>
      </w:r>
    </w:p>
    <w:p w14:paraId="23DD2A38" w14:textId="7B6668F9" w:rsidR="00504D89" w:rsidRPr="00213136" w:rsidRDefault="00504D89" w:rsidP="00504D89">
      <w:pPr>
        <w:widowControl w:val="0"/>
        <w:autoSpaceDE w:val="0"/>
        <w:autoSpaceDN w:val="0"/>
        <w:adjustRightInd w:val="0"/>
        <w:jc w:val="both"/>
      </w:pPr>
      <w:r w:rsidRPr="00213136">
        <w:rPr>
          <w:color w:val="000000"/>
          <w:spacing w:val="-1"/>
        </w:rPr>
        <w:t>Insert data into the MY_EMPLOYEE tabl</w:t>
      </w:r>
      <w:r w:rsidR="00D1335A">
        <w:rPr>
          <w:color w:val="000000"/>
          <w:spacing w:val="-1"/>
        </w:rPr>
        <w:t>e.</w:t>
      </w:r>
    </w:p>
    <w:p w14:paraId="5E1D8E76" w14:textId="01B4F137" w:rsidR="00504D89" w:rsidRPr="00051503" w:rsidRDefault="00504D89" w:rsidP="00051503">
      <w:pPr>
        <w:pStyle w:val="ListParagraph"/>
        <w:widowControl w:val="0"/>
        <w:numPr>
          <w:ilvl w:val="0"/>
          <w:numId w:val="44"/>
        </w:numPr>
        <w:autoSpaceDE w:val="0"/>
        <w:autoSpaceDN w:val="0"/>
        <w:adjustRightInd w:val="0"/>
        <w:jc w:val="both"/>
        <w:rPr>
          <w:color w:val="000000"/>
          <w:spacing w:val="-1"/>
        </w:rPr>
      </w:pPr>
      <w:r w:rsidRPr="00051503">
        <w:rPr>
          <w:color w:val="000000"/>
          <w:spacing w:val="-1"/>
        </w:rPr>
        <w:t>Run the statement in the lab</w:t>
      </w:r>
      <w:r w:rsidR="00D1335A" w:rsidRPr="00051503">
        <w:rPr>
          <w:color w:val="000000"/>
          <w:spacing w:val="-1"/>
        </w:rPr>
        <w:t>7</w:t>
      </w:r>
      <w:r w:rsidRPr="00051503">
        <w:rPr>
          <w:color w:val="000000"/>
          <w:spacing w:val="-1"/>
        </w:rPr>
        <w:t>_1.sql script to build the MY_EMPLOYEE</w:t>
      </w:r>
      <w:r w:rsidR="00D1335A">
        <w:t xml:space="preserve">  </w:t>
      </w:r>
      <w:r w:rsidRPr="00051503">
        <w:rPr>
          <w:color w:val="000000"/>
          <w:spacing w:val="-1"/>
        </w:rPr>
        <w:t>table to be used for the lab.</w:t>
      </w:r>
    </w:p>
    <w:p w14:paraId="5145E6D2" w14:textId="5E69B46E" w:rsidR="00051503" w:rsidRDefault="00051503" w:rsidP="00051503">
      <w:pPr>
        <w:pStyle w:val="ListParagraph"/>
        <w:widowControl w:val="0"/>
        <w:numPr>
          <w:ilvl w:val="0"/>
          <w:numId w:val="43"/>
        </w:numPr>
        <w:autoSpaceDE w:val="0"/>
        <w:autoSpaceDN w:val="0"/>
        <w:adjustRightInd w:val="0"/>
        <w:jc w:val="both"/>
        <w:rPr>
          <w:b/>
          <w:bCs/>
        </w:rPr>
      </w:pPr>
      <w:r w:rsidRPr="00051503">
        <w:rPr>
          <w:b/>
          <w:bCs/>
        </w:rPr>
        <w:t>Creating table my_employee from emp table</w:t>
      </w:r>
      <w:r>
        <w:rPr>
          <w:b/>
          <w:bCs/>
        </w:rPr>
        <w:t xml:space="preserve"> (sql server)</w:t>
      </w:r>
    </w:p>
    <w:p w14:paraId="4072400D" w14:textId="654A29DC" w:rsidR="00051503" w:rsidRPr="00051503" w:rsidRDefault="00051503" w:rsidP="00051503">
      <w:pPr>
        <w:widowControl w:val="0"/>
        <w:autoSpaceDE w:val="0"/>
        <w:autoSpaceDN w:val="0"/>
        <w:adjustRightInd w:val="0"/>
        <w:jc w:val="both"/>
        <w:rPr>
          <w:b/>
          <w:bCs/>
        </w:rPr>
      </w:pPr>
      <w:r>
        <w:rPr>
          <w:noProof/>
        </w:rPr>
        <w:drawing>
          <wp:inline distT="0" distB="0" distL="0" distR="0" wp14:anchorId="119E9D8C" wp14:editId="35E5C7DE">
            <wp:extent cx="44196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419100"/>
                    </a:xfrm>
                    <a:prstGeom prst="rect">
                      <a:avLst/>
                    </a:prstGeom>
                  </pic:spPr>
                </pic:pic>
              </a:graphicData>
            </a:graphic>
          </wp:inline>
        </w:drawing>
      </w:r>
    </w:p>
    <w:p w14:paraId="2EEF39D5" w14:textId="38F84C39" w:rsidR="00504D89" w:rsidRDefault="00504D89" w:rsidP="00C93D9F">
      <w:pPr>
        <w:pStyle w:val="ListParagraph"/>
        <w:widowControl w:val="0"/>
        <w:numPr>
          <w:ilvl w:val="0"/>
          <w:numId w:val="44"/>
        </w:numPr>
        <w:autoSpaceDE w:val="0"/>
        <w:autoSpaceDN w:val="0"/>
        <w:adjustRightInd w:val="0"/>
        <w:jc w:val="both"/>
        <w:rPr>
          <w:color w:val="000000"/>
          <w:spacing w:val="-1"/>
        </w:rPr>
      </w:pPr>
      <w:r w:rsidRPr="00C93D9F">
        <w:rPr>
          <w:color w:val="000000"/>
          <w:spacing w:val="-1"/>
        </w:rPr>
        <w:t>Describe the structure of the MY_EMPLOYEE table to identify the column names.</w:t>
      </w:r>
    </w:p>
    <w:p w14:paraId="289108DD" w14:textId="1CB1332C" w:rsidR="00C93D9F" w:rsidRPr="00C93D9F" w:rsidRDefault="00C93D9F" w:rsidP="00C93D9F">
      <w:pPr>
        <w:pStyle w:val="ListParagraph"/>
        <w:widowControl w:val="0"/>
        <w:numPr>
          <w:ilvl w:val="0"/>
          <w:numId w:val="43"/>
        </w:numPr>
        <w:autoSpaceDE w:val="0"/>
        <w:autoSpaceDN w:val="0"/>
        <w:adjustRightInd w:val="0"/>
        <w:jc w:val="both"/>
        <w:rPr>
          <w:b/>
          <w:bCs/>
        </w:rPr>
      </w:pPr>
      <w:r>
        <w:rPr>
          <w:color w:val="000000"/>
          <w:spacing w:val="-1"/>
        </w:rPr>
        <w:t xml:space="preserve"> </w:t>
      </w:r>
      <w:r>
        <w:rPr>
          <w:b/>
          <w:bCs/>
        </w:rPr>
        <w:t>Structure of</w:t>
      </w:r>
      <w:r w:rsidRPr="00051503">
        <w:rPr>
          <w:b/>
          <w:bCs/>
        </w:rPr>
        <w:t xml:space="preserve"> my_employee </w:t>
      </w:r>
      <w:r>
        <w:rPr>
          <w:b/>
          <w:bCs/>
        </w:rPr>
        <w:t>(sql server)</w:t>
      </w:r>
    </w:p>
    <w:p w14:paraId="277F1B10" w14:textId="2998AD08" w:rsidR="00C93D9F" w:rsidRDefault="00C93D9F" w:rsidP="00C93D9F">
      <w:pPr>
        <w:pStyle w:val="ListParagraph"/>
        <w:widowControl w:val="0"/>
        <w:autoSpaceDE w:val="0"/>
        <w:autoSpaceDN w:val="0"/>
        <w:adjustRightInd w:val="0"/>
        <w:ind w:left="360"/>
        <w:jc w:val="both"/>
      </w:pPr>
      <w:r>
        <w:t xml:space="preserve">  </w:t>
      </w:r>
      <w:r>
        <w:rPr>
          <w:noProof/>
        </w:rPr>
        <w:drawing>
          <wp:inline distT="0" distB="0" distL="0" distR="0" wp14:anchorId="2606D3B8" wp14:editId="05FF2E1C">
            <wp:extent cx="25622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9362"/>
                    <a:stretch/>
                  </pic:blipFill>
                  <pic:spPr bwMode="auto">
                    <a:xfrm>
                      <a:off x="0" y="0"/>
                      <a:ext cx="2562225" cy="542925"/>
                    </a:xfrm>
                    <a:prstGeom prst="rect">
                      <a:avLst/>
                    </a:prstGeom>
                    <a:ln>
                      <a:noFill/>
                    </a:ln>
                    <a:extLst>
                      <a:ext uri="{53640926-AAD7-44D8-BBD7-CCE9431645EC}">
                        <a14:shadowObscured xmlns:a14="http://schemas.microsoft.com/office/drawing/2010/main"/>
                      </a:ext>
                    </a:extLst>
                  </pic:spPr>
                </pic:pic>
              </a:graphicData>
            </a:graphic>
          </wp:inline>
        </w:drawing>
      </w:r>
    </w:p>
    <w:p w14:paraId="6132E2F9" w14:textId="77777777" w:rsidR="00C93D9F" w:rsidRPr="00213136" w:rsidRDefault="00C93D9F" w:rsidP="00C93D9F">
      <w:pPr>
        <w:pStyle w:val="ListParagraph"/>
        <w:widowControl w:val="0"/>
        <w:autoSpaceDE w:val="0"/>
        <w:autoSpaceDN w:val="0"/>
        <w:adjustRightInd w:val="0"/>
        <w:ind w:left="360"/>
        <w:jc w:val="both"/>
      </w:pPr>
    </w:p>
    <w:p w14:paraId="2A8A689D" w14:textId="58F238BC" w:rsidR="00504D89" w:rsidRPr="00213136" w:rsidRDefault="00504D89" w:rsidP="00462DF2">
      <w:pPr>
        <w:pStyle w:val="ListParagraph"/>
        <w:widowControl w:val="0"/>
        <w:numPr>
          <w:ilvl w:val="0"/>
          <w:numId w:val="44"/>
        </w:numPr>
        <w:autoSpaceDE w:val="0"/>
        <w:autoSpaceDN w:val="0"/>
        <w:adjustRightInd w:val="0"/>
        <w:jc w:val="both"/>
      </w:pPr>
      <w:r w:rsidRPr="00462DF2">
        <w:rPr>
          <w:color w:val="000000"/>
          <w:spacing w:val="-1"/>
        </w:rPr>
        <w:t>Add the first row of data to the MY_EMPLOYEE table from the following sample data. Do not list the columns in the INSERT clause.</w:t>
      </w:r>
    </w:p>
    <w:p w14:paraId="1ADC0669" w14:textId="43D1622A" w:rsidR="00504D89" w:rsidRPr="00D1335A" w:rsidRDefault="00587ADE" w:rsidP="00504D89">
      <w:pPr>
        <w:widowControl w:val="0"/>
        <w:autoSpaceDE w:val="0"/>
        <w:autoSpaceDN w:val="0"/>
        <w:adjustRightInd w:val="0"/>
        <w:jc w:val="both"/>
        <w:rPr>
          <w:sz w:val="24"/>
          <w:szCs w:val="24"/>
        </w:rPr>
      </w:pPr>
      <w:r>
        <w:rPr>
          <w:color w:val="000000"/>
          <w:spacing w:val="-1"/>
          <w:sz w:val="24"/>
          <w:szCs w:val="24"/>
        </w:rPr>
        <w:t>EMPNO,ENAME,JOB,MGR,HIREDATE,SAL,COMM,DEPTNO</w:t>
      </w:r>
    </w:p>
    <w:p w14:paraId="05EEA68A" w14:textId="553D2555" w:rsidR="00504D89" w:rsidRPr="00213136" w:rsidRDefault="00504D89" w:rsidP="002B7084">
      <w:pPr>
        <w:pStyle w:val="ListParagraph"/>
        <w:widowControl w:val="0"/>
        <w:numPr>
          <w:ilvl w:val="0"/>
          <w:numId w:val="41"/>
        </w:numPr>
        <w:autoSpaceDE w:val="0"/>
        <w:autoSpaceDN w:val="0"/>
        <w:adjustRightInd w:val="0"/>
        <w:jc w:val="both"/>
      </w:pPr>
      <w:r w:rsidRPr="002B7084">
        <w:rPr>
          <w:color w:val="000000"/>
          <w:spacing w:val="-1"/>
        </w:rPr>
        <w:t xml:space="preserve"> </w:t>
      </w:r>
      <w:r w:rsidR="0089285E" w:rsidRPr="002B7084">
        <w:rPr>
          <w:color w:val="000000"/>
          <w:spacing w:val="-1"/>
        </w:rPr>
        <w:t>2220,ralph,ADMIN,2224…………</w:t>
      </w:r>
    </w:p>
    <w:p w14:paraId="2F77BF0C" w14:textId="1D0079B6" w:rsidR="00504D89" w:rsidRPr="00213136" w:rsidRDefault="0089285E" w:rsidP="002B7084">
      <w:pPr>
        <w:pStyle w:val="ListParagraph"/>
        <w:widowControl w:val="0"/>
        <w:numPr>
          <w:ilvl w:val="0"/>
          <w:numId w:val="41"/>
        </w:numPr>
        <w:autoSpaceDE w:val="0"/>
        <w:autoSpaceDN w:val="0"/>
        <w:adjustRightInd w:val="0"/>
        <w:jc w:val="both"/>
      </w:pPr>
      <w:r w:rsidRPr="002B7084">
        <w:rPr>
          <w:color w:val="000000"/>
          <w:spacing w:val="-1"/>
        </w:rPr>
        <w:t>2221,dani,clerk,2220………………</w:t>
      </w:r>
    </w:p>
    <w:p w14:paraId="1FE8EAB4" w14:textId="4765CF7A" w:rsidR="00504D89" w:rsidRPr="00213136" w:rsidRDefault="0089285E" w:rsidP="002B7084">
      <w:pPr>
        <w:pStyle w:val="ListParagraph"/>
        <w:widowControl w:val="0"/>
        <w:numPr>
          <w:ilvl w:val="0"/>
          <w:numId w:val="41"/>
        </w:numPr>
        <w:autoSpaceDE w:val="0"/>
        <w:autoSpaceDN w:val="0"/>
        <w:adjustRightInd w:val="0"/>
        <w:jc w:val="both"/>
      </w:pPr>
      <w:r w:rsidRPr="002B7084">
        <w:rPr>
          <w:color w:val="000000"/>
          <w:spacing w:val="-1"/>
        </w:rPr>
        <w:t>2222,betty,analyst,2223…………..</w:t>
      </w:r>
    </w:p>
    <w:p w14:paraId="4580CFD6" w14:textId="50FAA3C7" w:rsidR="00504D89" w:rsidRPr="00213136" w:rsidRDefault="0089285E" w:rsidP="002B7084">
      <w:pPr>
        <w:pStyle w:val="ListParagraph"/>
        <w:widowControl w:val="0"/>
        <w:numPr>
          <w:ilvl w:val="0"/>
          <w:numId w:val="41"/>
        </w:numPr>
        <w:autoSpaceDE w:val="0"/>
        <w:autoSpaceDN w:val="0"/>
        <w:adjustRightInd w:val="0"/>
        <w:jc w:val="both"/>
      </w:pPr>
      <w:r w:rsidRPr="002B7084">
        <w:rPr>
          <w:color w:val="000000"/>
          <w:spacing w:val="-1"/>
        </w:rPr>
        <w:t>……………………………………..</w:t>
      </w:r>
    </w:p>
    <w:p w14:paraId="79B2136A" w14:textId="0C49B69B" w:rsidR="00504D89" w:rsidRPr="00871904" w:rsidRDefault="0089285E" w:rsidP="00871904">
      <w:pPr>
        <w:pStyle w:val="ListParagraph"/>
        <w:widowControl w:val="0"/>
        <w:numPr>
          <w:ilvl w:val="0"/>
          <w:numId w:val="41"/>
        </w:numPr>
        <w:autoSpaceDE w:val="0"/>
        <w:autoSpaceDN w:val="0"/>
        <w:adjustRightInd w:val="0"/>
        <w:jc w:val="both"/>
        <w:rPr>
          <w:color w:val="000000"/>
          <w:spacing w:val="-1"/>
        </w:rPr>
      </w:pPr>
      <w:r w:rsidRPr="00871904">
        <w:rPr>
          <w:color w:val="000000"/>
          <w:spacing w:val="-1"/>
        </w:rPr>
        <w:t>………………………………………..</w:t>
      </w:r>
    </w:p>
    <w:p w14:paraId="47EDBCFD" w14:textId="7CFBECCE" w:rsidR="00871904" w:rsidRPr="00213136" w:rsidRDefault="00462DF2" w:rsidP="00871904">
      <w:pPr>
        <w:widowControl w:val="0"/>
        <w:autoSpaceDE w:val="0"/>
        <w:autoSpaceDN w:val="0"/>
        <w:adjustRightInd w:val="0"/>
        <w:jc w:val="both"/>
      </w:pPr>
      <w:r>
        <w:rPr>
          <w:noProof/>
        </w:rPr>
        <w:drawing>
          <wp:inline distT="0" distB="0" distL="0" distR="0" wp14:anchorId="4144F0F7" wp14:editId="32277AB7">
            <wp:extent cx="5732145" cy="23368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33680"/>
                    </a:xfrm>
                    <a:prstGeom prst="rect">
                      <a:avLst/>
                    </a:prstGeom>
                  </pic:spPr>
                </pic:pic>
              </a:graphicData>
            </a:graphic>
          </wp:inline>
        </w:drawing>
      </w:r>
      <w:r>
        <w:t xml:space="preserve"> </w:t>
      </w:r>
    </w:p>
    <w:p w14:paraId="7DBBE1A9" w14:textId="77777777" w:rsidR="00462DF2" w:rsidRDefault="00462DF2" w:rsidP="00462DF2">
      <w:pPr>
        <w:widowControl w:val="0"/>
        <w:autoSpaceDE w:val="0"/>
        <w:autoSpaceDN w:val="0"/>
        <w:adjustRightInd w:val="0"/>
        <w:jc w:val="both"/>
        <w:rPr>
          <w:color w:val="000000"/>
          <w:spacing w:val="-1"/>
        </w:rPr>
      </w:pPr>
    </w:p>
    <w:p w14:paraId="6E71EF3A" w14:textId="06F3BE33" w:rsidR="00504D89" w:rsidRPr="00462DF2" w:rsidRDefault="00504D89" w:rsidP="00462DF2">
      <w:pPr>
        <w:pStyle w:val="ListParagraph"/>
        <w:widowControl w:val="0"/>
        <w:numPr>
          <w:ilvl w:val="0"/>
          <w:numId w:val="44"/>
        </w:numPr>
        <w:autoSpaceDE w:val="0"/>
        <w:autoSpaceDN w:val="0"/>
        <w:adjustRightInd w:val="0"/>
        <w:jc w:val="both"/>
        <w:rPr>
          <w:color w:val="000000"/>
          <w:spacing w:val="-1"/>
        </w:rPr>
      </w:pPr>
      <w:r w:rsidRPr="00462DF2">
        <w:rPr>
          <w:color w:val="000000"/>
          <w:spacing w:val="-1"/>
        </w:rPr>
        <w:t>Populate the MY_EMPLOYEE table with the second row of sample data from the preceding list. This time, list the columns explicitly in the INSERT</w:t>
      </w:r>
      <w:r w:rsidR="002B7084">
        <w:t xml:space="preserve"> </w:t>
      </w:r>
      <w:r w:rsidRPr="00462DF2">
        <w:rPr>
          <w:color w:val="000000"/>
          <w:spacing w:val="-1"/>
        </w:rPr>
        <w:t>clause.</w:t>
      </w:r>
    </w:p>
    <w:p w14:paraId="305FDD89" w14:textId="2654B6CE" w:rsidR="00462DF2" w:rsidRPr="00213136" w:rsidRDefault="00462DF2" w:rsidP="00462DF2">
      <w:pPr>
        <w:widowControl w:val="0"/>
        <w:autoSpaceDE w:val="0"/>
        <w:autoSpaceDN w:val="0"/>
        <w:adjustRightInd w:val="0"/>
        <w:jc w:val="both"/>
      </w:pPr>
      <w:r>
        <w:t xml:space="preserve">  </w:t>
      </w:r>
      <w:r>
        <w:rPr>
          <w:noProof/>
        </w:rPr>
        <w:drawing>
          <wp:inline distT="0" distB="0" distL="0" distR="0" wp14:anchorId="1AF5BE67" wp14:editId="29DF5D19">
            <wp:extent cx="5732145" cy="40068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00685"/>
                    </a:xfrm>
                    <a:prstGeom prst="rect">
                      <a:avLst/>
                    </a:prstGeom>
                  </pic:spPr>
                </pic:pic>
              </a:graphicData>
            </a:graphic>
          </wp:inline>
        </w:drawing>
      </w:r>
    </w:p>
    <w:p w14:paraId="23F36E2C" w14:textId="77777777" w:rsidR="00504D89" w:rsidRPr="00213136" w:rsidRDefault="00504D89" w:rsidP="00504D89">
      <w:pPr>
        <w:widowControl w:val="0"/>
        <w:autoSpaceDE w:val="0"/>
        <w:autoSpaceDN w:val="0"/>
        <w:adjustRightInd w:val="0"/>
        <w:jc w:val="both"/>
      </w:pPr>
      <w:r w:rsidRPr="00213136">
        <w:rPr>
          <w:color w:val="000000"/>
          <w:spacing w:val="-1"/>
        </w:rPr>
        <w:t>5. Confirm your addition to the table.</w:t>
      </w:r>
    </w:p>
    <w:p w14:paraId="4CD64941" w14:textId="26758426" w:rsidR="00504D89" w:rsidRDefault="00462DF2" w:rsidP="00504D89">
      <w:pPr>
        <w:widowControl w:val="0"/>
        <w:autoSpaceDE w:val="0"/>
        <w:autoSpaceDN w:val="0"/>
        <w:adjustRightInd w:val="0"/>
        <w:jc w:val="both"/>
      </w:pPr>
      <w:r>
        <w:t xml:space="preserve"> </w:t>
      </w:r>
      <w:r>
        <w:rPr>
          <w:noProof/>
        </w:rPr>
        <w:drawing>
          <wp:inline distT="0" distB="0" distL="0" distR="0" wp14:anchorId="055B6F9D" wp14:editId="1FD58A4B">
            <wp:extent cx="4429125" cy="78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81050"/>
                    </a:xfrm>
                    <a:prstGeom prst="rect">
                      <a:avLst/>
                    </a:prstGeom>
                  </pic:spPr>
                </pic:pic>
              </a:graphicData>
            </a:graphic>
          </wp:inline>
        </w:drawing>
      </w:r>
    </w:p>
    <w:p w14:paraId="53C51017" w14:textId="58C06219" w:rsidR="00504D89" w:rsidRPr="00A57BE8" w:rsidRDefault="00504D89" w:rsidP="00504D89">
      <w:pPr>
        <w:widowControl w:val="0"/>
        <w:autoSpaceDE w:val="0"/>
        <w:autoSpaceDN w:val="0"/>
        <w:adjustRightInd w:val="0"/>
        <w:jc w:val="both"/>
        <w:rPr>
          <w:sz w:val="24"/>
          <w:szCs w:val="24"/>
        </w:rPr>
      </w:pPr>
      <w:r w:rsidRPr="00A57BE8">
        <w:rPr>
          <w:color w:val="000000"/>
          <w:spacing w:val="-1"/>
          <w:sz w:val="24"/>
          <w:szCs w:val="24"/>
        </w:rPr>
        <w:t>6. Write an INSERT statement in a text file named loademp.sql</w:t>
      </w:r>
      <w:r w:rsidR="00D81387">
        <w:rPr>
          <w:color w:val="000000"/>
          <w:spacing w:val="-1"/>
          <w:sz w:val="24"/>
          <w:szCs w:val="24"/>
        </w:rPr>
        <w:t xml:space="preserve"> </w:t>
      </w:r>
    </w:p>
    <w:p w14:paraId="4A071527" w14:textId="27A536E6"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to load rows into the MY_EMPLOYEE table. Concatenate the first letter of the first name and the first seven characters of the last name to produce the user ID.</w:t>
      </w:r>
    </w:p>
    <w:p w14:paraId="0837EAFA" w14:textId="21F3D6E7" w:rsidR="00131B86" w:rsidRPr="00A57BE8" w:rsidRDefault="00131B86" w:rsidP="00504D89">
      <w:pPr>
        <w:widowControl w:val="0"/>
        <w:autoSpaceDE w:val="0"/>
        <w:autoSpaceDN w:val="0"/>
        <w:adjustRightInd w:val="0"/>
        <w:jc w:val="both"/>
        <w:rPr>
          <w:sz w:val="24"/>
          <w:szCs w:val="24"/>
        </w:rPr>
      </w:pPr>
      <w:r>
        <w:rPr>
          <w:color w:val="000000"/>
          <w:spacing w:val="-1"/>
          <w:sz w:val="24"/>
          <w:szCs w:val="24"/>
        </w:rPr>
        <w:t xml:space="preserve"> </w:t>
      </w:r>
      <w:r>
        <w:rPr>
          <w:noProof/>
        </w:rPr>
        <w:drawing>
          <wp:inline distT="0" distB="0" distL="0" distR="0" wp14:anchorId="22881E62" wp14:editId="3EC0304C">
            <wp:extent cx="5732145" cy="186055"/>
            <wp:effectExtent l="0" t="0" r="190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86055"/>
                    </a:xfrm>
                    <a:prstGeom prst="rect">
                      <a:avLst/>
                    </a:prstGeom>
                  </pic:spPr>
                </pic:pic>
              </a:graphicData>
            </a:graphic>
          </wp:inline>
        </w:drawing>
      </w:r>
      <w:bookmarkStart w:id="0" w:name="_GoBack"/>
      <w:bookmarkEnd w:id="0"/>
    </w:p>
    <w:p w14:paraId="3AADB869" w14:textId="25885693" w:rsidR="00504D89" w:rsidRDefault="00504D89" w:rsidP="00A57BE8">
      <w:pPr>
        <w:widowControl w:val="0"/>
        <w:autoSpaceDE w:val="0"/>
        <w:autoSpaceDN w:val="0"/>
        <w:adjustRightInd w:val="0"/>
        <w:jc w:val="both"/>
        <w:rPr>
          <w:color w:val="000000"/>
          <w:spacing w:val="-1"/>
          <w:sz w:val="24"/>
          <w:szCs w:val="24"/>
        </w:rPr>
      </w:pPr>
      <w:r w:rsidRPr="00A57BE8">
        <w:rPr>
          <w:color w:val="000000"/>
          <w:spacing w:val="-1"/>
          <w:sz w:val="24"/>
          <w:szCs w:val="24"/>
        </w:rPr>
        <w:t>7. Populate the table with the next two rows of sample data by running the</w:t>
      </w:r>
      <w:r w:rsidR="00A57BE8">
        <w:rPr>
          <w:sz w:val="24"/>
          <w:szCs w:val="24"/>
        </w:rPr>
        <w:t xml:space="preserve"> </w:t>
      </w:r>
      <w:r w:rsidRPr="00A57BE8">
        <w:rPr>
          <w:color w:val="000000"/>
          <w:spacing w:val="-1"/>
          <w:sz w:val="24"/>
          <w:szCs w:val="24"/>
        </w:rPr>
        <w:t>INSERT statement in the script that you created.</w:t>
      </w:r>
    </w:p>
    <w:p w14:paraId="7A6DF8F4" w14:textId="5FBFD105" w:rsidR="00DF7B19" w:rsidRPr="00A57BE8" w:rsidRDefault="00DF7B19" w:rsidP="00A57BE8">
      <w:pPr>
        <w:widowControl w:val="0"/>
        <w:autoSpaceDE w:val="0"/>
        <w:autoSpaceDN w:val="0"/>
        <w:adjustRightInd w:val="0"/>
        <w:jc w:val="both"/>
        <w:rPr>
          <w:sz w:val="24"/>
          <w:szCs w:val="24"/>
        </w:rPr>
      </w:pPr>
      <w:r>
        <w:rPr>
          <w:sz w:val="24"/>
          <w:szCs w:val="24"/>
        </w:rPr>
        <w:t xml:space="preserve">  </w:t>
      </w:r>
      <w:r>
        <w:rPr>
          <w:noProof/>
        </w:rPr>
        <w:drawing>
          <wp:inline distT="0" distB="0" distL="0" distR="0" wp14:anchorId="5CC2A380" wp14:editId="37B7AA1F">
            <wp:extent cx="5732145" cy="69088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690880"/>
                    </a:xfrm>
                    <a:prstGeom prst="rect">
                      <a:avLst/>
                    </a:prstGeom>
                  </pic:spPr>
                </pic:pic>
              </a:graphicData>
            </a:graphic>
          </wp:inline>
        </w:drawing>
      </w:r>
    </w:p>
    <w:p w14:paraId="35886585" w14:textId="1C062EF8"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8. Confirm your additions to the table.</w:t>
      </w:r>
    </w:p>
    <w:p w14:paraId="3444B36A" w14:textId="1FC8A30C" w:rsidR="00DF7B19" w:rsidRPr="00A57BE8" w:rsidRDefault="00DF7B19" w:rsidP="00504D89">
      <w:pPr>
        <w:widowControl w:val="0"/>
        <w:autoSpaceDE w:val="0"/>
        <w:autoSpaceDN w:val="0"/>
        <w:adjustRightInd w:val="0"/>
        <w:jc w:val="both"/>
        <w:rPr>
          <w:sz w:val="24"/>
          <w:szCs w:val="24"/>
        </w:rPr>
      </w:pPr>
      <w:r>
        <w:rPr>
          <w:sz w:val="24"/>
          <w:szCs w:val="24"/>
        </w:rPr>
        <w:t xml:space="preserve">  </w:t>
      </w:r>
      <w:r w:rsidR="00547F54">
        <w:rPr>
          <w:noProof/>
        </w:rPr>
        <w:drawing>
          <wp:inline distT="0" distB="0" distL="0" distR="0" wp14:anchorId="6F23D94D" wp14:editId="38CBA50E">
            <wp:extent cx="4695825" cy="962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69"/>
                    <a:stretch/>
                  </pic:blipFill>
                  <pic:spPr bwMode="auto">
                    <a:xfrm>
                      <a:off x="0" y="0"/>
                      <a:ext cx="4695825" cy="962025"/>
                    </a:xfrm>
                    <a:prstGeom prst="rect">
                      <a:avLst/>
                    </a:prstGeom>
                    <a:ln>
                      <a:noFill/>
                    </a:ln>
                    <a:extLst>
                      <a:ext uri="{53640926-AAD7-44D8-BBD7-CCE9431645EC}">
                        <a14:shadowObscured xmlns:a14="http://schemas.microsoft.com/office/drawing/2010/main"/>
                      </a:ext>
                    </a:extLst>
                  </pic:spPr>
                </pic:pic>
              </a:graphicData>
            </a:graphic>
          </wp:inline>
        </w:drawing>
      </w:r>
    </w:p>
    <w:p w14:paraId="4CAB5CD5" w14:textId="58DEF7CA"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9. Make the data additions permanent.</w:t>
      </w:r>
    </w:p>
    <w:p w14:paraId="7CD4DB91" w14:textId="41EBFCFD" w:rsidR="009A3B5F" w:rsidRDefault="009A3B5F" w:rsidP="00504D89">
      <w:pPr>
        <w:widowControl w:val="0"/>
        <w:autoSpaceDE w:val="0"/>
        <w:autoSpaceDN w:val="0"/>
        <w:adjustRightInd w:val="0"/>
        <w:jc w:val="both"/>
        <w:rPr>
          <w:color w:val="000000"/>
          <w:spacing w:val="-1"/>
          <w:sz w:val="24"/>
          <w:szCs w:val="24"/>
        </w:rPr>
      </w:pPr>
      <w:r>
        <w:rPr>
          <w:color w:val="000000"/>
          <w:spacing w:val="-1"/>
          <w:sz w:val="24"/>
          <w:szCs w:val="24"/>
        </w:rPr>
        <w:lastRenderedPageBreak/>
        <w:t xml:space="preserve"> Commit command to permanent</w:t>
      </w:r>
    </w:p>
    <w:p w14:paraId="1555603D" w14:textId="0759ADF9" w:rsidR="009A3B5F" w:rsidRPr="00A57BE8" w:rsidRDefault="009A3B5F" w:rsidP="00504D89">
      <w:pPr>
        <w:widowControl w:val="0"/>
        <w:autoSpaceDE w:val="0"/>
        <w:autoSpaceDN w:val="0"/>
        <w:adjustRightInd w:val="0"/>
        <w:jc w:val="both"/>
        <w:rPr>
          <w:sz w:val="24"/>
          <w:szCs w:val="24"/>
        </w:rPr>
      </w:pPr>
      <w:r>
        <w:rPr>
          <w:noProof/>
        </w:rPr>
        <w:drawing>
          <wp:inline distT="0" distB="0" distL="0" distR="0" wp14:anchorId="1673EA93" wp14:editId="40E377A4">
            <wp:extent cx="5732145" cy="69088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690880"/>
                    </a:xfrm>
                    <a:prstGeom prst="rect">
                      <a:avLst/>
                    </a:prstGeom>
                  </pic:spPr>
                </pic:pic>
              </a:graphicData>
            </a:graphic>
          </wp:inline>
        </w:drawing>
      </w:r>
    </w:p>
    <w:p w14:paraId="65153616" w14:textId="77777777" w:rsidR="00504D89" w:rsidRPr="00A57BE8" w:rsidRDefault="00504D89" w:rsidP="00504D89">
      <w:pPr>
        <w:widowControl w:val="0"/>
        <w:autoSpaceDE w:val="0"/>
        <w:autoSpaceDN w:val="0"/>
        <w:adjustRightInd w:val="0"/>
        <w:jc w:val="both"/>
        <w:rPr>
          <w:sz w:val="24"/>
          <w:szCs w:val="24"/>
        </w:rPr>
      </w:pPr>
      <w:r w:rsidRPr="00A57BE8">
        <w:rPr>
          <w:color w:val="000000"/>
          <w:spacing w:val="-1"/>
          <w:sz w:val="24"/>
          <w:szCs w:val="24"/>
        </w:rPr>
        <w:t>Update and delete data in the MY_EMPLOYEE table.</w:t>
      </w:r>
    </w:p>
    <w:p w14:paraId="79C8DA9B" w14:textId="2F670E95"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10. Change the name of employee 3 to Drexler.</w:t>
      </w:r>
    </w:p>
    <w:p w14:paraId="1FA73D74" w14:textId="1B310063" w:rsidR="00833FA5" w:rsidRDefault="00833FA5" w:rsidP="00504D89">
      <w:pPr>
        <w:widowControl w:val="0"/>
        <w:autoSpaceDE w:val="0"/>
        <w:autoSpaceDN w:val="0"/>
        <w:adjustRightInd w:val="0"/>
        <w:jc w:val="both"/>
        <w:rPr>
          <w:noProof/>
        </w:rPr>
      </w:pPr>
      <w:r>
        <w:rPr>
          <w:color w:val="000000"/>
          <w:spacing w:val="-1"/>
          <w:sz w:val="24"/>
          <w:szCs w:val="24"/>
        </w:rPr>
        <w:t xml:space="preserve"> </w:t>
      </w:r>
      <w:r>
        <w:rPr>
          <w:noProof/>
        </w:rPr>
        <w:drawing>
          <wp:inline distT="0" distB="0" distL="0" distR="0" wp14:anchorId="3F5D4ED7" wp14:editId="79A6653E">
            <wp:extent cx="433387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276225"/>
                    </a:xfrm>
                    <a:prstGeom prst="rect">
                      <a:avLst/>
                    </a:prstGeom>
                  </pic:spPr>
                </pic:pic>
              </a:graphicData>
            </a:graphic>
          </wp:inline>
        </w:drawing>
      </w:r>
    </w:p>
    <w:p w14:paraId="56477F74" w14:textId="273DA7A9" w:rsidR="00833FA5" w:rsidRPr="00197436" w:rsidRDefault="00197436" w:rsidP="00504D89">
      <w:pPr>
        <w:widowControl w:val="0"/>
        <w:autoSpaceDE w:val="0"/>
        <w:autoSpaceDN w:val="0"/>
        <w:adjustRightInd w:val="0"/>
        <w:jc w:val="both"/>
        <w:rPr>
          <w:color w:val="000000"/>
          <w:spacing w:val="-1"/>
          <w:sz w:val="24"/>
          <w:szCs w:val="24"/>
        </w:rPr>
      </w:pPr>
      <w:r>
        <w:rPr>
          <w:noProof/>
        </w:rPr>
        <w:t xml:space="preserve"> </w:t>
      </w:r>
      <w:r>
        <w:rPr>
          <w:noProof/>
        </w:rPr>
        <w:drawing>
          <wp:inline distT="0" distB="0" distL="0" distR="0" wp14:anchorId="703795D6" wp14:editId="1F7C37D1">
            <wp:extent cx="4343400" cy="24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47650"/>
                    </a:xfrm>
                    <a:prstGeom prst="rect">
                      <a:avLst/>
                    </a:prstGeom>
                  </pic:spPr>
                </pic:pic>
              </a:graphicData>
            </a:graphic>
          </wp:inline>
        </w:drawing>
      </w:r>
    </w:p>
    <w:p w14:paraId="29776CBD" w14:textId="2D1C02B7"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11. Change the salary to 1000 for all employees with a salary less than 900.</w:t>
      </w:r>
    </w:p>
    <w:p w14:paraId="34C6CB19" w14:textId="2644544D" w:rsidR="004C6A4F" w:rsidRPr="002643A7" w:rsidRDefault="004C6A4F" w:rsidP="00504D89">
      <w:pPr>
        <w:widowControl w:val="0"/>
        <w:autoSpaceDE w:val="0"/>
        <w:autoSpaceDN w:val="0"/>
        <w:adjustRightInd w:val="0"/>
        <w:jc w:val="both"/>
        <w:rPr>
          <w:color w:val="000000"/>
          <w:spacing w:val="-1"/>
          <w:sz w:val="24"/>
          <w:szCs w:val="24"/>
        </w:rPr>
      </w:pPr>
      <w:r>
        <w:rPr>
          <w:color w:val="000000"/>
          <w:spacing w:val="-1"/>
          <w:sz w:val="24"/>
          <w:szCs w:val="24"/>
        </w:rPr>
        <w:t xml:space="preserve"> </w:t>
      </w:r>
      <w:r>
        <w:rPr>
          <w:noProof/>
        </w:rPr>
        <w:drawing>
          <wp:inline distT="0" distB="0" distL="0" distR="0" wp14:anchorId="1EF8E465" wp14:editId="4D5EC298">
            <wp:extent cx="359092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219075"/>
                    </a:xfrm>
                    <a:prstGeom prst="rect">
                      <a:avLst/>
                    </a:prstGeom>
                  </pic:spPr>
                </pic:pic>
              </a:graphicData>
            </a:graphic>
          </wp:inline>
        </w:drawing>
      </w:r>
    </w:p>
    <w:p w14:paraId="65934F06" w14:textId="2662DE73"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12. Verify your changes to the table.</w:t>
      </w:r>
    </w:p>
    <w:p w14:paraId="39FC9867" w14:textId="2A6F6ADB" w:rsidR="002643A7" w:rsidRPr="00A57BE8" w:rsidRDefault="002643A7" w:rsidP="00504D89">
      <w:pPr>
        <w:widowControl w:val="0"/>
        <w:autoSpaceDE w:val="0"/>
        <w:autoSpaceDN w:val="0"/>
        <w:adjustRightInd w:val="0"/>
        <w:jc w:val="both"/>
        <w:rPr>
          <w:sz w:val="24"/>
          <w:szCs w:val="24"/>
        </w:rPr>
      </w:pPr>
      <w:r>
        <w:rPr>
          <w:noProof/>
        </w:rPr>
        <w:drawing>
          <wp:inline distT="0" distB="0" distL="0" distR="0" wp14:anchorId="0F631952" wp14:editId="67CF1662">
            <wp:extent cx="4638675" cy="1000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1000125"/>
                    </a:xfrm>
                    <a:prstGeom prst="rect">
                      <a:avLst/>
                    </a:prstGeom>
                  </pic:spPr>
                </pic:pic>
              </a:graphicData>
            </a:graphic>
          </wp:inline>
        </w:drawing>
      </w:r>
    </w:p>
    <w:p w14:paraId="5F4B7424" w14:textId="16F710D6"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13. Delete Betty</w:t>
      </w:r>
      <w:r w:rsidR="00C809DD">
        <w:rPr>
          <w:color w:val="000000"/>
          <w:spacing w:val="-1"/>
          <w:sz w:val="24"/>
          <w:szCs w:val="24"/>
        </w:rPr>
        <w:t xml:space="preserve"> and</w:t>
      </w:r>
      <w:r w:rsidRPr="00A57BE8">
        <w:rPr>
          <w:color w:val="000000"/>
          <w:spacing w:val="-1"/>
          <w:sz w:val="24"/>
          <w:szCs w:val="24"/>
        </w:rPr>
        <w:t xml:space="preserve"> Dan</w:t>
      </w:r>
      <w:r w:rsidR="00C809DD">
        <w:rPr>
          <w:color w:val="000000"/>
          <w:spacing w:val="-1"/>
          <w:sz w:val="24"/>
          <w:szCs w:val="24"/>
        </w:rPr>
        <w:t>i</w:t>
      </w:r>
      <w:r w:rsidRPr="00A57BE8">
        <w:rPr>
          <w:color w:val="000000"/>
          <w:spacing w:val="-1"/>
          <w:sz w:val="24"/>
          <w:szCs w:val="24"/>
        </w:rPr>
        <w:t xml:space="preserve"> from the MY_EMPLOYEE table.</w:t>
      </w:r>
    </w:p>
    <w:p w14:paraId="1F4D9213" w14:textId="26682B9A" w:rsidR="00C92BD7" w:rsidRPr="00A57BE8" w:rsidRDefault="00C92BD7" w:rsidP="00504D89">
      <w:pPr>
        <w:widowControl w:val="0"/>
        <w:autoSpaceDE w:val="0"/>
        <w:autoSpaceDN w:val="0"/>
        <w:adjustRightInd w:val="0"/>
        <w:jc w:val="both"/>
        <w:rPr>
          <w:sz w:val="24"/>
          <w:szCs w:val="24"/>
        </w:rPr>
      </w:pPr>
      <w:r>
        <w:rPr>
          <w:noProof/>
        </w:rPr>
        <w:drawing>
          <wp:inline distT="0" distB="0" distL="0" distR="0" wp14:anchorId="055D830C" wp14:editId="6F791D80">
            <wp:extent cx="3914775" cy="381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381000"/>
                    </a:xfrm>
                    <a:prstGeom prst="rect">
                      <a:avLst/>
                    </a:prstGeom>
                  </pic:spPr>
                </pic:pic>
              </a:graphicData>
            </a:graphic>
          </wp:inline>
        </w:drawing>
      </w:r>
    </w:p>
    <w:p w14:paraId="6CB3768C" w14:textId="6EC47805"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14. Confirm your changes to the table.</w:t>
      </w:r>
    </w:p>
    <w:p w14:paraId="023D552D" w14:textId="306810E7" w:rsidR="00C92BD7" w:rsidRPr="00A57BE8" w:rsidRDefault="00C92BD7" w:rsidP="00504D89">
      <w:pPr>
        <w:widowControl w:val="0"/>
        <w:autoSpaceDE w:val="0"/>
        <w:autoSpaceDN w:val="0"/>
        <w:adjustRightInd w:val="0"/>
        <w:jc w:val="both"/>
        <w:rPr>
          <w:sz w:val="24"/>
          <w:szCs w:val="24"/>
        </w:rPr>
      </w:pPr>
      <w:r>
        <w:rPr>
          <w:color w:val="000000"/>
          <w:spacing w:val="-1"/>
          <w:sz w:val="24"/>
          <w:szCs w:val="24"/>
        </w:rPr>
        <w:t xml:space="preserve"> </w:t>
      </w:r>
      <w:r>
        <w:rPr>
          <w:noProof/>
        </w:rPr>
        <w:drawing>
          <wp:inline distT="0" distB="0" distL="0" distR="0" wp14:anchorId="235D2FA2" wp14:editId="48F92FCB">
            <wp:extent cx="4629150" cy="695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695325"/>
                    </a:xfrm>
                    <a:prstGeom prst="rect">
                      <a:avLst/>
                    </a:prstGeom>
                  </pic:spPr>
                </pic:pic>
              </a:graphicData>
            </a:graphic>
          </wp:inline>
        </w:drawing>
      </w:r>
    </w:p>
    <w:p w14:paraId="5F1A15BD" w14:textId="768441D2" w:rsidR="00504D89" w:rsidRDefault="00504D89" w:rsidP="00A57BE8">
      <w:pPr>
        <w:widowControl w:val="0"/>
        <w:autoSpaceDE w:val="0"/>
        <w:autoSpaceDN w:val="0"/>
        <w:adjustRightInd w:val="0"/>
        <w:jc w:val="both"/>
        <w:rPr>
          <w:color w:val="000000"/>
          <w:spacing w:val="-1"/>
          <w:sz w:val="24"/>
          <w:szCs w:val="24"/>
        </w:rPr>
      </w:pPr>
      <w:r w:rsidRPr="00A57BE8">
        <w:rPr>
          <w:color w:val="000000"/>
          <w:spacing w:val="-1"/>
          <w:sz w:val="24"/>
          <w:szCs w:val="24"/>
        </w:rPr>
        <w:t>15. Commit all pending changes. Control data transaction to the</w:t>
      </w:r>
      <w:r w:rsidR="00A57BE8">
        <w:rPr>
          <w:sz w:val="24"/>
          <w:szCs w:val="24"/>
        </w:rPr>
        <w:t xml:space="preserve"> </w:t>
      </w:r>
      <w:r w:rsidRPr="00A57BE8">
        <w:rPr>
          <w:color w:val="000000"/>
          <w:spacing w:val="-1"/>
          <w:sz w:val="24"/>
          <w:szCs w:val="24"/>
        </w:rPr>
        <w:t>MY_EMPLOYEE table.</w:t>
      </w:r>
    </w:p>
    <w:p w14:paraId="4ADE192A" w14:textId="780236A9" w:rsidR="00DE6A68" w:rsidRPr="00A57BE8" w:rsidRDefault="00DE6A68" w:rsidP="00A57BE8">
      <w:pPr>
        <w:widowControl w:val="0"/>
        <w:autoSpaceDE w:val="0"/>
        <w:autoSpaceDN w:val="0"/>
        <w:adjustRightInd w:val="0"/>
        <w:jc w:val="both"/>
        <w:rPr>
          <w:sz w:val="24"/>
          <w:szCs w:val="24"/>
        </w:rPr>
      </w:pPr>
      <w:r>
        <w:rPr>
          <w:color w:val="000000"/>
          <w:spacing w:val="-1"/>
          <w:sz w:val="24"/>
          <w:szCs w:val="24"/>
        </w:rPr>
        <w:t xml:space="preserve"> </w:t>
      </w:r>
      <w:r w:rsidR="00C96521">
        <w:rPr>
          <w:noProof/>
        </w:rPr>
        <w:drawing>
          <wp:inline distT="0" distB="0" distL="0" distR="0" wp14:anchorId="07F7F951" wp14:editId="4F245F15">
            <wp:extent cx="1609725" cy="371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371475"/>
                    </a:xfrm>
                    <a:prstGeom prst="rect">
                      <a:avLst/>
                    </a:prstGeom>
                  </pic:spPr>
                </pic:pic>
              </a:graphicData>
            </a:graphic>
          </wp:inline>
        </w:drawing>
      </w:r>
    </w:p>
    <w:p w14:paraId="06C0D752" w14:textId="64F4E710"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16. Populate the table with the last row of sample data by modifying the statements in the script that you created in step 6. Run the statements in the script.</w:t>
      </w:r>
    </w:p>
    <w:p w14:paraId="225131B2" w14:textId="179B4AA1" w:rsidR="00230AD9" w:rsidRPr="00A57BE8" w:rsidRDefault="00230AD9" w:rsidP="00504D89">
      <w:pPr>
        <w:widowControl w:val="0"/>
        <w:autoSpaceDE w:val="0"/>
        <w:autoSpaceDN w:val="0"/>
        <w:adjustRightInd w:val="0"/>
        <w:jc w:val="both"/>
        <w:rPr>
          <w:sz w:val="24"/>
          <w:szCs w:val="24"/>
        </w:rPr>
      </w:pPr>
      <w:r>
        <w:rPr>
          <w:color w:val="000000"/>
          <w:spacing w:val="-1"/>
          <w:sz w:val="24"/>
          <w:szCs w:val="24"/>
        </w:rPr>
        <w:t xml:space="preserve"> </w:t>
      </w:r>
      <w:r w:rsidR="00D341FC">
        <w:rPr>
          <w:noProof/>
        </w:rPr>
        <w:drawing>
          <wp:inline distT="0" distB="0" distL="0" distR="0" wp14:anchorId="3B8AB597" wp14:editId="5365370C">
            <wp:extent cx="551497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4975" cy="390525"/>
                    </a:xfrm>
                    <a:prstGeom prst="rect">
                      <a:avLst/>
                    </a:prstGeom>
                  </pic:spPr>
                </pic:pic>
              </a:graphicData>
            </a:graphic>
          </wp:inline>
        </w:drawing>
      </w:r>
    </w:p>
    <w:p w14:paraId="2F11083B" w14:textId="2A0C4497"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17. Confirm your addition to the table.</w:t>
      </w:r>
    </w:p>
    <w:p w14:paraId="33B01BF7" w14:textId="2B5F22BD" w:rsidR="00560E3F" w:rsidRPr="00A57BE8" w:rsidRDefault="00560E3F" w:rsidP="00504D89">
      <w:pPr>
        <w:widowControl w:val="0"/>
        <w:autoSpaceDE w:val="0"/>
        <w:autoSpaceDN w:val="0"/>
        <w:adjustRightInd w:val="0"/>
        <w:jc w:val="both"/>
        <w:rPr>
          <w:sz w:val="24"/>
          <w:szCs w:val="24"/>
        </w:rPr>
      </w:pPr>
      <w:r>
        <w:rPr>
          <w:color w:val="000000"/>
          <w:spacing w:val="-1"/>
          <w:sz w:val="24"/>
          <w:szCs w:val="24"/>
        </w:rPr>
        <w:t xml:space="preserve"> </w:t>
      </w:r>
      <w:r>
        <w:rPr>
          <w:noProof/>
        </w:rPr>
        <w:drawing>
          <wp:inline distT="0" distB="0" distL="0" distR="0" wp14:anchorId="7BC47C4E" wp14:editId="3BE1BFC3">
            <wp:extent cx="4619625" cy="971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971550"/>
                    </a:xfrm>
                    <a:prstGeom prst="rect">
                      <a:avLst/>
                    </a:prstGeom>
                  </pic:spPr>
                </pic:pic>
              </a:graphicData>
            </a:graphic>
          </wp:inline>
        </w:drawing>
      </w:r>
    </w:p>
    <w:p w14:paraId="3B75960D" w14:textId="5A4C172F"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18. Mark an intermediate point in the processing of the transaction.</w:t>
      </w:r>
    </w:p>
    <w:p w14:paraId="3422587E" w14:textId="399A2D1C" w:rsidR="00DA186A" w:rsidRPr="00A57BE8" w:rsidRDefault="00DA186A" w:rsidP="00504D89">
      <w:pPr>
        <w:widowControl w:val="0"/>
        <w:autoSpaceDE w:val="0"/>
        <w:autoSpaceDN w:val="0"/>
        <w:adjustRightInd w:val="0"/>
        <w:jc w:val="both"/>
        <w:rPr>
          <w:sz w:val="24"/>
          <w:szCs w:val="24"/>
        </w:rPr>
      </w:pPr>
      <w:r>
        <w:rPr>
          <w:color w:val="000000"/>
          <w:spacing w:val="-1"/>
          <w:sz w:val="24"/>
          <w:szCs w:val="24"/>
        </w:rPr>
        <w:t xml:space="preserve"> </w:t>
      </w:r>
      <w:r>
        <w:rPr>
          <w:noProof/>
        </w:rPr>
        <w:drawing>
          <wp:inline distT="0" distB="0" distL="0" distR="0" wp14:anchorId="6AC1569F" wp14:editId="16250E98">
            <wp:extent cx="3886200" cy="161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161925"/>
                    </a:xfrm>
                    <a:prstGeom prst="rect">
                      <a:avLst/>
                    </a:prstGeom>
                  </pic:spPr>
                </pic:pic>
              </a:graphicData>
            </a:graphic>
          </wp:inline>
        </w:drawing>
      </w:r>
    </w:p>
    <w:p w14:paraId="290A49AA" w14:textId="0EFA30D0"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19. Empty the entire table.</w:t>
      </w:r>
    </w:p>
    <w:p w14:paraId="2F2F66CB" w14:textId="2A558F5D" w:rsidR="009231FA" w:rsidRPr="00A57BE8" w:rsidRDefault="009231FA" w:rsidP="00504D89">
      <w:pPr>
        <w:widowControl w:val="0"/>
        <w:autoSpaceDE w:val="0"/>
        <w:autoSpaceDN w:val="0"/>
        <w:adjustRightInd w:val="0"/>
        <w:jc w:val="both"/>
        <w:rPr>
          <w:sz w:val="24"/>
          <w:szCs w:val="24"/>
        </w:rPr>
      </w:pPr>
      <w:r>
        <w:rPr>
          <w:color w:val="000000"/>
          <w:spacing w:val="-1"/>
          <w:sz w:val="24"/>
          <w:szCs w:val="24"/>
        </w:rPr>
        <w:t xml:space="preserve"> </w:t>
      </w:r>
      <w:r>
        <w:rPr>
          <w:noProof/>
        </w:rPr>
        <w:drawing>
          <wp:inline distT="0" distB="0" distL="0" distR="0" wp14:anchorId="1D400F44" wp14:editId="3D966AE3">
            <wp:extent cx="207645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6450" cy="361950"/>
                    </a:xfrm>
                    <a:prstGeom prst="rect">
                      <a:avLst/>
                    </a:prstGeom>
                  </pic:spPr>
                </pic:pic>
              </a:graphicData>
            </a:graphic>
          </wp:inline>
        </w:drawing>
      </w:r>
      <w:r w:rsidR="00680AEC">
        <w:rPr>
          <w:color w:val="000000"/>
          <w:spacing w:val="-1"/>
          <w:sz w:val="24"/>
          <w:szCs w:val="24"/>
        </w:rPr>
        <w:t xml:space="preserve"> </w:t>
      </w:r>
    </w:p>
    <w:p w14:paraId="0AB8C98A" w14:textId="343FF540"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20. Confirm that the table is empty.</w:t>
      </w:r>
    </w:p>
    <w:p w14:paraId="14B06A4D" w14:textId="5E8791EA" w:rsidR="00036B82" w:rsidRPr="00A57BE8" w:rsidRDefault="00036B82" w:rsidP="00504D89">
      <w:pPr>
        <w:widowControl w:val="0"/>
        <w:autoSpaceDE w:val="0"/>
        <w:autoSpaceDN w:val="0"/>
        <w:adjustRightInd w:val="0"/>
        <w:jc w:val="both"/>
        <w:rPr>
          <w:sz w:val="24"/>
          <w:szCs w:val="24"/>
        </w:rPr>
      </w:pPr>
      <w:r>
        <w:rPr>
          <w:color w:val="000000"/>
          <w:spacing w:val="-1"/>
          <w:sz w:val="24"/>
          <w:szCs w:val="24"/>
        </w:rPr>
        <w:t xml:space="preserve"> </w:t>
      </w:r>
      <w:r>
        <w:rPr>
          <w:noProof/>
        </w:rPr>
        <w:drawing>
          <wp:inline distT="0" distB="0" distL="0" distR="0" wp14:anchorId="11F5A077" wp14:editId="1719C2A2">
            <wp:extent cx="42100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050" cy="438150"/>
                    </a:xfrm>
                    <a:prstGeom prst="rect">
                      <a:avLst/>
                    </a:prstGeom>
                  </pic:spPr>
                </pic:pic>
              </a:graphicData>
            </a:graphic>
          </wp:inline>
        </w:drawing>
      </w:r>
    </w:p>
    <w:p w14:paraId="6E18713F" w14:textId="2F69AF5D"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lastRenderedPageBreak/>
        <w:t>21. Discard the most recent DELETE operation without discarding the earlier</w:t>
      </w:r>
    </w:p>
    <w:p w14:paraId="457D64BC" w14:textId="3DA22CBC" w:rsidR="00680AEC" w:rsidRPr="00A57BE8" w:rsidRDefault="00680AEC" w:rsidP="00504D89">
      <w:pPr>
        <w:widowControl w:val="0"/>
        <w:autoSpaceDE w:val="0"/>
        <w:autoSpaceDN w:val="0"/>
        <w:adjustRightInd w:val="0"/>
        <w:jc w:val="both"/>
        <w:rPr>
          <w:sz w:val="24"/>
          <w:szCs w:val="24"/>
        </w:rPr>
      </w:pPr>
      <w:r>
        <w:rPr>
          <w:noProof/>
        </w:rPr>
        <w:drawing>
          <wp:inline distT="0" distB="0" distL="0" distR="0" wp14:anchorId="718CFE5F" wp14:editId="49077D52">
            <wp:extent cx="676275" cy="228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6275" cy="228600"/>
                    </a:xfrm>
                    <a:prstGeom prst="rect">
                      <a:avLst/>
                    </a:prstGeom>
                  </pic:spPr>
                </pic:pic>
              </a:graphicData>
            </a:graphic>
          </wp:inline>
        </w:drawing>
      </w:r>
    </w:p>
    <w:p w14:paraId="3ABD6DFB" w14:textId="77777777" w:rsidR="00504D89" w:rsidRPr="00A57BE8" w:rsidRDefault="00504D89" w:rsidP="00504D89">
      <w:pPr>
        <w:widowControl w:val="0"/>
        <w:autoSpaceDE w:val="0"/>
        <w:autoSpaceDN w:val="0"/>
        <w:adjustRightInd w:val="0"/>
        <w:jc w:val="both"/>
        <w:rPr>
          <w:sz w:val="24"/>
          <w:szCs w:val="24"/>
        </w:rPr>
      </w:pPr>
      <w:r w:rsidRPr="00A57BE8">
        <w:rPr>
          <w:color w:val="000000"/>
          <w:spacing w:val="-1"/>
          <w:sz w:val="24"/>
          <w:szCs w:val="24"/>
        </w:rPr>
        <w:t>INSERT operation.</w:t>
      </w:r>
    </w:p>
    <w:p w14:paraId="103105D6" w14:textId="119B0762"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22. Confirm that the new row is still intact.</w:t>
      </w:r>
    </w:p>
    <w:p w14:paraId="03770157" w14:textId="5D9915A4" w:rsidR="00680AEC" w:rsidRDefault="00680AEC" w:rsidP="00504D89">
      <w:pPr>
        <w:widowControl w:val="0"/>
        <w:autoSpaceDE w:val="0"/>
        <w:autoSpaceDN w:val="0"/>
        <w:adjustRightInd w:val="0"/>
        <w:jc w:val="both"/>
        <w:rPr>
          <w:color w:val="000000"/>
          <w:spacing w:val="-1"/>
          <w:sz w:val="24"/>
          <w:szCs w:val="24"/>
        </w:rPr>
      </w:pPr>
      <w:r>
        <w:rPr>
          <w:color w:val="000000"/>
          <w:spacing w:val="-1"/>
          <w:sz w:val="24"/>
          <w:szCs w:val="24"/>
        </w:rPr>
        <w:t xml:space="preserve"> </w:t>
      </w:r>
      <w:r>
        <w:rPr>
          <w:noProof/>
        </w:rPr>
        <w:drawing>
          <wp:inline distT="0" distB="0" distL="0" distR="0" wp14:anchorId="3572A7C4" wp14:editId="0A9ADD4D">
            <wp:extent cx="4391025" cy="819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1025" cy="819150"/>
                    </a:xfrm>
                    <a:prstGeom prst="rect">
                      <a:avLst/>
                    </a:prstGeom>
                  </pic:spPr>
                </pic:pic>
              </a:graphicData>
            </a:graphic>
          </wp:inline>
        </w:drawing>
      </w:r>
    </w:p>
    <w:p w14:paraId="54E01157" w14:textId="67248718" w:rsidR="00680AEC" w:rsidRPr="00A57BE8" w:rsidRDefault="00680AEC" w:rsidP="00504D89">
      <w:pPr>
        <w:widowControl w:val="0"/>
        <w:autoSpaceDE w:val="0"/>
        <w:autoSpaceDN w:val="0"/>
        <w:adjustRightInd w:val="0"/>
        <w:jc w:val="both"/>
        <w:rPr>
          <w:sz w:val="24"/>
          <w:szCs w:val="24"/>
        </w:rPr>
      </w:pPr>
      <w:r>
        <w:rPr>
          <w:color w:val="000000"/>
          <w:spacing w:val="-1"/>
          <w:sz w:val="24"/>
          <w:szCs w:val="24"/>
        </w:rPr>
        <w:t>Rows come back</w:t>
      </w:r>
    </w:p>
    <w:p w14:paraId="43B99971" w14:textId="58FA9223" w:rsidR="00504D89" w:rsidRDefault="00504D89" w:rsidP="00504D89">
      <w:pPr>
        <w:widowControl w:val="0"/>
        <w:autoSpaceDE w:val="0"/>
        <w:autoSpaceDN w:val="0"/>
        <w:adjustRightInd w:val="0"/>
        <w:jc w:val="both"/>
        <w:rPr>
          <w:color w:val="000000"/>
          <w:spacing w:val="-1"/>
          <w:sz w:val="24"/>
          <w:szCs w:val="24"/>
        </w:rPr>
      </w:pPr>
      <w:r w:rsidRPr="00A57BE8">
        <w:rPr>
          <w:color w:val="000000"/>
          <w:spacing w:val="-1"/>
          <w:sz w:val="24"/>
          <w:szCs w:val="24"/>
        </w:rPr>
        <w:t>23. Make the data addition permanent.</w:t>
      </w:r>
    </w:p>
    <w:p w14:paraId="1FC5313E" w14:textId="2ED8F3FD" w:rsidR="001F005F" w:rsidRPr="00A57BE8" w:rsidRDefault="001F005F" w:rsidP="00504D89">
      <w:pPr>
        <w:widowControl w:val="0"/>
        <w:autoSpaceDE w:val="0"/>
        <w:autoSpaceDN w:val="0"/>
        <w:adjustRightInd w:val="0"/>
        <w:jc w:val="both"/>
        <w:rPr>
          <w:sz w:val="24"/>
          <w:szCs w:val="24"/>
        </w:rPr>
      </w:pPr>
      <w:r>
        <w:rPr>
          <w:noProof/>
        </w:rPr>
        <w:drawing>
          <wp:inline distT="0" distB="0" distL="0" distR="0" wp14:anchorId="5414FE4F" wp14:editId="446D0EE4">
            <wp:extent cx="2219325" cy="314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9325" cy="314325"/>
                    </a:xfrm>
                    <a:prstGeom prst="rect">
                      <a:avLst/>
                    </a:prstGeom>
                  </pic:spPr>
                </pic:pic>
              </a:graphicData>
            </a:graphic>
          </wp:inline>
        </w:drawing>
      </w:r>
    </w:p>
    <w:p w14:paraId="2FD8162D" w14:textId="39584661" w:rsidR="005F60A5" w:rsidRPr="00A57BE8" w:rsidRDefault="005F60A5" w:rsidP="00C95CE2">
      <w:pPr>
        <w:widowControl w:val="0"/>
        <w:autoSpaceDE w:val="0"/>
        <w:autoSpaceDN w:val="0"/>
        <w:adjustRightInd w:val="0"/>
        <w:jc w:val="both"/>
        <w:rPr>
          <w:color w:val="000000"/>
          <w:spacing w:val="-1"/>
          <w:sz w:val="24"/>
          <w:szCs w:val="24"/>
        </w:rPr>
      </w:pPr>
    </w:p>
    <w:sectPr w:rsidR="005F60A5" w:rsidRPr="00A57BE8" w:rsidSect="00F6010A">
      <w:headerReference w:type="default" r:id="rId31"/>
      <w:footerReference w:type="default" r:id="rId32"/>
      <w:type w:val="continuous"/>
      <w:pgSz w:w="11907" w:h="16839" w:code="9"/>
      <w:pgMar w:top="1440" w:right="1440" w:bottom="1440" w:left="1440" w:header="998" w:footer="9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47317" w14:textId="77777777" w:rsidR="0015670D" w:rsidRDefault="0015670D" w:rsidP="0048612F">
      <w:r>
        <w:separator/>
      </w:r>
    </w:p>
  </w:endnote>
  <w:endnote w:type="continuationSeparator" w:id="0">
    <w:p w14:paraId="2F42BC6A" w14:textId="77777777" w:rsidR="0015670D" w:rsidRDefault="0015670D" w:rsidP="00486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F4107" w14:textId="04F30878" w:rsidR="00383F62" w:rsidRDefault="00383F62" w:rsidP="00F14B88">
    <w:pPr>
      <w:pStyle w:val="Footer"/>
    </w:pPr>
  </w:p>
  <w:p w14:paraId="388E754C" w14:textId="77777777" w:rsidR="00383F62" w:rsidRDefault="00383F62">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3D1AA" w14:textId="77777777" w:rsidR="0015670D" w:rsidRDefault="0015670D" w:rsidP="0048612F">
      <w:r>
        <w:separator/>
      </w:r>
    </w:p>
  </w:footnote>
  <w:footnote w:type="continuationSeparator" w:id="0">
    <w:p w14:paraId="3D23E01A" w14:textId="77777777" w:rsidR="0015670D" w:rsidRDefault="0015670D" w:rsidP="00486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C345" w14:textId="77777777" w:rsidR="00383F62" w:rsidRDefault="00383F62">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B51"/>
    <w:multiLevelType w:val="hybridMultilevel"/>
    <w:tmpl w:val="F94093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6122B8"/>
    <w:multiLevelType w:val="hybridMultilevel"/>
    <w:tmpl w:val="38FEE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E974DB"/>
    <w:multiLevelType w:val="hybridMultilevel"/>
    <w:tmpl w:val="A0021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244D01"/>
    <w:multiLevelType w:val="multilevel"/>
    <w:tmpl w:val="30A804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68548B6"/>
    <w:multiLevelType w:val="hybridMultilevel"/>
    <w:tmpl w:val="CF6AB7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2444DC"/>
    <w:multiLevelType w:val="hybridMultilevel"/>
    <w:tmpl w:val="E2B01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130D0"/>
    <w:multiLevelType w:val="hybridMultilevel"/>
    <w:tmpl w:val="F0B03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64AA5"/>
    <w:multiLevelType w:val="hybridMultilevel"/>
    <w:tmpl w:val="6EB2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37673"/>
    <w:multiLevelType w:val="hybridMultilevel"/>
    <w:tmpl w:val="653E93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9062142"/>
    <w:multiLevelType w:val="hybridMultilevel"/>
    <w:tmpl w:val="432A16C2"/>
    <w:lvl w:ilvl="0" w:tplc="F0103A84">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13D4E53"/>
    <w:multiLevelType w:val="hybridMultilevel"/>
    <w:tmpl w:val="26500E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2E6785"/>
    <w:multiLevelType w:val="hybridMultilevel"/>
    <w:tmpl w:val="44689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572E1D"/>
    <w:multiLevelType w:val="hybridMultilevel"/>
    <w:tmpl w:val="5ADE6FAE"/>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25CD6D20"/>
    <w:multiLevelType w:val="hybridMultilevel"/>
    <w:tmpl w:val="1E88B4D8"/>
    <w:lvl w:ilvl="0" w:tplc="F134DA3E">
      <w:start w:val="1"/>
      <w:numFmt w:val="lowerLetter"/>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639061A"/>
    <w:multiLevelType w:val="hybridMultilevel"/>
    <w:tmpl w:val="68BEA33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7472A6"/>
    <w:multiLevelType w:val="hybridMultilevel"/>
    <w:tmpl w:val="DDB29F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62154F"/>
    <w:multiLevelType w:val="hybridMultilevel"/>
    <w:tmpl w:val="FF3C6E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7C449F9"/>
    <w:multiLevelType w:val="hybridMultilevel"/>
    <w:tmpl w:val="5B2E6414"/>
    <w:lvl w:ilvl="0" w:tplc="F0103A84">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85502EF"/>
    <w:multiLevelType w:val="hybridMultilevel"/>
    <w:tmpl w:val="C778EC54"/>
    <w:lvl w:ilvl="0" w:tplc="F0103A84">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1891A71"/>
    <w:multiLevelType w:val="hybridMultilevel"/>
    <w:tmpl w:val="3716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E568E"/>
    <w:multiLevelType w:val="hybridMultilevel"/>
    <w:tmpl w:val="622A83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3F0304F"/>
    <w:multiLevelType w:val="hybridMultilevel"/>
    <w:tmpl w:val="DAA477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5FE0F9B"/>
    <w:multiLevelType w:val="hybridMultilevel"/>
    <w:tmpl w:val="C25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62236E"/>
    <w:multiLevelType w:val="hybridMultilevel"/>
    <w:tmpl w:val="BECAD2F8"/>
    <w:lvl w:ilvl="0" w:tplc="A5403384">
      <w:start w:val="1"/>
      <w:numFmt w:val="decimal"/>
      <w:lvlText w:val="%1."/>
      <w:lvlJc w:val="left"/>
      <w:pPr>
        <w:ind w:left="1080" w:hanging="360"/>
      </w:pPr>
      <w:rPr>
        <w:rFonts w:hint="default"/>
        <w:color w:val="00000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4071783F"/>
    <w:multiLevelType w:val="hybridMultilevel"/>
    <w:tmpl w:val="80E669D8"/>
    <w:lvl w:ilvl="0" w:tplc="8E00FD5C">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1133DCF"/>
    <w:multiLevelType w:val="hybridMultilevel"/>
    <w:tmpl w:val="9AB0E26E"/>
    <w:lvl w:ilvl="0" w:tplc="039A89B0">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2E16F58"/>
    <w:multiLevelType w:val="hybridMultilevel"/>
    <w:tmpl w:val="9F04DE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7303F74"/>
    <w:multiLevelType w:val="hybridMultilevel"/>
    <w:tmpl w:val="7414A2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953265A"/>
    <w:multiLevelType w:val="hybridMultilevel"/>
    <w:tmpl w:val="387422F6"/>
    <w:lvl w:ilvl="0" w:tplc="25B6316A">
      <w:numFmt w:val="bullet"/>
      <w:lvlText w:val="•"/>
      <w:lvlJc w:val="left"/>
      <w:pPr>
        <w:ind w:left="1080" w:hanging="360"/>
      </w:pPr>
      <w:rPr>
        <w:rFonts w:ascii="Times New Roman" w:eastAsia="Times New Roman" w:hAnsi="Times New Roman" w:cs="Times New Roman"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49D00423"/>
    <w:multiLevelType w:val="hybridMultilevel"/>
    <w:tmpl w:val="9950076E"/>
    <w:lvl w:ilvl="0" w:tplc="87040EBC">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A2F21E2"/>
    <w:multiLevelType w:val="hybridMultilevel"/>
    <w:tmpl w:val="80B65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D1A1540"/>
    <w:multiLevelType w:val="hybridMultilevel"/>
    <w:tmpl w:val="EACA01EC"/>
    <w:lvl w:ilvl="0" w:tplc="2D36BE50">
      <w:start w:val="1"/>
      <w:numFmt w:val="decimal"/>
      <w:lvlText w:val="%1."/>
      <w:lvlJc w:val="left"/>
      <w:pPr>
        <w:ind w:left="90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F271E7"/>
    <w:multiLevelType w:val="hybridMultilevel"/>
    <w:tmpl w:val="1966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53D5F"/>
    <w:multiLevelType w:val="hybridMultilevel"/>
    <w:tmpl w:val="3C0E5178"/>
    <w:lvl w:ilvl="0" w:tplc="F0103A84">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2C50B5D"/>
    <w:multiLevelType w:val="hybridMultilevel"/>
    <w:tmpl w:val="FB62727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8084C5F"/>
    <w:multiLevelType w:val="hybridMultilevel"/>
    <w:tmpl w:val="928C8002"/>
    <w:lvl w:ilvl="0" w:tplc="F1AE59A6">
      <w:start w:val="5"/>
      <w:numFmt w:val="bullet"/>
      <w:lvlText w:val="–"/>
      <w:lvlJc w:val="left"/>
      <w:pPr>
        <w:ind w:left="1080" w:hanging="360"/>
      </w:pPr>
      <w:rPr>
        <w:rFonts w:ascii="Times New Roman" w:eastAsia="Times New Roman" w:hAnsi="Times New Roman" w:cs="Times New Roman"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692A3EDC"/>
    <w:multiLevelType w:val="hybridMultilevel"/>
    <w:tmpl w:val="BB7C21C0"/>
    <w:lvl w:ilvl="0" w:tplc="3E8AAD12">
      <w:start w:val="1"/>
      <w:numFmt w:val="decimal"/>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CC17B4A"/>
    <w:multiLevelType w:val="hybridMultilevel"/>
    <w:tmpl w:val="9CA4DE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E341562"/>
    <w:multiLevelType w:val="hybridMultilevel"/>
    <w:tmpl w:val="403CAE1A"/>
    <w:lvl w:ilvl="0" w:tplc="04090001">
      <w:start w:val="1"/>
      <w:numFmt w:val="bullet"/>
      <w:lvlText w:val=""/>
      <w:lvlJc w:val="left"/>
      <w:pPr>
        <w:ind w:left="720" w:hanging="360"/>
      </w:pPr>
      <w:rPr>
        <w:rFonts w:ascii="Symbol" w:hAnsi="Symbol" w:hint="default"/>
      </w:rPr>
    </w:lvl>
    <w:lvl w:ilvl="1" w:tplc="BC189B62">
      <w:numFmt w:val="bullet"/>
      <w:lvlText w:val="-"/>
      <w:lvlJc w:val="left"/>
      <w:pPr>
        <w:ind w:left="3960" w:hanging="2880"/>
      </w:pPr>
      <w:rPr>
        <w:rFonts w:ascii="Verdana" w:eastAsia="Times New Roman" w:hAnsi="Verdana"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134FA"/>
    <w:multiLevelType w:val="hybridMultilevel"/>
    <w:tmpl w:val="4E7C65DC"/>
    <w:lvl w:ilvl="0" w:tplc="28D6F4F0">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108021E"/>
    <w:multiLevelType w:val="hybridMultilevel"/>
    <w:tmpl w:val="694CED62"/>
    <w:lvl w:ilvl="0" w:tplc="990A8ED0">
      <w:start w:val="5"/>
      <w:numFmt w:val="decimal"/>
      <w:lvlText w:val="%1."/>
      <w:lvlJc w:val="left"/>
      <w:pPr>
        <w:ind w:left="540" w:hanging="360"/>
      </w:pPr>
      <w:rPr>
        <w:rFonts w:hint="default"/>
      </w:rPr>
    </w:lvl>
    <w:lvl w:ilvl="1" w:tplc="20000019" w:tentative="1">
      <w:start w:val="1"/>
      <w:numFmt w:val="lowerLetter"/>
      <w:lvlText w:val="%2."/>
      <w:lvlJc w:val="left"/>
      <w:pPr>
        <w:ind w:left="1260" w:hanging="360"/>
      </w:pPr>
    </w:lvl>
    <w:lvl w:ilvl="2" w:tplc="2000001B" w:tentative="1">
      <w:start w:val="1"/>
      <w:numFmt w:val="lowerRoman"/>
      <w:lvlText w:val="%3."/>
      <w:lvlJc w:val="right"/>
      <w:pPr>
        <w:ind w:left="1980" w:hanging="180"/>
      </w:pPr>
    </w:lvl>
    <w:lvl w:ilvl="3" w:tplc="2000000F" w:tentative="1">
      <w:start w:val="1"/>
      <w:numFmt w:val="decimal"/>
      <w:lvlText w:val="%4."/>
      <w:lvlJc w:val="left"/>
      <w:pPr>
        <w:ind w:left="2700" w:hanging="360"/>
      </w:pPr>
    </w:lvl>
    <w:lvl w:ilvl="4" w:tplc="20000019" w:tentative="1">
      <w:start w:val="1"/>
      <w:numFmt w:val="lowerLetter"/>
      <w:lvlText w:val="%5."/>
      <w:lvlJc w:val="left"/>
      <w:pPr>
        <w:ind w:left="3420" w:hanging="360"/>
      </w:pPr>
    </w:lvl>
    <w:lvl w:ilvl="5" w:tplc="2000001B" w:tentative="1">
      <w:start w:val="1"/>
      <w:numFmt w:val="lowerRoman"/>
      <w:lvlText w:val="%6."/>
      <w:lvlJc w:val="right"/>
      <w:pPr>
        <w:ind w:left="4140" w:hanging="180"/>
      </w:pPr>
    </w:lvl>
    <w:lvl w:ilvl="6" w:tplc="2000000F" w:tentative="1">
      <w:start w:val="1"/>
      <w:numFmt w:val="decimal"/>
      <w:lvlText w:val="%7."/>
      <w:lvlJc w:val="left"/>
      <w:pPr>
        <w:ind w:left="4860" w:hanging="360"/>
      </w:pPr>
    </w:lvl>
    <w:lvl w:ilvl="7" w:tplc="20000019" w:tentative="1">
      <w:start w:val="1"/>
      <w:numFmt w:val="lowerLetter"/>
      <w:lvlText w:val="%8."/>
      <w:lvlJc w:val="left"/>
      <w:pPr>
        <w:ind w:left="5580" w:hanging="360"/>
      </w:pPr>
    </w:lvl>
    <w:lvl w:ilvl="8" w:tplc="2000001B" w:tentative="1">
      <w:start w:val="1"/>
      <w:numFmt w:val="lowerRoman"/>
      <w:lvlText w:val="%9."/>
      <w:lvlJc w:val="right"/>
      <w:pPr>
        <w:ind w:left="6300" w:hanging="180"/>
      </w:pPr>
    </w:lvl>
  </w:abstractNum>
  <w:abstractNum w:abstractNumId="41" w15:restartNumberingAfterBreak="0">
    <w:nsid w:val="722304DC"/>
    <w:multiLevelType w:val="hybridMultilevel"/>
    <w:tmpl w:val="A2A87F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7BD6D63"/>
    <w:multiLevelType w:val="hybridMultilevel"/>
    <w:tmpl w:val="64EE692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9172BFC"/>
    <w:multiLevelType w:val="hybridMultilevel"/>
    <w:tmpl w:val="2BBC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31"/>
  </w:num>
  <w:num w:numId="5">
    <w:abstractNumId w:val="38"/>
  </w:num>
  <w:num w:numId="6">
    <w:abstractNumId w:val="43"/>
  </w:num>
  <w:num w:numId="7">
    <w:abstractNumId w:val="19"/>
  </w:num>
  <w:num w:numId="8">
    <w:abstractNumId w:val="22"/>
  </w:num>
  <w:num w:numId="9">
    <w:abstractNumId w:val="16"/>
  </w:num>
  <w:num w:numId="10">
    <w:abstractNumId w:val="12"/>
  </w:num>
  <w:num w:numId="11">
    <w:abstractNumId w:val="4"/>
  </w:num>
  <w:num w:numId="12">
    <w:abstractNumId w:val="40"/>
  </w:num>
  <w:num w:numId="13">
    <w:abstractNumId w:val="15"/>
  </w:num>
  <w:num w:numId="14">
    <w:abstractNumId w:val="41"/>
  </w:num>
  <w:num w:numId="15">
    <w:abstractNumId w:val="0"/>
  </w:num>
  <w:num w:numId="16">
    <w:abstractNumId w:val="21"/>
  </w:num>
  <w:num w:numId="17">
    <w:abstractNumId w:val="26"/>
  </w:num>
  <w:num w:numId="18">
    <w:abstractNumId w:val="30"/>
  </w:num>
  <w:num w:numId="19">
    <w:abstractNumId w:val="28"/>
  </w:num>
  <w:num w:numId="20">
    <w:abstractNumId w:val="1"/>
  </w:num>
  <w:num w:numId="21">
    <w:abstractNumId w:val="37"/>
  </w:num>
  <w:num w:numId="22">
    <w:abstractNumId w:val="20"/>
  </w:num>
  <w:num w:numId="23">
    <w:abstractNumId w:val="27"/>
  </w:num>
  <w:num w:numId="24">
    <w:abstractNumId w:val="11"/>
  </w:num>
  <w:num w:numId="25">
    <w:abstractNumId w:val="8"/>
  </w:num>
  <w:num w:numId="26">
    <w:abstractNumId w:val="25"/>
  </w:num>
  <w:num w:numId="27">
    <w:abstractNumId w:val="24"/>
  </w:num>
  <w:num w:numId="28">
    <w:abstractNumId w:val="36"/>
  </w:num>
  <w:num w:numId="29">
    <w:abstractNumId w:val="29"/>
  </w:num>
  <w:num w:numId="30">
    <w:abstractNumId w:val="10"/>
  </w:num>
  <w:num w:numId="31">
    <w:abstractNumId w:val="23"/>
  </w:num>
  <w:num w:numId="32">
    <w:abstractNumId w:val="14"/>
  </w:num>
  <w:num w:numId="33">
    <w:abstractNumId w:val="42"/>
  </w:num>
  <w:num w:numId="34">
    <w:abstractNumId w:val="34"/>
  </w:num>
  <w:num w:numId="35">
    <w:abstractNumId w:val="39"/>
  </w:num>
  <w:num w:numId="36">
    <w:abstractNumId w:val="33"/>
  </w:num>
  <w:num w:numId="37">
    <w:abstractNumId w:val="35"/>
  </w:num>
  <w:num w:numId="38">
    <w:abstractNumId w:val="9"/>
  </w:num>
  <w:num w:numId="39">
    <w:abstractNumId w:val="18"/>
  </w:num>
  <w:num w:numId="40">
    <w:abstractNumId w:val="17"/>
  </w:num>
  <w:num w:numId="41">
    <w:abstractNumId w:val="13"/>
  </w:num>
  <w:num w:numId="42">
    <w:abstractNumId w:val="7"/>
  </w:num>
  <w:num w:numId="43">
    <w:abstractNumId w:val="32"/>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2F"/>
    <w:rsid w:val="0003581B"/>
    <w:rsid w:val="00036B82"/>
    <w:rsid w:val="000376E9"/>
    <w:rsid w:val="00045382"/>
    <w:rsid w:val="00051503"/>
    <w:rsid w:val="000569C5"/>
    <w:rsid w:val="0007063F"/>
    <w:rsid w:val="000855FE"/>
    <w:rsid w:val="000928C2"/>
    <w:rsid w:val="000A000F"/>
    <w:rsid w:val="000A13D0"/>
    <w:rsid w:val="000A2403"/>
    <w:rsid w:val="000A3DAD"/>
    <w:rsid w:val="000C0385"/>
    <w:rsid w:val="000C7BC0"/>
    <w:rsid w:val="000E30A1"/>
    <w:rsid w:val="000F2F2A"/>
    <w:rsid w:val="000F3BF7"/>
    <w:rsid w:val="00116A89"/>
    <w:rsid w:val="001277C3"/>
    <w:rsid w:val="00131B86"/>
    <w:rsid w:val="00147AE5"/>
    <w:rsid w:val="0015670D"/>
    <w:rsid w:val="00161893"/>
    <w:rsid w:val="001757E3"/>
    <w:rsid w:val="001968A4"/>
    <w:rsid w:val="00197436"/>
    <w:rsid w:val="001B2ECE"/>
    <w:rsid w:val="001F005F"/>
    <w:rsid w:val="002120E0"/>
    <w:rsid w:val="00227663"/>
    <w:rsid w:val="00227F4B"/>
    <w:rsid w:val="002304F7"/>
    <w:rsid w:val="00230AD9"/>
    <w:rsid w:val="002330CA"/>
    <w:rsid w:val="00241278"/>
    <w:rsid w:val="00245281"/>
    <w:rsid w:val="002503EB"/>
    <w:rsid w:val="002643A7"/>
    <w:rsid w:val="0027459F"/>
    <w:rsid w:val="002808A0"/>
    <w:rsid w:val="002878EE"/>
    <w:rsid w:val="002903A0"/>
    <w:rsid w:val="00296735"/>
    <w:rsid w:val="002A77DA"/>
    <w:rsid w:val="002B7084"/>
    <w:rsid w:val="002C29C7"/>
    <w:rsid w:val="002F6685"/>
    <w:rsid w:val="00305C96"/>
    <w:rsid w:val="00323B17"/>
    <w:rsid w:val="00325027"/>
    <w:rsid w:val="00357E23"/>
    <w:rsid w:val="00373854"/>
    <w:rsid w:val="00383F62"/>
    <w:rsid w:val="00386ED5"/>
    <w:rsid w:val="003B5556"/>
    <w:rsid w:val="003C33B4"/>
    <w:rsid w:val="003E3DE2"/>
    <w:rsid w:val="00413B6A"/>
    <w:rsid w:val="00430444"/>
    <w:rsid w:val="00431F8F"/>
    <w:rsid w:val="00462DF2"/>
    <w:rsid w:val="00464A3A"/>
    <w:rsid w:val="0048612F"/>
    <w:rsid w:val="004B189B"/>
    <w:rsid w:val="004C6A4F"/>
    <w:rsid w:val="004D3DBB"/>
    <w:rsid w:val="004D5B25"/>
    <w:rsid w:val="004E6078"/>
    <w:rsid w:val="005029A2"/>
    <w:rsid w:val="00504D89"/>
    <w:rsid w:val="00525640"/>
    <w:rsid w:val="00525F99"/>
    <w:rsid w:val="00532130"/>
    <w:rsid w:val="00532170"/>
    <w:rsid w:val="00536271"/>
    <w:rsid w:val="00541378"/>
    <w:rsid w:val="00547F54"/>
    <w:rsid w:val="0055514B"/>
    <w:rsid w:val="005602BC"/>
    <w:rsid w:val="00560E3F"/>
    <w:rsid w:val="00565BFD"/>
    <w:rsid w:val="00566BA3"/>
    <w:rsid w:val="00587ADE"/>
    <w:rsid w:val="00595801"/>
    <w:rsid w:val="005D2B55"/>
    <w:rsid w:val="005E0186"/>
    <w:rsid w:val="005E1175"/>
    <w:rsid w:val="005E3CA4"/>
    <w:rsid w:val="005E62BD"/>
    <w:rsid w:val="005F60A5"/>
    <w:rsid w:val="00600E9A"/>
    <w:rsid w:val="00603E42"/>
    <w:rsid w:val="006125F8"/>
    <w:rsid w:val="00614AC5"/>
    <w:rsid w:val="006207E0"/>
    <w:rsid w:val="00620BF6"/>
    <w:rsid w:val="00641207"/>
    <w:rsid w:val="00671C75"/>
    <w:rsid w:val="006803E2"/>
    <w:rsid w:val="00680AEC"/>
    <w:rsid w:val="006A0E86"/>
    <w:rsid w:val="006A475F"/>
    <w:rsid w:val="006B2D09"/>
    <w:rsid w:val="006E4659"/>
    <w:rsid w:val="00700FE5"/>
    <w:rsid w:val="007203E0"/>
    <w:rsid w:val="00727C75"/>
    <w:rsid w:val="007339DB"/>
    <w:rsid w:val="0073579D"/>
    <w:rsid w:val="0075150E"/>
    <w:rsid w:val="00754A63"/>
    <w:rsid w:val="00756B8C"/>
    <w:rsid w:val="0076413C"/>
    <w:rsid w:val="00770EA8"/>
    <w:rsid w:val="00780763"/>
    <w:rsid w:val="007B22D9"/>
    <w:rsid w:val="007B6224"/>
    <w:rsid w:val="007C13A2"/>
    <w:rsid w:val="007D1A9D"/>
    <w:rsid w:val="007D21BE"/>
    <w:rsid w:val="007D4007"/>
    <w:rsid w:val="007F3CFD"/>
    <w:rsid w:val="00814E87"/>
    <w:rsid w:val="00825BAE"/>
    <w:rsid w:val="00833FA5"/>
    <w:rsid w:val="00835FF3"/>
    <w:rsid w:val="00854A59"/>
    <w:rsid w:val="00871904"/>
    <w:rsid w:val="00874405"/>
    <w:rsid w:val="00874CAD"/>
    <w:rsid w:val="00876126"/>
    <w:rsid w:val="008830CF"/>
    <w:rsid w:val="00883800"/>
    <w:rsid w:val="008871BC"/>
    <w:rsid w:val="00887D0C"/>
    <w:rsid w:val="0089285E"/>
    <w:rsid w:val="008972FC"/>
    <w:rsid w:val="008B1393"/>
    <w:rsid w:val="008D57BB"/>
    <w:rsid w:val="008E17D6"/>
    <w:rsid w:val="008E259A"/>
    <w:rsid w:val="008F3D13"/>
    <w:rsid w:val="008F40E6"/>
    <w:rsid w:val="009001A8"/>
    <w:rsid w:val="009201AD"/>
    <w:rsid w:val="009231FA"/>
    <w:rsid w:val="00923EC2"/>
    <w:rsid w:val="0097169C"/>
    <w:rsid w:val="00975EFE"/>
    <w:rsid w:val="00992C33"/>
    <w:rsid w:val="009A336D"/>
    <w:rsid w:val="009A3B5F"/>
    <w:rsid w:val="009A427C"/>
    <w:rsid w:val="009B59CF"/>
    <w:rsid w:val="009C411E"/>
    <w:rsid w:val="009C702D"/>
    <w:rsid w:val="009E7BA5"/>
    <w:rsid w:val="00A07CCF"/>
    <w:rsid w:val="00A20150"/>
    <w:rsid w:val="00A23471"/>
    <w:rsid w:val="00A24433"/>
    <w:rsid w:val="00A378C1"/>
    <w:rsid w:val="00A5366E"/>
    <w:rsid w:val="00A57BE8"/>
    <w:rsid w:val="00A60A74"/>
    <w:rsid w:val="00A71EF3"/>
    <w:rsid w:val="00A779FE"/>
    <w:rsid w:val="00A9260E"/>
    <w:rsid w:val="00A95099"/>
    <w:rsid w:val="00AA3027"/>
    <w:rsid w:val="00AB25CA"/>
    <w:rsid w:val="00AC3C7A"/>
    <w:rsid w:val="00AD3C2D"/>
    <w:rsid w:val="00AD5D24"/>
    <w:rsid w:val="00AF0CED"/>
    <w:rsid w:val="00B100A6"/>
    <w:rsid w:val="00B1785A"/>
    <w:rsid w:val="00B2188A"/>
    <w:rsid w:val="00B3037F"/>
    <w:rsid w:val="00B459BE"/>
    <w:rsid w:val="00B50EF6"/>
    <w:rsid w:val="00B66730"/>
    <w:rsid w:val="00BA3C06"/>
    <w:rsid w:val="00BB33BF"/>
    <w:rsid w:val="00BB4BD9"/>
    <w:rsid w:val="00BB74D6"/>
    <w:rsid w:val="00BC07AC"/>
    <w:rsid w:val="00BD5F49"/>
    <w:rsid w:val="00BE327B"/>
    <w:rsid w:val="00BF39FD"/>
    <w:rsid w:val="00C13139"/>
    <w:rsid w:val="00C168AD"/>
    <w:rsid w:val="00C2026C"/>
    <w:rsid w:val="00C357D9"/>
    <w:rsid w:val="00C5471B"/>
    <w:rsid w:val="00C55DEF"/>
    <w:rsid w:val="00C67921"/>
    <w:rsid w:val="00C71693"/>
    <w:rsid w:val="00C73D9C"/>
    <w:rsid w:val="00C7638A"/>
    <w:rsid w:val="00C765AB"/>
    <w:rsid w:val="00C809DD"/>
    <w:rsid w:val="00C92BD7"/>
    <w:rsid w:val="00C93095"/>
    <w:rsid w:val="00C93D9F"/>
    <w:rsid w:val="00C94FC4"/>
    <w:rsid w:val="00C95CE2"/>
    <w:rsid w:val="00C96521"/>
    <w:rsid w:val="00CB1EAD"/>
    <w:rsid w:val="00CF2310"/>
    <w:rsid w:val="00CF284D"/>
    <w:rsid w:val="00CF6F57"/>
    <w:rsid w:val="00D038BB"/>
    <w:rsid w:val="00D1335A"/>
    <w:rsid w:val="00D1419F"/>
    <w:rsid w:val="00D14E72"/>
    <w:rsid w:val="00D33873"/>
    <w:rsid w:val="00D341FC"/>
    <w:rsid w:val="00D36A31"/>
    <w:rsid w:val="00D60ED1"/>
    <w:rsid w:val="00D81387"/>
    <w:rsid w:val="00D85EB5"/>
    <w:rsid w:val="00DA186A"/>
    <w:rsid w:val="00DC538B"/>
    <w:rsid w:val="00DE6795"/>
    <w:rsid w:val="00DE6A68"/>
    <w:rsid w:val="00DF7B19"/>
    <w:rsid w:val="00E142AC"/>
    <w:rsid w:val="00E16395"/>
    <w:rsid w:val="00E419D3"/>
    <w:rsid w:val="00E563F9"/>
    <w:rsid w:val="00E64659"/>
    <w:rsid w:val="00E7735E"/>
    <w:rsid w:val="00E77D6D"/>
    <w:rsid w:val="00E86B54"/>
    <w:rsid w:val="00E90776"/>
    <w:rsid w:val="00E97BD4"/>
    <w:rsid w:val="00EB0EE3"/>
    <w:rsid w:val="00EB47F6"/>
    <w:rsid w:val="00EB5CB7"/>
    <w:rsid w:val="00EC2D08"/>
    <w:rsid w:val="00ED70D9"/>
    <w:rsid w:val="00EF7016"/>
    <w:rsid w:val="00F13E82"/>
    <w:rsid w:val="00F14B88"/>
    <w:rsid w:val="00F30FB3"/>
    <w:rsid w:val="00F32DD3"/>
    <w:rsid w:val="00F54E81"/>
    <w:rsid w:val="00F6010A"/>
    <w:rsid w:val="00F73BD4"/>
    <w:rsid w:val="00F837DE"/>
    <w:rsid w:val="00F84A6B"/>
    <w:rsid w:val="00F90CD9"/>
    <w:rsid w:val="00F911AF"/>
    <w:rsid w:val="00FC1120"/>
    <w:rsid w:val="00FD2A1D"/>
    <w:rsid w:val="00FD63CF"/>
    <w:rsid w:val="00FF18BD"/>
    <w:rsid w:val="00FF3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D656"/>
  <w15:docId w15:val="{DFA9CECD-7737-47B2-9FBE-129CB4F0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61893"/>
    <w:pPr>
      <w:tabs>
        <w:tab w:val="center" w:pos="4680"/>
        <w:tab w:val="right" w:pos="9360"/>
      </w:tabs>
    </w:pPr>
  </w:style>
  <w:style w:type="character" w:customStyle="1" w:styleId="HeaderChar">
    <w:name w:val="Header Char"/>
    <w:basedOn w:val="DefaultParagraphFont"/>
    <w:link w:val="Header"/>
    <w:uiPriority w:val="99"/>
    <w:rsid w:val="00161893"/>
  </w:style>
  <w:style w:type="paragraph" w:styleId="Footer">
    <w:name w:val="footer"/>
    <w:basedOn w:val="Normal"/>
    <w:link w:val="FooterChar"/>
    <w:uiPriority w:val="99"/>
    <w:unhideWhenUsed/>
    <w:rsid w:val="00161893"/>
    <w:pPr>
      <w:tabs>
        <w:tab w:val="center" w:pos="4680"/>
        <w:tab w:val="right" w:pos="9360"/>
      </w:tabs>
    </w:pPr>
  </w:style>
  <w:style w:type="character" w:customStyle="1" w:styleId="FooterChar">
    <w:name w:val="Footer Char"/>
    <w:basedOn w:val="DefaultParagraphFont"/>
    <w:link w:val="Footer"/>
    <w:uiPriority w:val="99"/>
    <w:rsid w:val="00161893"/>
  </w:style>
  <w:style w:type="paragraph" w:styleId="NoSpacing">
    <w:name w:val="No Spacing"/>
    <w:uiPriority w:val="1"/>
    <w:qFormat/>
    <w:rsid w:val="00161893"/>
    <w:rPr>
      <w:rFonts w:asciiTheme="minorHAnsi" w:eastAsiaTheme="minorHAnsi" w:hAnsiTheme="minorHAnsi" w:cstheme="minorBidi"/>
      <w:sz w:val="22"/>
      <w:szCs w:val="22"/>
    </w:rPr>
  </w:style>
  <w:style w:type="table" w:styleId="TableGrid">
    <w:name w:val="Table Grid"/>
    <w:basedOn w:val="TableNormal"/>
    <w:uiPriority w:val="39"/>
    <w:rsid w:val="001618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1893"/>
    <w:rPr>
      <w:rFonts w:ascii="Tahoma" w:hAnsi="Tahoma" w:cs="Tahoma"/>
      <w:sz w:val="16"/>
      <w:szCs w:val="16"/>
    </w:rPr>
  </w:style>
  <w:style w:type="character" w:customStyle="1" w:styleId="BalloonTextChar">
    <w:name w:val="Balloon Text Char"/>
    <w:basedOn w:val="DefaultParagraphFont"/>
    <w:link w:val="BalloonText"/>
    <w:uiPriority w:val="99"/>
    <w:semiHidden/>
    <w:rsid w:val="00161893"/>
    <w:rPr>
      <w:rFonts w:ascii="Tahoma" w:hAnsi="Tahoma" w:cs="Tahoma"/>
      <w:sz w:val="16"/>
      <w:szCs w:val="16"/>
    </w:rPr>
  </w:style>
  <w:style w:type="character" w:styleId="PlaceholderText">
    <w:name w:val="Placeholder Text"/>
    <w:basedOn w:val="DefaultParagraphFont"/>
    <w:uiPriority w:val="99"/>
    <w:semiHidden/>
    <w:rsid w:val="00876126"/>
    <w:rPr>
      <w:color w:val="808080"/>
    </w:rPr>
  </w:style>
  <w:style w:type="paragraph" w:styleId="ListParagraph">
    <w:name w:val="List Paragraph"/>
    <w:basedOn w:val="Normal"/>
    <w:uiPriority w:val="34"/>
    <w:qFormat/>
    <w:rsid w:val="00E64659"/>
    <w:pPr>
      <w:ind w:left="720"/>
      <w:contextualSpacing/>
    </w:pPr>
  </w:style>
  <w:style w:type="paragraph" w:styleId="NormalWeb">
    <w:name w:val="Normal (Web)"/>
    <w:basedOn w:val="Normal"/>
    <w:uiPriority w:val="99"/>
    <w:semiHidden/>
    <w:unhideWhenUsed/>
    <w:rsid w:val="00532170"/>
    <w:pPr>
      <w:spacing w:before="100" w:beforeAutospacing="1" w:after="100" w:afterAutospacing="1"/>
    </w:pPr>
    <w:rPr>
      <w:sz w:val="24"/>
      <w:szCs w:val="24"/>
      <w:lang/>
    </w:rPr>
  </w:style>
  <w:style w:type="character" w:styleId="HTMLCode">
    <w:name w:val="HTML Code"/>
    <w:basedOn w:val="DefaultParagraphFont"/>
    <w:uiPriority w:val="99"/>
    <w:semiHidden/>
    <w:unhideWhenUsed/>
    <w:rsid w:val="00532170"/>
    <w:rPr>
      <w:rFonts w:ascii="Courier New" w:eastAsia="Times New Roman" w:hAnsi="Courier New" w:cs="Courier New"/>
      <w:sz w:val="20"/>
      <w:szCs w:val="20"/>
    </w:rPr>
  </w:style>
  <w:style w:type="character" w:styleId="Strong">
    <w:name w:val="Strong"/>
    <w:basedOn w:val="DefaultParagraphFont"/>
    <w:uiPriority w:val="22"/>
    <w:qFormat/>
    <w:rsid w:val="00532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825230">
      <w:bodyDiv w:val="1"/>
      <w:marLeft w:val="0"/>
      <w:marRight w:val="0"/>
      <w:marTop w:val="0"/>
      <w:marBottom w:val="0"/>
      <w:divBdr>
        <w:top w:val="none" w:sz="0" w:space="0" w:color="auto"/>
        <w:left w:val="none" w:sz="0" w:space="0" w:color="auto"/>
        <w:bottom w:val="none" w:sz="0" w:space="0" w:color="auto"/>
        <w:right w:val="none" w:sz="0" w:space="0" w:color="auto"/>
      </w:divBdr>
    </w:div>
    <w:div w:id="1875341522">
      <w:bodyDiv w:val="1"/>
      <w:marLeft w:val="0"/>
      <w:marRight w:val="0"/>
      <w:marTop w:val="0"/>
      <w:marBottom w:val="0"/>
      <w:divBdr>
        <w:top w:val="none" w:sz="0" w:space="0" w:color="auto"/>
        <w:left w:val="none" w:sz="0" w:space="0" w:color="auto"/>
        <w:bottom w:val="none" w:sz="0" w:space="0" w:color="auto"/>
        <w:right w:val="none" w:sz="0" w:space="0" w:color="auto"/>
      </w:divBdr>
    </w:div>
    <w:div w:id="1896743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12</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ISG-UIT</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ENGR MUHAMMAD ASAD HUSSAIN</dc:creator>
  <cp:lastModifiedBy>Fayyaz Ur-Rehman</cp:lastModifiedBy>
  <cp:revision>85</cp:revision>
  <cp:lastPrinted>2020-08-18T17:35:00Z</cp:lastPrinted>
  <dcterms:created xsi:type="dcterms:W3CDTF">2020-08-26T22:28:00Z</dcterms:created>
  <dcterms:modified xsi:type="dcterms:W3CDTF">2020-09-01T14:57:00Z</dcterms:modified>
</cp:coreProperties>
</file>